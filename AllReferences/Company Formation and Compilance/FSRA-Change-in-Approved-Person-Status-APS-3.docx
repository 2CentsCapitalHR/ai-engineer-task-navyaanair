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6D0E" w14:textId="188A2394" w:rsidR="001B3C85" w:rsidRPr="00A06087" w:rsidRDefault="00AA1D92" w:rsidP="00AC427D">
      <w:pPr>
        <w:suppressAutoHyphens/>
        <w:spacing w:after="240"/>
        <w:jc w:val="center"/>
        <w:rPr>
          <w:rFonts w:ascii="Calibri" w:eastAsia="Calibri" w:hAnsi="Calibri" w:cs="Calibri"/>
          <w:b/>
          <w:bCs/>
          <w:color w:val="002A3A" w:themeColor="text1"/>
          <w:sz w:val="36"/>
          <w:szCs w:val="36"/>
        </w:rPr>
      </w:pPr>
      <w:r>
        <w:rPr>
          <w:rFonts w:ascii="Calibri" w:eastAsia="Calibri" w:hAnsi="Calibri" w:cs="Calibri"/>
          <w:b/>
          <w:bCs/>
          <w:color w:val="002A3A" w:themeColor="text1"/>
          <w:sz w:val="36"/>
          <w:szCs w:val="36"/>
        </w:rPr>
        <w:t>Change</w:t>
      </w:r>
      <w:r w:rsidR="002B6CDC">
        <w:rPr>
          <w:rFonts w:ascii="Calibri" w:eastAsia="Calibri" w:hAnsi="Calibri" w:cs="Calibri"/>
          <w:b/>
          <w:bCs/>
          <w:color w:val="002A3A" w:themeColor="text1"/>
          <w:sz w:val="36"/>
          <w:szCs w:val="36"/>
        </w:rPr>
        <w:t xml:space="preserve"> in</w:t>
      </w:r>
      <w:r w:rsidR="001B3C85">
        <w:rPr>
          <w:rFonts w:ascii="Calibri" w:eastAsia="Calibri" w:hAnsi="Calibri" w:cs="Calibri"/>
          <w:b/>
          <w:bCs/>
          <w:color w:val="002A3A" w:themeColor="text1"/>
          <w:sz w:val="36"/>
          <w:szCs w:val="36"/>
        </w:rPr>
        <w:t xml:space="preserve"> </w:t>
      </w:r>
      <w:r w:rsidR="00FD1D11">
        <w:rPr>
          <w:rFonts w:ascii="Calibri" w:eastAsia="Calibri" w:hAnsi="Calibri" w:cs="Calibri"/>
          <w:b/>
          <w:bCs/>
          <w:color w:val="002A3A" w:themeColor="text1"/>
          <w:sz w:val="36"/>
          <w:szCs w:val="36"/>
        </w:rPr>
        <w:t>Approved</w:t>
      </w:r>
      <w:r w:rsidR="001B3C85" w:rsidRPr="00A06087">
        <w:rPr>
          <w:rFonts w:ascii="Calibri" w:eastAsia="Calibri" w:hAnsi="Calibri" w:cs="Calibri"/>
          <w:b/>
          <w:bCs/>
          <w:color w:val="002A3A" w:themeColor="text1"/>
          <w:sz w:val="36"/>
          <w:szCs w:val="36"/>
        </w:rPr>
        <w:t xml:space="preserve"> Person Status</w:t>
      </w:r>
    </w:p>
    <w:p w14:paraId="24060C66" w14:textId="5A31CAA9" w:rsidR="001B2C28" w:rsidRPr="00182202" w:rsidRDefault="001B2C28" w:rsidP="00AC427D">
      <w:pPr>
        <w:tabs>
          <w:tab w:val="left" w:pos="810"/>
        </w:tabs>
        <w:suppressAutoHyphens/>
        <w:spacing w:after="0"/>
        <w:jc w:val="both"/>
        <w:rPr>
          <w:rFonts w:ascii="Calibri" w:hAnsi="Calibri" w:cs="Calibri"/>
          <w:spacing w:val="-1"/>
          <w:w w:val="105"/>
          <w:lang w:eastAsia="en-GB"/>
        </w:rPr>
      </w:pPr>
      <w:r w:rsidRPr="00182202">
        <w:rPr>
          <w:rFonts w:ascii="Calibri" w:hAnsi="Calibri" w:cs="Calibri"/>
          <w:spacing w:val="-1"/>
          <w:w w:val="105"/>
          <w:lang w:eastAsia="en-GB"/>
        </w:rPr>
        <w:t>This form must be submitted by an Authorised Person</w:t>
      </w:r>
      <w:r w:rsidRPr="00182202">
        <w:rPr>
          <w:rStyle w:val="FootnoteReference"/>
          <w:rFonts w:ascii="Calibri" w:hAnsi="Calibri" w:cs="Calibri"/>
          <w:spacing w:val="-1"/>
          <w:w w:val="105"/>
          <w:lang w:eastAsia="en-GB"/>
        </w:rPr>
        <w:footnoteReference w:id="1"/>
      </w:r>
      <w:r w:rsidRPr="00182202">
        <w:rPr>
          <w:rFonts w:ascii="Calibri" w:hAnsi="Calibri" w:cs="Calibri"/>
          <w:spacing w:val="-1"/>
          <w:w w:val="105"/>
          <w:lang w:eastAsia="en-GB"/>
        </w:rPr>
        <w:t xml:space="preserve"> applying to </w:t>
      </w:r>
      <w:r w:rsidR="00AA1D92">
        <w:rPr>
          <w:rFonts w:ascii="Calibri" w:hAnsi="Calibri" w:cs="Calibri"/>
          <w:spacing w:val="-1"/>
          <w:w w:val="105"/>
          <w:lang w:eastAsia="en-GB"/>
        </w:rPr>
        <w:t>change</w:t>
      </w:r>
      <w:r w:rsidRPr="00182202">
        <w:rPr>
          <w:rFonts w:ascii="Calibri" w:hAnsi="Calibri" w:cs="Calibri"/>
          <w:spacing w:val="-1"/>
          <w:w w:val="105"/>
          <w:lang w:eastAsia="en-GB"/>
        </w:rPr>
        <w:t xml:space="preserve"> the Controlled Functions</w:t>
      </w:r>
      <w:r w:rsidRPr="00182202">
        <w:rPr>
          <w:rStyle w:val="FootnoteReference"/>
          <w:rFonts w:ascii="Calibri" w:hAnsi="Calibri" w:cs="Calibri"/>
          <w:spacing w:val="-1"/>
          <w:w w:val="105"/>
          <w:lang w:eastAsia="en-GB"/>
        </w:rPr>
        <w:footnoteReference w:id="2"/>
      </w:r>
      <w:r w:rsidRPr="00182202">
        <w:rPr>
          <w:rFonts w:ascii="Calibri" w:hAnsi="Calibri" w:cs="Calibri"/>
          <w:spacing w:val="-1"/>
          <w:w w:val="105"/>
          <w:lang w:eastAsia="en-GB"/>
        </w:rPr>
        <w:t xml:space="preserve"> carried out by an Approved Person. </w:t>
      </w:r>
    </w:p>
    <w:p w14:paraId="17167ADA" w14:textId="77777777" w:rsidR="001B2C28" w:rsidRPr="00182202" w:rsidRDefault="001B2C28" w:rsidP="00AC427D">
      <w:pPr>
        <w:tabs>
          <w:tab w:val="left" w:pos="810"/>
        </w:tabs>
        <w:suppressAutoHyphens/>
        <w:spacing w:after="0"/>
        <w:jc w:val="both"/>
        <w:rPr>
          <w:rFonts w:ascii="Calibri" w:hAnsi="Calibri" w:cs="Calibri"/>
          <w:spacing w:val="-1"/>
          <w:w w:val="105"/>
          <w:lang w:eastAsia="en-GB"/>
        </w:rPr>
      </w:pPr>
    </w:p>
    <w:p w14:paraId="5473AFD9" w14:textId="57BBEF08" w:rsidR="001B2C28" w:rsidRPr="00182202" w:rsidRDefault="001B2C28" w:rsidP="00AC427D">
      <w:pPr>
        <w:suppressAutoHyphens/>
        <w:spacing w:after="0"/>
        <w:jc w:val="both"/>
        <w:rPr>
          <w:rFonts w:ascii="Calibri" w:hAnsi="Calibri" w:cs="Calibri"/>
          <w:spacing w:val="-1"/>
          <w:w w:val="105"/>
          <w:lang w:eastAsia="en-GB"/>
        </w:rPr>
      </w:pPr>
      <w:r w:rsidRPr="00182202">
        <w:rPr>
          <w:rFonts w:ascii="Calibri" w:hAnsi="Calibri" w:cs="Calibri"/>
          <w:spacing w:val="-1"/>
          <w:w w:val="105"/>
          <w:lang w:eastAsia="en-GB"/>
        </w:rPr>
        <w:t>Alternatively, if the Approved Person will cease to perform any Controlled Function, then the Withdrawal of Approved Status form (APS-2) must be completed.</w:t>
      </w:r>
    </w:p>
    <w:p w14:paraId="752DE993" w14:textId="77777777" w:rsidR="001B2C28" w:rsidRPr="00182202" w:rsidRDefault="001B2C28" w:rsidP="00AC427D">
      <w:pPr>
        <w:suppressAutoHyphens/>
        <w:spacing w:after="0"/>
        <w:jc w:val="both"/>
        <w:rPr>
          <w:rFonts w:ascii="Calibri" w:hAnsi="Calibri" w:cs="Calibri"/>
          <w:spacing w:val="-1"/>
          <w:w w:val="105"/>
          <w:lang w:eastAsia="en-GB"/>
        </w:rPr>
      </w:pPr>
    </w:p>
    <w:p w14:paraId="7D66B31F" w14:textId="5BECFD89" w:rsidR="001B2C28" w:rsidRPr="00182202" w:rsidRDefault="001B2C28" w:rsidP="00AC427D">
      <w:pPr>
        <w:suppressAutoHyphens/>
        <w:spacing w:after="0"/>
        <w:jc w:val="both"/>
        <w:rPr>
          <w:rFonts w:ascii="Calibri" w:eastAsia="Calibri" w:hAnsi="Calibri" w:cs="Calibri"/>
        </w:rPr>
      </w:pPr>
      <w:r>
        <w:rPr>
          <w:rFonts w:ascii="Calibri" w:eastAsia="Calibri" w:hAnsi="Calibri" w:cs="Calibri"/>
        </w:rPr>
        <w:t xml:space="preserve">Where </w:t>
      </w:r>
      <w:r w:rsidR="00AD1BA5">
        <w:rPr>
          <w:rFonts w:ascii="Calibri" w:eastAsia="Calibri" w:hAnsi="Calibri" w:cs="Calibri"/>
        </w:rPr>
        <w:t xml:space="preserve">changing </w:t>
      </w:r>
      <w:r>
        <w:rPr>
          <w:rFonts w:ascii="Calibri" w:eastAsia="Calibri" w:hAnsi="Calibri" w:cs="Calibri"/>
        </w:rPr>
        <w:t>an Approved Person’s status</w:t>
      </w:r>
      <w:r w:rsidR="00AD1BA5">
        <w:rPr>
          <w:rFonts w:ascii="Calibri" w:eastAsia="Calibri" w:hAnsi="Calibri" w:cs="Calibri"/>
        </w:rPr>
        <w:t xml:space="preserve"> to include additional Controlled Function(s)</w:t>
      </w:r>
      <w:r w:rsidRPr="00182202">
        <w:rPr>
          <w:rFonts w:ascii="Calibri" w:eastAsia="Calibri" w:hAnsi="Calibri" w:cs="Calibri"/>
        </w:rPr>
        <w:t>, you</w:t>
      </w:r>
      <w:r w:rsidRPr="00182202">
        <w:rPr>
          <w:rStyle w:val="FootnoteReference"/>
          <w:rFonts w:ascii="Calibri" w:eastAsia="Calibri" w:hAnsi="Calibri" w:cs="Calibri"/>
        </w:rPr>
        <w:footnoteReference w:id="3"/>
      </w:r>
      <w:r w:rsidRPr="00182202">
        <w:rPr>
          <w:rFonts w:ascii="Calibri" w:eastAsia="Calibri" w:hAnsi="Calibri" w:cs="Calibri"/>
        </w:rPr>
        <w:t xml:space="preserve"> must make all reasonable enquiries including all due diligence concerning the Approved Person’s fitness and propriety to carry out </w:t>
      </w:r>
      <w:r w:rsidR="00B41421">
        <w:rPr>
          <w:rFonts w:ascii="Calibri" w:eastAsia="Calibri" w:hAnsi="Calibri" w:cs="Calibri"/>
        </w:rPr>
        <w:t>the</w:t>
      </w:r>
      <w:r w:rsidRPr="00182202">
        <w:rPr>
          <w:rFonts w:ascii="Calibri" w:eastAsia="Calibri" w:hAnsi="Calibri" w:cs="Calibri"/>
        </w:rPr>
        <w:t xml:space="preserve"> additional </w:t>
      </w:r>
      <w:r w:rsidR="00B41421">
        <w:rPr>
          <w:rFonts w:ascii="Calibri" w:eastAsia="Calibri" w:hAnsi="Calibri" w:cs="Calibri"/>
        </w:rPr>
        <w:t>function</w:t>
      </w:r>
      <w:r w:rsidRPr="00182202">
        <w:rPr>
          <w:rFonts w:ascii="Calibri" w:eastAsia="Calibri" w:hAnsi="Calibri" w:cs="Calibri"/>
        </w:rPr>
        <w:t>(s)</w:t>
      </w:r>
      <w:r>
        <w:rPr>
          <w:rFonts w:ascii="Calibri" w:eastAsia="Calibri" w:hAnsi="Calibri" w:cs="Calibri"/>
        </w:rPr>
        <w:t xml:space="preserve"> i</w:t>
      </w:r>
      <w:r w:rsidRPr="00182202">
        <w:rPr>
          <w:rFonts w:ascii="Calibri" w:eastAsia="Calibri" w:hAnsi="Calibri" w:cs="Calibri"/>
        </w:rPr>
        <w:t xml:space="preserve">n advance of submitting this form. </w:t>
      </w:r>
      <w:r w:rsidRPr="00182202">
        <w:rPr>
          <w:rFonts w:ascii="Calibri" w:hAnsi="Calibri" w:cs="Calibri"/>
          <w:spacing w:val="-1"/>
          <w:w w:val="105"/>
          <w:lang w:eastAsia="en-GB"/>
        </w:rPr>
        <w:t xml:space="preserve">In some </w:t>
      </w:r>
      <w:r w:rsidR="005D03AC" w:rsidRPr="00182202">
        <w:rPr>
          <w:rFonts w:ascii="Calibri" w:hAnsi="Calibri" w:cs="Calibri"/>
          <w:spacing w:val="-1"/>
          <w:w w:val="105"/>
          <w:lang w:eastAsia="en-GB"/>
        </w:rPr>
        <w:t>cases,</w:t>
      </w:r>
      <w:r w:rsidRPr="00182202">
        <w:rPr>
          <w:rFonts w:ascii="Calibri" w:hAnsi="Calibri" w:cs="Calibri"/>
          <w:spacing w:val="-1"/>
          <w:w w:val="105"/>
          <w:lang w:eastAsia="en-GB"/>
        </w:rPr>
        <w:t xml:space="preserve"> we may require additional information.  If this is necessary, we shall contact the person identified herein as the contact person.</w:t>
      </w:r>
    </w:p>
    <w:p w14:paraId="67F29CE0" w14:textId="77777777" w:rsidR="001B2C28" w:rsidRPr="00182202" w:rsidRDefault="001B2C28" w:rsidP="00AC427D">
      <w:pPr>
        <w:tabs>
          <w:tab w:val="left" w:pos="810"/>
        </w:tabs>
        <w:suppressAutoHyphens/>
        <w:spacing w:after="0"/>
        <w:jc w:val="both"/>
        <w:rPr>
          <w:rFonts w:ascii="Calibri" w:hAnsi="Calibri" w:cs="Calibri"/>
          <w:spacing w:val="-1"/>
          <w:w w:val="105"/>
          <w:lang w:eastAsia="en-GB"/>
        </w:rPr>
      </w:pPr>
    </w:p>
    <w:p w14:paraId="61793DE0" w14:textId="77777777" w:rsidR="001B2C28" w:rsidRPr="00182202" w:rsidRDefault="001B2C28" w:rsidP="00AC427D">
      <w:pPr>
        <w:pStyle w:val="BodyText"/>
        <w:suppressAutoHyphens/>
        <w:kinsoku w:val="0"/>
        <w:overflowPunct w:val="0"/>
        <w:ind w:left="0"/>
        <w:jc w:val="both"/>
        <w:rPr>
          <w:sz w:val="22"/>
          <w:szCs w:val="22"/>
        </w:rPr>
      </w:pPr>
      <w:r w:rsidRPr="00182202">
        <w:rPr>
          <w:w w:val="105"/>
          <w:sz w:val="22"/>
          <w:szCs w:val="22"/>
        </w:rPr>
        <w:t>We</w:t>
      </w:r>
      <w:r w:rsidRPr="00182202">
        <w:rPr>
          <w:spacing w:val="-7"/>
          <w:w w:val="105"/>
          <w:sz w:val="22"/>
          <w:szCs w:val="22"/>
        </w:rPr>
        <w:t xml:space="preserve"> </w:t>
      </w:r>
      <w:r w:rsidRPr="00182202">
        <w:rPr>
          <w:spacing w:val="-1"/>
          <w:w w:val="105"/>
          <w:sz w:val="22"/>
          <w:szCs w:val="22"/>
        </w:rPr>
        <w:t>occasionally</w:t>
      </w:r>
      <w:r w:rsidRPr="00182202">
        <w:rPr>
          <w:spacing w:val="-5"/>
          <w:w w:val="105"/>
          <w:sz w:val="22"/>
          <w:szCs w:val="22"/>
        </w:rPr>
        <w:t xml:space="preserve"> </w:t>
      </w:r>
      <w:r w:rsidRPr="00182202">
        <w:rPr>
          <w:spacing w:val="-1"/>
          <w:w w:val="105"/>
          <w:sz w:val="22"/>
          <w:szCs w:val="22"/>
        </w:rPr>
        <w:t>refer</w:t>
      </w:r>
      <w:r w:rsidRPr="00182202">
        <w:rPr>
          <w:spacing w:val="-6"/>
          <w:w w:val="105"/>
          <w:sz w:val="22"/>
          <w:szCs w:val="22"/>
        </w:rPr>
        <w:t xml:space="preserve"> </w:t>
      </w:r>
      <w:r w:rsidRPr="00182202">
        <w:rPr>
          <w:w w:val="105"/>
          <w:sz w:val="22"/>
          <w:szCs w:val="22"/>
        </w:rPr>
        <w:t>to</w:t>
      </w:r>
      <w:r w:rsidRPr="00182202">
        <w:rPr>
          <w:spacing w:val="-6"/>
          <w:w w:val="105"/>
          <w:sz w:val="22"/>
          <w:szCs w:val="22"/>
        </w:rPr>
        <w:t xml:space="preserve"> </w:t>
      </w:r>
      <w:r w:rsidRPr="00182202">
        <w:rPr>
          <w:w w:val="105"/>
          <w:sz w:val="22"/>
          <w:szCs w:val="22"/>
        </w:rPr>
        <w:t>various</w:t>
      </w:r>
      <w:r w:rsidRPr="00182202">
        <w:rPr>
          <w:spacing w:val="-5"/>
          <w:w w:val="105"/>
          <w:sz w:val="22"/>
          <w:szCs w:val="22"/>
        </w:rPr>
        <w:t xml:space="preserve"> </w:t>
      </w:r>
      <w:r w:rsidRPr="00182202">
        <w:rPr>
          <w:spacing w:val="-1"/>
          <w:w w:val="105"/>
          <w:sz w:val="22"/>
          <w:szCs w:val="22"/>
        </w:rPr>
        <w:t>Rules,</w:t>
      </w:r>
      <w:r w:rsidRPr="00182202">
        <w:rPr>
          <w:spacing w:val="-5"/>
          <w:w w:val="105"/>
          <w:sz w:val="22"/>
          <w:szCs w:val="22"/>
        </w:rPr>
        <w:t xml:space="preserve"> </w:t>
      </w:r>
      <w:r w:rsidRPr="00182202">
        <w:rPr>
          <w:spacing w:val="-1"/>
          <w:w w:val="105"/>
          <w:sz w:val="22"/>
          <w:szCs w:val="22"/>
        </w:rPr>
        <w:t>sections,</w:t>
      </w:r>
      <w:r w:rsidRPr="00182202">
        <w:rPr>
          <w:spacing w:val="-6"/>
          <w:w w:val="105"/>
          <w:sz w:val="22"/>
          <w:szCs w:val="22"/>
        </w:rPr>
        <w:t xml:space="preserve"> </w:t>
      </w:r>
      <w:r w:rsidRPr="00182202">
        <w:rPr>
          <w:w w:val="105"/>
          <w:sz w:val="22"/>
          <w:szCs w:val="22"/>
        </w:rPr>
        <w:t>or</w:t>
      </w:r>
      <w:r w:rsidRPr="00182202">
        <w:rPr>
          <w:spacing w:val="-6"/>
          <w:w w:val="105"/>
          <w:sz w:val="22"/>
          <w:szCs w:val="22"/>
        </w:rPr>
        <w:t xml:space="preserve"> </w:t>
      </w:r>
      <w:r w:rsidRPr="00182202">
        <w:rPr>
          <w:spacing w:val="-1"/>
          <w:w w:val="105"/>
          <w:sz w:val="22"/>
          <w:szCs w:val="22"/>
        </w:rPr>
        <w:t>chapters</w:t>
      </w:r>
      <w:r w:rsidRPr="00182202">
        <w:rPr>
          <w:spacing w:val="-6"/>
          <w:w w:val="105"/>
          <w:sz w:val="22"/>
          <w:szCs w:val="22"/>
        </w:rPr>
        <w:t xml:space="preserve"> </w:t>
      </w:r>
      <w:r w:rsidRPr="00182202">
        <w:rPr>
          <w:w w:val="105"/>
          <w:sz w:val="22"/>
          <w:szCs w:val="22"/>
        </w:rPr>
        <w:t>of</w:t>
      </w:r>
      <w:r w:rsidRPr="00182202">
        <w:rPr>
          <w:spacing w:val="-7"/>
          <w:w w:val="105"/>
          <w:sz w:val="22"/>
          <w:szCs w:val="22"/>
        </w:rPr>
        <w:t xml:space="preserve"> </w:t>
      </w:r>
      <w:r w:rsidRPr="00182202">
        <w:rPr>
          <w:w w:val="105"/>
          <w:sz w:val="22"/>
          <w:szCs w:val="22"/>
        </w:rPr>
        <w:t>the</w:t>
      </w:r>
      <w:r w:rsidRPr="00182202">
        <w:rPr>
          <w:spacing w:val="-6"/>
          <w:w w:val="105"/>
          <w:sz w:val="22"/>
          <w:szCs w:val="22"/>
        </w:rPr>
        <w:t xml:space="preserve"> </w:t>
      </w:r>
      <w:r w:rsidRPr="00182202">
        <w:rPr>
          <w:w w:val="105"/>
          <w:sz w:val="22"/>
          <w:szCs w:val="22"/>
        </w:rPr>
        <w:t>FSRA</w:t>
      </w:r>
      <w:r w:rsidRPr="00182202">
        <w:rPr>
          <w:spacing w:val="-5"/>
          <w:w w:val="105"/>
          <w:sz w:val="22"/>
          <w:szCs w:val="22"/>
        </w:rPr>
        <w:t xml:space="preserve"> </w:t>
      </w:r>
      <w:r w:rsidRPr="00182202">
        <w:rPr>
          <w:w w:val="105"/>
          <w:sz w:val="22"/>
          <w:szCs w:val="22"/>
        </w:rPr>
        <w:t xml:space="preserve">Rulebooks. </w:t>
      </w:r>
      <w:r w:rsidRPr="00182202">
        <w:rPr>
          <w:spacing w:val="-1"/>
          <w:w w:val="105"/>
          <w:sz w:val="22"/>
          <w:szCs w:val="22"/>
        </w:rPr>
        <w:t>They</w:t>
      </w:r>
      <w:r w:rsidRPr="00182202">
        <w:rPr>
          <w:spacing w:val="-10"/>
          <w:w w:val="105"/>
          <w:sz w:val="22"/>
          <w:szCs w:val="22"/>
        </w:rPr>
        <w:t xml:space="preserve"> </w:t>
      </w:r>
      <w:r w:rsidRPr="00182202">
        <w:rPr>
          <w:spacing w:val="-1"/>
          <w:w w:val="105"/>
          <w:sz w:val="22"/>
          <w:szCs w:val="22"/>
        </w:rPr>
        <w:t>are</w:t>
      </w:r>
      <w:r w:rsidRPr="00182202">
        <w:rPr>
          <w:spacing w:val="-11"/>
          <w:w w:val="105"/>
          <w:sz w:val="22"/>
          <w:szCs w:val="22"/>
        </w:rPr>
        <w:t xml:space="preserve"> </w:t>
      </w:r>
      <w:r w:rsidRPr="00182202">
        <w:rPr>
          <w:spacing w:val="-1"/>
          <w:w w:val="105"/>
          <w:sz w:val="22"/>
          <w:szCs w:val="22"/>
        </w:rPr>
        <w:t>provided</w:t>
      </w:r>
      <w:r w:rsidRPr="00182202">
        <w:rPr>
          <w:spacing w:val="-11"/>
          <w:w w:val="105"/>
          <w:sz w:val="22"/>
          <w:szCs w:val="22"/>
        </w:rPr>
        <w:t xml:space="preserve"> </w:t>
      </w:r>
      <w:r w:rsidRPr="00182202">
        <w:rPr>
          <w:spacing w:val="-1"/>
          <w:w w:val="105"/>
          <w:sz w:val="22"/>
          <w:szCs w:val="22"/>
        </w:rPr>
        <w:t>only</w:t>
      </w:r>
      <w:r w:rsidRPr="00182202">
        <w:rPr>
          <w:spacing w:val="-8"/>
          <w:w w:val="105"/>
          <w:sz w:val="22"/>
          <w:szCs w:val="22"/>
        </w:rPr>
        <w:t xml:space="preserve"> </w:t>
      </w:r>
      <w:r w:rsidRPr="00182202">
        <w:rPr>
          <w:spacing w:val="-1"/>
          <w:w w:val="105"/>
          <w:sz w:val="22"/>
          <w:szCs w:val="22"/>
        </w:rPr>
        <w:t>as</w:t>
      </w:r>
      <w:r w:rsidRPr="00182202">
        <w:rPr>
          <w:spacing w:val="-10"/>
          <w:w w:val="105"/>
          <w:sz w:val="22"/>
          <w:szCs w:val="22"/>
        </w:rPr>
        <w:t xml:space="preserve"> </w:t>
      </w:r>
      <w:r w:rsidRPr="00182202">
        <w:rPr>
          <w:spacing w:val="-1"/>
          <w:w w:val="105"/>
          <w:sz w:val="22"/>
          <w:szCs w:val="22"/>
        </w:rPr>
        <w:t>guidance</w:t>
      </w:r>
      <w:r w:rsidRPr="00182202">
        <w:rPr>
          <w:spacing w:val="-9"/>
          <w:w w:val="105"/>
          <w:sz w:val="22"/>
          <w:szCs w:val="22"/>
        </w:rPr>
        <w:t xml:space="preserve"> </w:t>
      </w:r>
      <w:r w:rsidRPr="00182202">
        <w:rPr>
          <w:spacing w:val="-1"/>
          <w:w w:val="105"/>
          <w:sz w:val="22"/>
          <w:szCs w:val="22"/>
        </w:rPr>
        <w:t>and</w:t>
      </w:r>
      <w:r w:rsidRPr="00182202">
        <w:rPr>
          <w:spacing w:val="-9"/>
          <w:w w:val="105"/>
          <w:sz w:val="22"/>
          <w:szCs w:val="22"/>
        </w:rPr>
        <w:t xml:space="preserve"> </w:t>
      </w:r>
      <w:r w:rsidRPr="00182202">
        <w:rPr>
          <w:spacing w:val="-1"/>
          <w:w w:val="105"/>
          <w:sz w:val="22"/>
          <w:szCs w:val="22"/>
        </w:rPr>
        <w:t>are</w:t>
      </w:r>
      <w:r w:rsidRPr="00182202">
        <w:rPr>
          <w:spacing w:val="-11"/>
          <w:w w:val="105"/>
          <w:sz w:val="22"/>
          <w:szCs w:val="22"/>
        </w:rPr>
        <w:t xml:space="preserve"> </w:t>
      </w:r>
      <w:r w:rsidRPr="00182202">
        <w:rPr>
          <w:spacing w:val="-1"/>
          <w:w w:val="105"/>
          <w:sz w:val="22"/>
          <w:szCs w:val="22"/>
        </w:rPr>
        <w:t>not</w:t>
      </w:r>
      <w:r w:rsidRPr="00182202">
        <w:rPr>
          <w:spacing w:val="-11"/>
          <w:w w:val="105"/>
          <w:sz w:val="22"/>
          <w:szCs w:val="22"/>
        </w:rPr>
        <w:t xml:space="preserve"> </w:t>
      </w:r>
      <w:r w:rsidRPr="00182202">
        <w:rPr>
          <w:w w:val="105"/>
          <w:sz w:val="22"/>
          <w:szCs w:val="22"/>
        </w:rPr>
        <w:t>an</w:t>
      </w:r>
      <w:r w:rsidRPr="00182202">
        <w:rPr>
          <w:spacing w:val="-9"/>
          <w:w w:val="105"/>
          <w:sz w:val="22"/>
          <w:szCs w:val="22"/>
        </w:rPr>
        <w:t xml:space="preserve"> </w:t>
      </w:r>
      <w:r w:rsidRPr="00182202">
        <w:rPr>
          <w:spacing w:val="-1"/>
          <w:w w:val="105"/>
          <w:sz w:val="22"/>
          <w:szCs w:val="22"/>
        </w:rPr>
        <w:t>exhaustive</w:t>
      </w:r>
      <w:r w:rsidRPr="00182202">
        <w:rPr>
          <w:spacing w:val="-9"/>
          <w:w w:val="105"/>
          <w:sz w:val="22"/>
          <w:szCs w:val="22"/>
        </w:rPr>
        <w:t xml:space="preserve"> </w:t>
      </w:r>
      <w:r w:rsidRPr="00182202">
        <w:rPr>
          <w:w w:val="105"/>
          <w:sz w:val="22"/>
          <w:szCs w:val="22"/>
        </w:rPr>
        <w:t>list</w:t>
      </w:r>
      <w:r w:rsidRPr="00182202">
        <w:rPr>
          <w:spacing w:val="-10"/>
          <w:w w:val="105"/>
          <w:sz w:val="22"/>
          <w:szCs w:val="22"/>
        </w:rPr>
        <w:t xml:space="preserve"> </w:t>
      </w:r>
      <w:r w:rsidRPr="00182202">
        <w:rPr>
          <w:w w:val="105"/>
          <w:sz w:val="22"/>
          <w:szCs w:val="22"/>
        </w:rPr>
        <w:t>of</w:t>
      </w:r>
      <w:r w:rsidRPr="00182202">
        <w:rPr>
          <w:spacing w:val="-10"/>
          <w:w w:val="105"/>
          <w:sz w:val="22"/>
          <w:szCs w:val="22"/>
        </w:rPr>
        <w:t xml:space="preserve"> </w:t>
      </w:r>
      <w:r w:rsidRPr="00182202">
        <w:rPr>
          <w:w w:val="105"/>
          <w:sz w:val="22"/>
          <w:szCs w:val="22"/>
        </w:rPr>
        <w:t>the</w:t>
      </w:r>
      <w:r w:rsidRPr="00182202">
        <w:rPr>
          <w:spacing w:val="-10"/>
          <w:w w:val="105"/>
          <w:sz w:val="22"/>
          <w:szCs w:val="22"/>
        </w:rPr>
        <w:t xml:space="preserve"> </w:t>
      </w:r>
      <w:r w:rsidRPr="00182202">
        <w:rPr>
          <w:spacing w:val="-1"/>
          <w:w w:val="105"/>
          <w:sz w:val="22"/>
          <w:szCs w:val="22"/>
        </w:rPr>
        <w:t>Rules</w:t>
      </w:r>
      <w:r w:rsidRPr="00182202">
        <w:rPr>
          <w:spacing w:val="-11"/>
          <w:w w:val="105"/>
          <w:sz w:val="22"/>
          <w:szCs w:val="22"/>
        </w:rPr>
        <w:t xml:space="preserve"> </w:t>
      </w:r>
      <w:r w:rsidRPr="00182202">
        <w:rPr>
          <w:w w:val="105"/>
          <w:sz w:val="22"/>
          <w:szCs w:val="22"/>
        </w:rPr>
        <w:t>that</w:t>
      </w:r>
      <w:r w:rsidRPr="00182202">
        <w:rPr>
          <w:spacing w:val="-10"/>
          <w:w w:val="105"/>
          <w:sz w:val="22"/>
          <w:szCs w:val="22"/>
        </w:rPr>
        <w:t xml:space="preserve"> </w:t>
      </w:r>
      <w:r w:rsidRPr="00182202">
        <w:rPr>
          <w:spacing w:val="-1"/>
          <w:w w:val="105"/>
          <w:sz w:val="22"/>
          <w:szCs w:val="22"/>
        </w:rPr>
        <w:t>may</w:t>
      </w:r>
      <w:r w:rsidRPr="00182202">
        <w:rPr>
          <w:spacing w:val="-9"/>
          <w:w w:val="105"/>
          <w:sz w:val="22"/>
          <w:szCs w:val="22"/>
        </w:rPr>
        <w:t xml:space="preserve"> </w:t>
      </w:r>
      <w:r w:rsidRPr="00182202">
        <w:rPr>
          <w:spacing w:val="-1"/>
          <w:w w:val="105"/>
          <w:sz w:val="22"/>
          <w:szCs w:val="22"/>
        </w:rPr>
        <w:t>be</w:t>
      </w:r>
      <w:r w:rsidRPr="00182202">
        <w:rPr>
          <w:spacing w:val="-9"/>
          <w:w w:val="105"/>
          <w:sz w:val="22"/>
          <w:szCs w:val="22"/>
        </w:rPr>
        <w:t xml:space="preserve"> </w:t>
      </w:r>
      <w:r w:rsidRPr="00182202">
        <w:rPr>
          <w:spacing w:val="-1"/>
          <w:w w:val="105"/>
          <w:sz w:val="22"/>
          <w:szCs w:val="22"/>
        </w:rPr>
        <w:t>applicable</w:t>
      </w:r>
      <w:r w:rsidRPr="00182202">
        <w:rPr>
          <w:spacing w:val="-10"/>
          <w:w w:val="105"/>
          <w:sz w:val="22"/>
          <w:szCs w:val="22"/>
        </w:rPr>
        <w:t xml:space="preserve"> </w:t>
      </w:r>
      <w:r w:rsidRPr="00182202">
        <w:rPr>
          <w:w w:val="105"/>
          <w:sz w:val="22"/>
          <w:szCs w:val="22"/>
        </w:rPr>
        <w:t>to</w:t>
      </w:r>
      <w:r w:rsidRPr="00182202">
        <w:rPr>
          <w:spacing w:val="-10"/>
          <w:w w:val="105"/>
          <w:sz w:val="22"/>
          <w:szCs w:val="22"/>
        </w:rPr>
        <w:t xml:space="preserve"> </w:t>
      </w:r>
      <w:r w:rsidRPr="00182202">
        <w:rPr>
          <w:w w:val="105"/>
          <w:sz w:val="22"/>
          <w:szCs w:val="22"/>
        </w:rPr>
        <w:t>your situation.  It is your responsibility to research the Rulebooks for any Rules that might be pertinent to your</w:t>
      </w:r>
      <w:r w:rsidRPr="00182202">
        <w:rPr>
          <w:spacing w:val="-1"/>
          <w:w w:val="105"/>
          <w:sz w:val="22"/>
          <w:szCs w:val="22"/>
        </w:rPr>
        <w:t xml:space="preserve"> application or notification.</w:t>
      </w:r>
    </w:p>
    <w:p w14:paraId="0347A7ED" w14:textId="77777777" w:rsidR="001B2C28" w:rsidRPr="00182202" w:rsidRDefault="001B2C28" w:rsidP="00AC427D">
      <w:pPr>
        <w:tabs>
          <w:tab w:val="left" w:pos="810"/>
        </w:tabs>
        <w:suppressAutoHyphens/>
        <w:spacing w:after="0"/>
        <w:jc w:val="both"/>
        <w:rPr>
          <w:rFonts w:ascii="Calibri" w:hAnsi="Calibri" w:cs="Calibri"/>
          <w:spacing w:val="-1"/>
          <w:w w:val="105"/>
          <w:lang w:eastAsia="en-GB"/>
        </w:rPr>
      </w:pPr>
    </w:p>
    <w:p w14:paraId="6F01D1A3" w14:textId="4E4EB44E" w:rsidR="001B2C28" w:rsidRDefault="001B2C28" w:rsidP="00AC427D">
      <w:pPr>
        <w:tabs>
          <w:tab w:val="left" w:pos="810"/>
        </w:tabs>
        <w:suppressAutoHyphens/>
        <w:spacing w:after="0"/>
        <w:jc w:val="both"/>
        <w:rPr>
          <w:rFonts w:ascii="Calibri" w:hAnsi="Calibri" w:cs="Calibri"/>
          <w:spacing w:val="-1"/>
          <w:w w:val="105"/>
          <w:lang w:eastAsia="en-GB"/>
        </w:rPr>
      </w:pPr>
      <w:r w:rsidRPr="00182202">
        <w:rPr>
          <w:rFonts w:ascii="Calibri" w:hAnsi="Calibri" w:cs="Calibri"/>
          <w:spacing w:val="-1"/>
          <w:w w:val="105"/>
          <w:lang w:eastAsia="en-GB"/>
        </w:rPr>
        <w:t>The use of abbreviations or acronyms should be avoided, but where used they must be clearly defined.</w:t>
      </w:r>
    </w:p>
    <w:p w14:paraId="1A87B722" w14:textId="77777777" w:rsidR="001B3332" w:rsidRDefault="001B3332" w:rsidP="00AC427D">
      <w:pPr>
        <w:pStyle w:val="BodyText"/>
        <w:suppressAutoHyphens/>
        <w:kinsoku w:val="0"/>
        <w:overflowPunct w:val="0"/>
        <w:ind w:left="0"/>
        <w:jc w:val="both"/>
        <w:rPr>
          <w:sz w:val="22"/>
          <w:szCs w:val="22"/>
        </w:rPr>
      </w:pPr>
    </w:p>
    <w:p w14:paraId="7D53A18C" w14:textId="5315E9E6" w:rsidR="00313B1E" w:rsidRDefault="001B3332" w:rsidP="00AC427D">
      <w:pPr>
        <w:pStyle w:val="BodyText"/>
        <w:suppressAutoHyphens/>
        <w:kinsoku w:val="0"/>
        <w:overflowPunct w:val="0"/>
        <w:ind w:left="0"/>
        <w:jc w:val="both"/>
        <w:rPr>
          <w:sz w:val="22"/>
          <w:szCs w:val="22"/>
        </w:rPr>
      </w:pPr>
      <w:r w:rsidRPr="00126012">
        <w:rPr>
          <w:sz w:val="22"/>
          <w:szCs w:val="22"/>
        </w:rPr>
        <w:t xml:space="preserve">The Authorised Person will be invoiced by the FSRA for </w:t>
      </w:r>
      <w:r w:rsidR="00F642B2">
        <w:rPr>
          <w:sz w:val="22"/>
          <w:szCs w:val="22"/>
        </w:rPr>
        <w:t>variations in</w:t>
      </w:r>
      <w:r w:rsidRPr="00126012">
        <w:rPr>
          <w:sz w:val="22"/>
          <w:szCs w:val="22"/>
        </w:rPr>
        <w:t xml:space="preserve"> Approved Persons once </w:t>
      </w:r>
      <w:r w:rsidR="00A00C31" w:rsidRPr="00126012">
        <w:rPr>
          <w:sz w:val="22"/>
          <w:szCs w:val="22"/>
        </w:rPr>
        <w:t>this fully completed document is received by the FSRA. Details of the FSRA’s bank account will be pro</w:t>
      </w:r>
      <w:r w:rsidR="00A00C31" w:rsidRPr="00115362">
        <w:rPr>
          <w:sz w:val="22"/>
          <w:szCs w:val="22"/>
        </w:rPr>
        <w:t>vided.</w:t>
      </w:r>
    </w:p>
    <w:p w14:paraId="1103930D" w14:textId="77777777" w:rsidR="00A00C31" w:rsidRDefault="00A00C31" w:rsidP="00AC427D">
      <w:pPr>
        <w:pStyle w:val="BodyText"/>
        <w:suppressAutoHyphens/>
        <w:kinsoku w:val="0"/>
        <w:overflowPunct w:val="0"/>
        <w:ind w:left="0"/>
        <w:jc w:val="both"/>
        <w:rPr>
          <w:sz w:val="22"/>
          <w:szCs w:val="22"/>
        </w:rPr>
      </w:pPr>
    </w:p>
    <w:p w14:paraId="126775D1" w14:textId="77777777" w:rsidR="00313B1E" w:rsidRDefault="00313B1E" w:rsidP="00AC427D">
      <w:pPr>
        <w:suppressAutoHyphens/>
        <w:rPr>
          <w:rFonts w:ascii="Calibri" w:hAnsi="Calibri" w:cs="Calibri"/>
          <w:lang w:eastAsia="en-GB"/>
        </w:rPr>
      </w:pPr>
      <w:r>
        <w:br w:type="page"/>
      </w:r>
    </w:p>
    <w:p w14:paraId="3C68034E" w14:textId="77777777" w:rsidR="001B3332" w:rsidRPr="00182202" w:rsidRDefault="001B3332" w:rsidP="00AC427D">
      <w:pPr>
        <w:tabs>
          <w:tab w:val="left" w:pos="810"/>
        </w:tabs>
        <w:suppressAutoHyphens/>
        <w:spacing w:after="0"/>
        <w:jc w:val="both"/>
        <w:rPr>
          <w:rFonts w:ascii="Calibri" w:hAnsi="Calibri" w:cs="Calibri"/>
          <w:spacing w:val="-1"/>
          <w:w w:val="105"/>
          <w:lang w:eastAsia="en-GB"/>
        </w:rPr>
      </w:pPr>
    </w:p>
    <w:p w14:paraId="7D9ACEE9" w14:textId="4FAC448D" w:rsidR="001B3C85" w:rsidRPr="004532F3" w:rsidRDefault="001B3C85" w:rsidP="00AC427D">
      <w:pPr>
        <w:tabs>
          <w:tab w:val="left" w:pos="810"/>
        </w:tabs>
        <w:suppressAutoHyphens/>
        <w:spacing w:after="0"/>
        <w:ind w:right="353"/>
        <w:rPr>
          <w:rFonts w:ascii="Calibri" w:hAnsi="Calibri" w:cs="Calibri"/>
          <w:spacing w:val="-1"/>
          <w:w w:val="105"/>
          <w:sz w:val="18"/>
          <w:szCs w:val="18"/>
          <w:lang w:eastAsia="en-GB"/>
        </w:rPr>
      </w:pPr>
    </w:p>
    <w:tbl>
      <w:tblPr>
        <w:tblStyle w:val="TableGrid"/>
        <w:tblW w:w="0" w:type="auto"/>
        <w:tblBorders>
          <w:top w:val="single" w:sz="8" w:space="0" w:color="E3E3DF" w:themeColor="background1" w:themeTint="66"/>
          <w:left w:val="single" w:sz="8" w:space="0" w:color="E3E3DF" w:themeColor="background1" w:themeTint="66"/>
          <w:bottom w:val="single" w:sz="8" w:space="0" w:color="E3E3DF" w:themeColor="background1" w:themeTint="66"/>
          <w:right w:val="single" w:sz="8" w:space="0" w:color="E3E3DF" w:themeColor="background1" w:themeTint="66"/>
          <w:insideH w:val="single" w:sz="8" w:space="0" w:color="E3E3DF" w:themeColor="background1" w:themeTint="66"/>
          <w:insideV w:val="single" w:sz="8" w:space="0" w:color="E3E3DF" w:themeColor="background1" w:themeTint="66"/>
        </w:tblBorders>
        <w:tblLook w:val="04A0" w:firstRow="1" w:lastRow="0" w:firstColumn="1" w:lastColumn="0" w:noHBand="0" w:noVBand="1"/>
      </w:tblPr>
      <w:tblGrid>
        <w:gridCol w:w="4243"/>
        <w:gridCol w:w="5235"/>
      </w:tblGrid>
      <w:tr w:rsidR="001B3C85" w:rsidRPr="00A06087" w14:paraId="1D6FC7F9" w14:textId="77777777" w:rsidTr="002F6CCE">
        <w:tc>
          <w:tcPr>
            <w:tcW w:w="4243" w:type="dxa"/>
            <w:shd w:val="clear" w:color="auto" w:fill="F1F1EF" w:themeFill="background1" w:themeFillTint="33"/>
          </w:tcPr>
          <w:p w14:paraId="3700B1CA" w14:textId="2DC75819" w:rsidR="001B3C85" w:rsidRPr="00A06087" w:rsidRDefault="001B3C85" w:rsidP="00AC427D">
            <w:pPr>
              <w:suppressAutoHyphens/>
              <w:jc w:val="right"/>
              <w:rPr>
                <w:rFonts w:ascii="Calibri" w:eastAsia="Calibri" w:hAnsi="Calibri" w:cs="Calibri"/>
                <w:i/>
                <w:iCs/>
                <w:sz w:val="22"/>
                <w:szCs w:val="22"/>
              </w:rPr>
            </w:pPr>
            <w:permStart w:id="108550479" w:edGrp="everyone" w:colFirst="1" w:colLast="1"/>
            <w:r>
              <w:rPr>
                <w:rFonts w:ascii="Calibri" w:eastAsia="Calibri" w:hAnsi="Calibri" w:cs="Calibri"/>
                <w:i/>
                <w:iCs/>
                <w:sz w:val="22"/>
                <w:szCs w:val="22"/>
              </w:rPr>
              <w:t>Name of the Approved</w:t>
            </w:r>
            <w:r w:rsidRPr="00A06087">
              <w:rPr>
                <w:rFonts w:ascii="Calibri" w:eastAsia="Calibri" w:hAnsi="Calibri" w:cs="Calibri"/>
                <w:i/>
                <w:iCs/>
                <w:sz w:val="22"/>
                <w:szCs w:val="22"/>
              </w:rPr>
              <w:t xml:space="preserve"> Person:</w:t>
            </w:r>
          </w:p>
        </w:tc>
        <w:tc>
          <w:tcPr>
            <w:tcW w:w="5235" w:type="dxa"/>
            <w:shd w:val="clear" w:color="auto" w:fill="auto"/>
          </w:tcPr>
          <w:p w14:paraId="30B150A6" w14:textId="68569C67" w:rsidR="001B3C85" w:rsidRPr="00A06087" w:rsidRDefault="001B3C85" w:rsidP="00AC427D">
            <w:pPr>
              <w:suppressAutoHyphens/>
              <w:rPr>
                <w:rFonts w:ascii="Calibri" w:eastAsia="Calibri" w:hAnsi="Calibri" w:cs="Calibri"/>
                <w:i/>
                <w:iCs/>
                <w:sz w:val="22"/>
                <w:szCs w:val="22"/>
              </w:rPr>
            </w:pPr>
          </w:p>
        </w:tc>
      </w:tr>
      <w:tr w:rsidR="001B3C85" w:rsidRPr="00A06087" w14:paraId="38230072" w14:textId="77777777" w:rsidTr="002F6CCE">
        <w:tc>
          <w:tcPr>
            <w:tcW w:w="4243" w:type="dxa"/>
            <w:shd w:val="clear" w:color="auto" w:fill="F1F1EF" w:themeFill="background1" w:themeFillTint="33"/>
          </w:tcPr>
          <w:p w14:paraId="645762DD" w14:textId="77777777" w:rsidR="001B3C85" w:rsidRPr="007A041D" w:rsidRDefault="001B3C85" w:rsidP="00AC427D">
            <w:pPr>
              <w:suppressAutoHyphens/>
              <w:jc w:val="right"/>
              <w:rPr>
                <w:rFonts w:ascii="Calibri" w:eastAsia="Calibri" w:hAnsi="Calibri" w:cs="Calibri"/>
                <w:i/>
                <w:iCs/>
                <w:sz w:val="22"/>
                <w:szCs w:val="22"/>
              </w:rPr>
            </w:pPr>
            <w:permStart w:id="510087200" w:edGrp="everyone" w:colFirst="1" w:colLast="1"/>
            <w:permEnd w:id="108550479"/>
            <w:r w:rsidRPr="007A041D">
              <w:rPr>
                <w:rFonts w:ascii="Calibri" w:eastAsia="Calibri" w:hAnsi="Calibri" w:cs="Calibri"/>
                <w:i/>
                <w:iCs/>
                <w:sz w:val="22"/>
                <w:szCs w:val="22"/>
              </w:rPr>
              <w:t>FSRA Reference Number:</w:t>
            </w:r>
          </w:p>
        </w:tc>
        <w:tc>
          <w:tcPr>
            <w:tcW w:w="5235" w:type="dxa"/>
            <w:shd w:val="clear" w:color="auto" w:fill="auto"/>
          </w:tcPr>
          <w:p w14:paraId="07789619" w14:textId="5DBB1AF2" w:rsidR="001B3C85" w:rsidRPr="007A041D" w:rsidRDefault="001B3C85" w:rsidP="00AC427D">
            <w:pPr>
              <w:suppressAutoHyphens/>
              <w:rPr>
                <w:rFonts w:ascii="Calibri" w:eastAsia="Calibri" w:hAnsi="Calibri" w:cs="Calibri"/>
                <w:i/>
                <w:iCs/>
                <w:sz w:val="22"/>
                <w:szCs w:val="22"/>
              </w:rPr>
            </w:pPr>
          </w:p>
        </w:tc>
      </w:tr>
      <w:tr w:rsidR="001B3C85" w:rsidRPr="00A06087" w14:paraId="6FDB1161" w14:textId="77777777" w:rsidTr="002F6CCE">
        <w:tc>
          <w:tcPr>
            <w:tcW w:w="4243" w:type="dxa"/>
            <w:shd w:val="clear" w:color="auto" w:fill="F1F1EF" w:themeFill="background1" w:themeFillTint="33"/>
          </w:tcPr>
          <w:p w14:paraId="31D4D435" w14:textId="77777777" w:rsidR="001B3C85" w:rsidRPr="00A06087" w:rsidRDefault="001B3C85" w:rsidP="00AC427D">
            <w:pPr>
              <w:suppressAutoHyphens/>
              <w:jc w:val="right"/>
              <w:rPr>
                <w:rFonts w:ascii="Calibri" w:eastAsia="Calibri" w:hAnsi="Calibri" w:cs="Calibri"/>
                <w:sz w:val="22"/>
                <w:szCs w:val="22"/>
              </w:rPr>
            </w:pPr>
            <w:permStart w:id="1881933940" w:edGrp="everyone" w:colFirst="1" w:colLast="1"/>
            <w:permEnd w:id="510087200"/>
            <w:r>
              <w:rPr>
                <w:rFonts w:ascii="Calibri" w:eastAsia="Calibri" w:hAnsi="Calibri" w:cs="Calibri"/>
                <w:i/>
                <w:iCs/>
                <w:sz w:val="22"/>
                <w:szCs w:val="22"/>
              </w:rPr>
              <w:t>Name of the</w:t>
            </w:r>
            <w:r w:rsidRPr="00A06087">
              <w:rPr>
                <w:rFonts w:ascii="Calibri" w:eastAsia="Calibri" w:hAnsi="Calibri" w:cs="Calibri"/>
                <w:i/>
                <w:iCs/>
                <w:sz w:val="22"/>
                <w:szCs w:val="22"/>
              </w:rPr>
              <w:t xml:space="preserve"> Authorised Person:</w:t>
            </w:r>
          </w:p>
        </w:tc>
        <w:tc>
          <w:tcPr>
            <w:tcW w:w="5235" w:type="dxa"/>
          </w:tcPr>
          <w:p w14:paraId="4CDDB0F9" w14:textId="6E059598" w:rsidR="001B3C85" w:rsidRPr="007A041D" w:rsidRDefault="001B3C85" w:rsidP="00AC427D">
            <w:pPr>
              <w:suppressAutoHyphens/>
              <w:rPr>
                <w:rFonts w:ascii="Calibri" w:eastAsia="Calibri" w:hAnsi="Calibri" w:cs="Calibri"/>
                <w:szCs w:val="22"/>
                <w:lang w:val="en-GB"/>
              </w:rPr>
            </w:pPr>
          </w:p>
        </w:tc>
      </w:tr>
      <w:tr w:rsidR="001B3C85" w:rsidRPr="00A06087" w14:paraId="662DB6D3" w14:textId="77777777" w:rsidTr="002F6CCE">
        <w:tc>
          <w:tcPr>
            <w:tcW w:w="4243" w:type="dxa"/>
            <w:shd w:val="clear" w:color="auto" w:fill="F1F1EF" w:themeFill="background1" w:themeFillTint="33"/>
          </w:tcPr>
          <w:p w14:paraId="423696AC" w14:textId="77777777" w:rsidR="001B3C85" w:rsidRDefault="001B3C85" w:rsidP="00AC427D">
            <w:pPr>
              <w:suppressAutoHyphens/>
              <w:jc w:val="right"/>
              <w:rPr>
                <w:rFonts w:ascii="Calibri" w:eastAsia="Calibri" w:hAnsi="Calibri" w:cs="Calibri"/>
                <w:i/>
                <w:iCs/>
                <w:szCs w:val="22"/>
              </w:rPr>
            </w:pPr>
            <w:permStart w:id="1056712307" w:edGrp="everyone" w:colFirst="1" w:colLast="1"/>
            <w:permEnd w:id="1881933940"/>
            <w:r>
              <w:rPr>
                <w:rFonts w:ascii="Calibri" w:eastAsia="Calibri" w:hAnsi="Calibri" w:cs="Calibri"/>
                <w:i/>
                <w:iCs/>
                <w:sz w:val="22"/>
                <w:szCs w:val="22"/>
              </w:rPr>
              <w:t>FSP Number</w:t>
            </w:r>
            <w:r w:rsidRPr="00A06087">
              <w:rPr>
                <w:rFonts w:ascii="Calibri" w:eastAsia="Calibri" w:hAnsi="Calibri" w:cs="Calibri"/>
                <w:i/>
                <w:iCs/>
                <w:sz w:val="22"/>
                <w:szCs w:val="22"/>
              </w:rPr>
              <w:t>:</w:t>
            </w:r>
          </w:p>
        </w:tc>
        <w:tc>
          <w:tcPr>
            <w:tcW w:w="5235" w:type="dxa"/>
          </w:tcPr>
          <w:p w14:paraId="433F15A2" w14:textId="6748E6B2" w:rsidR="001B3C85" w:rsidRPr="00F97B17" w:rsidRDefault="001B3C85" w:rsidP="00AC427D">
            <w:pPr>
              <w:suppressAutoHyphens/>
              <w:rPr>
                <w:rFonts w:ascii="Calibri" w:hAnsi="Calibri" w:cs="Calibri"/>
                <w:i/>
                <w:iCs/>
                <w:color w:val="007BAB" w:themeColor="text1" w:themeTint="BF"/>
                <w:szCs w:val="22"/>
                <w:lang w:val="en-GB"/>
              </w:rPr>
            </w:pPr>
          </w:p>
        </w:tc>
      </w:tr>
      <w:permEnd w:id="1056712307"/>
    </w:tbl>
    <w:p w14:paraId="67B1BD96" w14:textId="3CBD6804" w:rsidR="00313B1E" w:rsidRDefault="00313B1E" w:rsidP="00AC427D">
      <w:pPr>
        <w:suppressAutoHyphens/>
        <w:jc w:val="both"/>
        <w:rPr>
          <w:rFonts w:ascii="Calibri" w:hAnsi="Calibri" w:cs="Calibri"/>
          <w:i/>
          <w:iCs/>
        </w:rPr>
      </w:pPr>
    </w:p>
    <w:p w14:paraId="494C42A3" w14:textId="77777777" w:rsidR="00313B1E" w:rsidRDefault="00313B1E" w:rsidP="00AC427D">
      <w:pPr>
        <w:suppressAutoHyphens/>
        <w:rPr>
          <w:rFonts w:ascii="Calibri" w:hAnsi="Calibri" w:cs="Calibri"/>
          <w:i/>
          <w:iCs/>
        </w:rPr>
      </w:pPr>
      <w:r>
        <w:rPr>
          <w:rFonts w:ascii="Calibri" w:hAnsi="Calibri" w:cs="Calibri"/>
          <w:i/>
          <w:iCs/>
        </w:rPr>
        <w:br w:type="page"/>
      </w:r>
    </w:p>
    <w:p w14:paraId="242BBB4E" w14:textId="77777777" w:rsidR="00BF335D" w:rsidRDefault="00BF335D" w:rsidP="00AC427D">
      <w:pPr>
        <w:suppressAutoHyphens/>
        <w:jc w:val="both"/>
        <w:rPr>
          <w:rFonts w:ascii="Calibri" w:hAnsi="Calibri" w:cs="Calibri"/>
          <w:i/>
          <w:iCs/>
        </w:rPr>
      </w:pPr>
    </w:p>
    <w:sdt>
      <w:sdtPr>
        <w:rPr>
          <w:rFonts w:ascii="Calibri" w:eastAsia="Arial Unicode MS" w:hAnsi="Calibri" w:cs="Calibri"/>
          <w:i/>
          <w:iCs/>
          <w:color w:val="auto"/>
          <w:sz w:val="22"/>
          <w:szCs w:val="24"/>
        </w:rPr>
        <w:id w:val="1864470864"/>
        <w:docPartObj>
          <w:docPartGallery w:val="Table of Contents"/>
          <w:docPartUnique/>
        </w:docPartObj>
      </w:sdtPr>
      <w:sdtEndPr>
        <w:rPr>
          <w:rFonts w:eastAsiaTheme="minorEastAsia"/>
          <w:i w:val="0"/>
          <w:iCs w:val="0"/>
          <w:noProof/>
          <w:szCs w:val="22"/>
        </w:rPr>
      </w:sdtEndPr>
      <w:sdtContent>
        <w:p w14:paraId="28C30EB7" w14:textId="77777777" w:rsidR="009C4885" w:rsidRPr="009D188B" w:rsidRDefault="009C4885" w:rsidP="00AC427D">
          <w:pPr>
            <w:pStyle w:val="TOCHeading"/>
            <w:suppressAutoHyphens/>
            <w:spacing w:before="0" w:after="0"/>
            <w:jc w:val="both"/>
            <w:rPr>
              <w:rFonts w:ascii="Calibri" w:eastAsia="Arial Unicode MS" w:hAnsi="Calibri" w:cs="Calibri"/>
              <w:b/>
              <w:bCs/>
              <w:i/>
              <w:iCs/>
              <w:color w:val="auto"/>
              <w:sz w:val="22"/>
              <w:szCs w:val="24"/>
            </w:rPr>
          </w:pPr>
          <w:r w:rsidRPr="009D188B">
            <w:rPr>
              <w:rFonts w:ascii="Calibri" w:hAnsi="Calibri" w:cs="Calibri"/>
              <w:b/>
              <w:bCs/>
              <w:color w:val="BABBB1"/>
              <w:sz w:val="40"/>
              <w:szCs w:val="40"/>
            </w:rPr>
            <w:t>Contents</w:t>
          </w:r>
        </w:p>
        <w:p w14:paraId="5E18598C" w14:textId="77777777" w:rsidR="009C4885" w:rsidRPr="0011636E" w:rsidRDefault="009C4885" w:rsidP="00AC427D">
          <w:pPr>
            <w:suppressAutoHyphens/>
            <w:spacing w:after="0"/>
            <w:jc w:val="both"/>
            <w:rPr>
              <w:rFonts w:ascii="Calibri" w:hAnsi="Calibri" w:cs="Calibri"/>
            </w:rPr>
          </w:pPr>
        </w:p>
        <w:p w14:paraId="250B1DF7" w14:textId="59ABB701" w:rsidR="000A1C14" w:rsidRDefault="009C4885" w:rsidP="00AC427D">
          <w:pPr>
            <w:pStyle w:val="TOC1"/>
            <w:suppressAutoHyphens/>
            <w:rPr>
              <w:rFonts w:asciiTheme="minorHAnsi" w:eastAsiaTheme="minorEastAsia" w:hAnsiTheme="minorHAnsi" w:cstheme="minorBidi"/>
              <w:lang w:eastAsia="en-GB"/>
            </w:rPr>
          </w:pPr>
          <w:r w:rsidRPr="0011636E">
            <w:rPr>
              <w:rFonts w:cs="Calibri"/>
              <w:noProof w:val="0"/>
            </w:rPr>
            <w:fldChar w:fldCharType="begin"/>
          </w:r>
          <w:r w:rsidRPr="0011636E">
            <w:rPr>
              <w:rFonts w:cs="Calibri"/>
            </w:rPr>
            <w:instrText xml:space="preserve"> TOC \o "1-3" \h \z \u </w:instrText>
          </w:r>
          <w:r w:rsidRPr="0011636E">
            <w:rPr>
              <w:rFonts w:cs="Calibri"/>
              <w:noProof w:val="0"/>
            </w:rPr>
            <w:fldChar w:fldCharType="separate"/>
          </w:r>
          <w:hyperlink w:anchor="_Toc136418647" w:history="1">
            <w:r w:rsidR="000A1C14" w:rsidRPr="008E6B06">
              <w:rPr>
                <w:rStyle w:val="Hyperlink"/>
                <w:rFonts w:cs="Calibri"/>
              </w:rPr>
              <w:t>Contact Person</w:t>
            </w:r>
            <w:r w:rsidR="000A1C14">
              <w:rPr>
                <w:webHidden/>
              </w:rPr>
              <w:tab/>
            </w:r>
            <w:r w:rsidR="000A1C14">
              <w:rPr>
                <w:webHidden/>
              </w:rPr>
              <w:fldChar w:fldCharType="begin"/>
            </w:r>
            <w:r w:rsidR="000A1C14">
              <w:rPr>
                <w:webHidden/>
              </w:rPr>
              <w:instrText xml:space="preserve"> PAGEREF _Toc136418647 \h </w:instrText>
            </w:r>
            <w:r w:rsidR="000A1C14">
              <w:rPr>
                <w:webHidden/>
              </w:rPr>
            </w:r>
            <w:r w:rsidR="000A1C14">
              <w:rPr>
                <w:webHidden/>
              </w:rPr>
              <w:fldChar w:fldCharType="separate"/>
            </w:r>
            <w:r w:rsidR="000A1C14">
              <w:rPr>
                <w:webHidden/>
              </w:rPr>
              <w:t>4</w:t>
            </w:r>
            <w:r w:rsidR="000A1C14">
              <w:rPr>
                <w:webHidden/>
              </w:rPr>
              <w:fldChar w:fldCharType="end"/>
            </w:r>
          </w:hyperlink>
        </w:p>
        <w:p w14:paraId="36895ABB" w14:textId="538B7D10" w:rsidR="000A1C14" w:rsidRDefault="00264F4D" w:rsidP="00AC427D">
          <w:pPr>
            <w:pStyle w:val="TOC1"/>
            <w:suppressAutoHyphens/>
            <w:rPr>
              <w:rFonts w:asciiTheme="minorHAnsi" w:eastAsiaTheme="minorEastAsia" w:hAnsiTheme="minorHAnsi" w:cstheme="minorBidi"/>
              <w:lang w:eastAsia="en-GB"/>
            </w:rPr>
          </w:pPr>
          <w:hyperlink w:anchor="_Toc136418648" w:history="1">
            <w:r w:rsidR="000A1C14" w:rsidRPr="008E6B06">
              <w:rPr>
                <w:rStyle w:val="Hyperlink"/>
                <w:rFonts w:eastAsia="Arial Unicode MS" w:cs="Calibri"/>
              </w:rPr>
              <w:t>Changes to Controlled Functions</w:t>
            </w:r>
            <w:r w:rsidR="000A1C14">
              <w:rPr>
                <w:webHidden/>
              </w:rPr>
              <w:tab/>
            </w:r>
            <w:r w:rsidR="000A1C14">
              <w:rPr>
                <w:webHidden/>
              </w:rPr>
              <w:fldChar w:fldCharType="begin"/>
            </w:r>
            <w:r w:rsidR="000A1C14">
              <w:rPr>
                <w:webHidden/>
              </w:rPr>
              <w:instrText xml:space="preserve"> PAGEREF _Toc136418648 \h </w:instrText>
            </w:r>
            <w:r w:rsidR="000A1C14">
              <w:rPr>
                <w:webHidden/>
              </w:rPr>
            </w:r>
            <w:r w:rsidR="000A1C14">
              <w:rPr>
                <w:webHidden/>
              </w:rPr>
              <w:fldChar w:fldCharType="separate"/>
            </w:r>
            <w:r w:rsidR="000A1C14">
              <w:rPr>
                <w:webHidden/>
              </w:rPr>
              <w:t>5</w:t>
            </w:r>
            <w:r w:rsidR="000A1C14">
              <w:rPr>
                <w:webHidden/>
              </w:rPr>
              <w:fldChar w:fldCharType="end"/>
            </w:r>
          </w:hyperlink>
        </w:p>
        <w:p w14:paraId="4E6A9525" w14:textId="6081F9C8" w:rsidR="000A1C14" w:rsidRDefault="00264F4D" w:rsidP="00AC427D">
          <w:pPr>
            <w:pStyle w:val="TOC1"/>
            <w:suppressAutoHyphens/>
            <w:rPr>
              <w:rFonts w:asciiTheme="minorHAnsi" w:eastAsiaTheme="minorEastAsia" w:hAnsiTheme="minorHAnsi" w:cstheme="minorBidi"/>
              <w:lang w:eastAsia="en-GB"/>
            </w:rPr>
          </w:pPr>
          <w:hyperlink w:anchor="_Toc136418649" w:history="1">
            <w:r w:rsidR="000A1C14" w:rsidRPr="008E6B06">
              <w:rPr>
                <w:rStyle w:val="Hyperlink"/>
                <w:rFonts w:cs="Calibri"/>
              </w:rPr>
              <w:t>Fit &amp; Proper Questionnaire</w:t>
            </w:r>
            <w:r w:rsidR="000A1C14">
              <w:rPr>
                <w:webHidden/>
              </w:rPr>
              <w:tab/>
            </w:r>
            <w:r w:rsidR="000A1C14">
              <w:rPr>
                <w:webHidden/>
              </w:rPr>
              <w:fldChar w:fldCharType="begin"/>
            </w:r>
            <w:r w:rsidR="000A1C14">
              <w:rPr>
                <w:webHidden/>
              </w:rPr>
              <w:instrText xml:space="preserve"> PAGEREF _Toc136418649 \h </w:instrText>
            </w:r>
            <w:r w:rsidR="000A1C14">
              <w:rPr>
                <w:webHidden/>
              </w:rPr>
            </w:r>
            <w:r w:rsidR="000A1C14">
              <w:rPr>
                <w:webHidden/>
              </w:rPr>
              <w:fldChar w:fldCharType="separate"/>
            </w:r>
            <w:r w:rsidR="000A1C14">
              <w:rPr>
                <w:webHidden/>
              </w:rPr>
              <w:t>7</w:t>
            </w:r>
            <w:r w:rsidR="000A1C14">
              <w:rPr>
                <w:webHidden/>
              </w:rPr>
              <w:fldChar w:fldCharType="end"/>
            </w:r>
          </w:hyperlink>
        </w:p>
        <w:p w14:paraId="69E884C8" w14:textId="1AA52A62" w:rsidR="000A1C14" w:rsidRDefault="00264F4D" w:rsidP="00AC427D">
          <w:pPr>
            <w:pStyle w:val="TOC1"/>
            <w:suppressAutoHyphens/>
            <w:rPr>
              <w:rFonts w:asciiTheme="minorHAnsi" w:eastAsiaTheme="minorEastAsia" w:hAnsiTheme="minorHAnsi" w:cstheme="minorBidi"/>
              <w:lang w:eastAsia="en-GB"/>
            </w:rPr>
          </w:pPr>
          <w:hyperlink w:anchor="_Toc136418650" w:history="1">
            <w:r w:rsidR="000A1C14" w:rsidRPr="008E6B06">
              <w:rPr>
                <w:rStyle w:val="Hyperlink"/>
                <w:rFonts w:cs="Calibri"/>
              </w:rPr>
              <w:t>Supporting Documentation</w:t>
            </w:r>
            <w:r w:rsidR="000A1C14">
              <w:rPr>
                <w:webHidden/>
              </w:rPr>
              <w:tab/>
            </w:r>
            <w:r w:rsidR="000A1C14">
              <w:rPr>
                <w:webHidden/>
              </w:rPr>
              <w:fldChar w:fldCharType="begin"/>
            </w:r>
            <w:r w:rsidR="000A1C14">
              <w:rPr>
                <w:webHidden/>
              </w:rPr>
              <w:instrText xml:space="preserve"> PAGEREF _Toc136418650 \h </w:instrText>
            </w:r>
            <w:r w:rsidR="000A1C14">
              <w:rPr>
                <w:webHidden/>
              </w:rPr>
            </w:r>
            <w:r w:rsidR="000A1C14">
              <w:rPr>
                <w:webHidden/>
              </w:rPr>
              <w:fldChar w:fldCharType="separate"/>
            </w:r>
            <w:r w:rsidR="000A1C14">
              <w:rPr>
                <w:webHidden/>
              </w:rPr>
              <w:t>8</w:t>
            </w:r>
            <w:r w:rsidR="000A1C14">
              <w:rPr>
                <w:webHidden/>
              </w:rPr>
              <w:fldChar w:fldCharType="end"/>
            </w:r>
          </w:hyperlink>
        </w:p>
        <w:p w14:paraId="183ACC6B" w14:textId="2949C1AE" w:rsidR="000A1C14" w:rsidRDefault="00264F4D" w:rsidP="00AC427D">
          <w:pPr>
            <w:pStyle w:val="TOC1"/>
            <w:suppressAutoHyphens/>
            <w:rPr>
              <w:rFonts w:asciiTheme="minorHAnsi" w:eastAsiaTheme="minorEastAsia" w:hAnsiTheme="minorHAnsi" w:cstheme="minorBidi"/>
              <w:lang w:eastAsia="en-GB"/>
            </w:rPr>
          </w:pPr>
          <w:hyperlink w:anchor="_Toc136418651" w:history="1">
            <w:r w:rsidR="000A1C14" w:rsidRPr="008E6B06">
              <w:rPr>
                <w:rStyle w:val="Hyperlink"/>
                <w:rFonts w:cs="Calibri"/>
              </w:rPr>
              <w:t>Declaration by the Approved Person</w:t>
            </w:r>
            <w:r w:rsidR="000A1C14">
              <w:rPr>
                <w:webHidden/>
              </w:rPr>
              <w:tab/>
            </w:r>
            <w:r w:rsidR="000A1C14">
              <w:rPr>
                <w:webHidden/>
              </w:rPr>
              <w:fldChar w:fldCharType="begin"/>
            </w:r>
            <w:r w:rsidR="000A1C14">
              <w:rPr>
                <w:webHidden/>
              </w:rPr>
              <w:instrText xml:space="preserve"> PAGEREF _Toc136418651 \h </w:instrText>
            </w:r>
            <w:r w:rsidR="000A1C14">
              <w:rPr>
                <w:webHidden/>
              </w:rPr>
            </w:r>
            <w:r w:rsidR="000A1C14">
              <w:rPr>
                <w:webHidden/>
              </w:rPr>
              <w:fldChar w:fldCharType="separate"/>
            </w:r>
            <w:r w:rsidR="000A1C14">
              <w:rPr>
                <w:webHidden/>
              </w:rPr>
              <w:t>9</w:t>
            </w:r>
            <w:r w:rsidR="000A1C14">
              <w:rPr>
                <w:webHidden/>
              </w:rPr>
              <w:fldChar w:fldCharType="end"/>
            </w:r>
          </w:hyperlink>
        </w:p>
        <w:p w14:paraId="22C0DD98" w14:textId="00A97B24" w:rsidR="000A1C14" w:rsidRDefault="00264F4D" w:rsidP="00AC427D">
          <w:pPr>
            <w:pStyle w:val="TOC1"/>
            <w:suppressAutoHyphens/>
            <w:rPr>
              <w:rFonts w:asciiTheme="minorHAnsi" w:eastAsiaTheme="minorEastAsia" w:hAnsiTheme="minorHAnsi" w:cstheme="minorBidi"/>
              <w:lang w:eastAsia="en-GB"/>
            </w:rPr>
          </w:pPr>
          <w:hyperlink w:anchor="_Toc136418652" w:history="1">
            <w:r w:rsidR="000A1C14" w:rsidRPr="008E6B06">
              <w:rPr>
                <w:rStyle w:val="Hyperlink"/>
                <w:rFonts w:cs="Calibri"/>
              </w:rPr>
              <w:t>Declaration by the Authorised Person</w:t>
            </w:r>
            <w:r w:rsidR="000A1C14">
              <w:rPr>
                <w:webHidden/>
              </w:rPr>
              <w:tab/>
            </w:r>
            <w:r w:rsidR="000A1C14">
              <w:rPr>
                <w:webHidden/>
              </w:rPr>
              <w:fldChar w:fldCharType="begin"/>
            </w:r>
            <w:r w:rsidR="000A1C14">
              <w:rPr>
                <w:webHidden/>
              </w:rPr>
              <w:instrText xml:space="preserve"> PAGEREF _Toc136418652 \h </w:instrText>
            </w:r>
            <w:r w:rsidR="000A1C14">
              <w:rPr>
                <w:webHidden/>
              </w:rPr>
            </w:r>
            <w:r w:rsidR="000A1C14">
              <w:rPr>
                <w:webHidden/>
              </w:rPr>
              <w:fldChar w:fldCharType="separate"/>
            </w:r>
            <w:r w:rsidR="000A1C14">
              <w:rPr>
                <w:webHidden/>
              </w:rPr>
              <w:t>10</w:t>
            </w:r>
            <w:r w:rsidR="000A1C14">
              <w:rPr>
                <w:webHidden/>
              </w:rPr>
              <w:fldChar w:fldCharType="end"/>
            </w:r>
          </w:hyperlink>
        </w:p>
        <w:p w14:paraId="1BB0C7FC" w14:textId="5C01D6F3" w:rsidR="009C4885" w:rsidRPr="0011636E" w:rsidRDefault="009C4885" w:rsidP="00AC427D">
          <w:pPr>
            <w:suppressAutoHyphens/>
            <w:spacing w:after="0"/>
            <w:jc w:val="both"/>
            <w:rPr>
              <w:rFonts w:ascii="Calibri" w:hAnsi="Calibri" w:cs="Calibri"/>
            </w:rPr>
          </w:pPr>
          <w:r w:rsidRPr="0011636E">
            <w:rPr>
              <w:rFonts w:ascii="Calibri" w:hAnsi="Calibri" w:cs="Calibri"/>
              <w:noProof/>
            </w:rPr>
            <w:fldChar w:fldCharType="end"/>
          </w:r>
        </w:p>
      </w:sdtContent>
    </w:sdt>
    <w:p w14:paraId="67F4DE32" w14:textId="77777777" w:rsidR="009C4885" w:rsidRPr="00F543BA" w:rsidRDefault="009C4885" w:rsidP="00AC427D">
      <w:pPr>
        <w:pStyle w:val="Body"/>
        <w:suppressAutoHyphens/>
        <w:spacing w:after="0" w:line="240" w:lineRule="auto"/>
        <w:jc w:val="both"/>
        <w:rPr>
          <w:rFonts w:hAnsi="Calibri" w:cs="Calibri"/>
        </w:rPr>
      </w:pPr>
    </w:p>
    <w:p w14:paraId="37FD013A" w14:textId="77777777" w:rsidR="009C4885" w:rsidRPr="00F543BA" w:rsidRDefault="009C4885" w:rsidP="00AC427D">
      <w:pPr>
        <w:pStyle w:val="Body"/>
        <w:suppressAutoHyphens/>
        <w:spacing w:after="0" w:line="240" w:lineRule="auto"/>
        <w:jc w:val="both"/>
        <w:rPr>
          <w:rFonts w:hAnsi="Calibri" w:cs="Calibri"/>
        </w:rPr>
      </w:pPr>
    </w:p>
    <w:p w14:paraId="0024D87A" w14:textId="77777777" w:rsidR="009C4885" w:rsidRPr="00F543BA" w:rsidRDefault="009C4885" w:rsidP="00AC427D">
      <w:pPr>
        <w:suppressAutoHyphens/>
        <w:spacing w:after="0"/>
        <w:jc w:val="both"/>
        <w:rPr>
          <w:rFonts w:ascii="Calibri" w:hAnsi="Calibri" w:cs="Calibri"/>
        </w:rPr>
      </w:pPr>
      <w:r w:rsidRPr="00F543BA">
        <w:rPr>
          <w:rFonts w:ascii="Calibri" w:hAnsi="Calibri" w:cs="Calibr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984"/>
      </w:tblGrid>
      <w:tr w:rsidR="009C4885" w:rsidRPr="00F543BA" w14:paraId="15B64FC5" w14:textId="77777777" w:rsidTr="00942CCF">
        <w:trPr>
          <w:trHeight w:val="1396"/>
        </w:trPr>
        <w:tc>
          <w:tcPr>
            <w:tcW w:w="1514" w:type="dxa"/>
            <w:shd w:val="clear" w:color="auto" w:fill="BABBB1"/>
            <w:vAlign w:val="center"/>
          </w:tcPr>
          <w:p w14:paraId="209181F6" w14:textId="06497299" w:rsidR="009C4885" w:rsidRPr="00F543BA" w:rsidRDefault="000258BE" w:rsidP="00AC427D">
            <w:pPr>
              <w:suppressAutoHyphens/>
              <w:jc w:val="both"/>
              <w:rPr>
                <w:rFonts w:ascii="Calibri" w:hAnsi="Calibri" w:cs="Calibri"/>
                <w:b/>
                <w:bCs/>
                <w:color w:val="BABBB1" w:themeColor="background1"/>
                <w:sz w:val="120"/>
                <w:szCs w:val="120"/>
              </w:rPr>
            </w:pPr>
            <w:r>
              <w:rPr>
                <w:rFonts w:ascii="Calibri" w:hAnsi="Calibri" w:cs="Calibri"/>
                <w:b/>
                <w:bCs/>
                <w:color w:val="FFFFFF"/>
                <w:sz w:val="96"/>
                <w:szCs w:val="96"/>
              </w:rPr>
              <w:lastRenderedPageBreak/>
              <w:t xml:space="preserve"> </w:t>
            </w:r>
            <w:r w:rsidR="009C4885" w:rsidRPr="00FD3249">
              <w:rPr>
                <w:rFonts w:ascii="Calibri" w:hAnsi="Calibri" w:cs="Calibri"/>
                <w:b/>
                <w:bCs/>
                <w:color w:val="FFFFFF"/>
                <w:sz w:val="96"/>
                <w:szCs w:val="96"/>
              </w:rPr>
              <w:t>1</w:t>
            </w:r>
          </w:p>
        </w:tc>
        <w:tc>
          <w:tcPr>
            <w:tcW w:w="7984" w:type="dxa"/>
            <w:shd w:val="clear" w:color="auto" w:fill="BABBB1"/>
            <w:vAlign w:val="center"/>
          </w:tcPr>
          <w:p w14:paraId="09337258" w14:textId="44372A25" w:rsidR="009C4885" w:rsidRPr="00F336CC" w:rsidRDefault="000258BE" w:rsidP="00AC427D">
            <w:pPr>
              <w:pStyle w:val="Heading1"/>
              <w:suppressAutoHyphens/>
              <w:spacing w:before="0" w:after="0"/>
              <w:jc w:val="both"/>
              <w:rPr>
                <w:rFonts w:ascii="Calibri" w:hAnsi="Calibri" w:cs="Calibri"/>
                <w:b/>
                <w:bCs/>
                <w:color w:val="FFFFFF"/>
                <w:sz w:val="40"/>
                <w:szCs w:val="40"/>
              </w:rPr>
            </w:pPr>
            <w:bookmarkStart w:id="0" w:name="_Toc136418647"/>
            <w:r>
              <w:rPr>
                <w:rFonts w:ascii="Calibri" w:hAnsi="Calibri" w:cs="Calibri"/>
                <w:b/>
                <w:bCs/>
                <w:color w:val="FFFFFF"/>
                <w:sz w:val="40"/>
                <w:szCs w:val="40"/>
              </w:rPr>
              <w:t>Contact Person</w:t>
            </w:r>
            <w:bookmarkEnd w:id="0"/>
          </w:p>
        </w:tc>
      </w:tr>
    </w:tbl>
    <w:p w14:paraId="3806C6D6" w14:textId="77777777" w:rsidR="000258BE" w:rsidRDefault="000258BE" w:rsidP="00AC427D">
      <w:pPr>
        <w:pStyle w:val="BodyText"/>
        <w:suppressAutoHyphens/>
        <w:kinsoku w:val="0"/>
        <w:overflowPunct w:val="0"/>
        <w:spacing w:line="240" w:lineRule="auto"/>
        <w:ind w:left="0"/>
        <w:jc w:val="both"/>
        <w:rPr>
          <w:sz w:val="22"/>
          <w:szCs w:val="22"/>
        </w:rPr>
      </w:pPr>
    </w:p>
    <w:tbl>
      <w:tblPr>
        <w:tblStyle w:val="TableGrid"/>
        <w:tblW w:w="0" w:type="auto"/>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5382"/>
        <w:gridCol w:w="4106"/>
      </w:tblGrid>
      <w:tr w:rsidR="000258BE" w:rsidRPr="00A06087" w14:paraId="28E789DD" w14:textId="77777777" w:rsidTr="001664EF">
        <w:tc>
          <w:tcPr>
            <w:tcW w:w="9488" w:type="dxa"/>
            <w:gridSpan w:val="2"/>
            <w:shd w:val="clear" w:color="auto" w:fill="D5D6D0" w:themeFill="background1" w:themeFillTint="99"/>
            <w:vAlign w:val="center"/>
          </w:tcPr>
          <w:p w14:paraId="14840CB0" w14:textId="463E19DA" w:rsidR="000258BE" w:rsidRPr="00A06087" w:rsidRDefault="000258BE" w:rsidP="00AC427D">
            <w:pPr>
              <w:pStyle w:val="ListParagraph"/>
              <w:suppressAutoHyphens/>
              <w:ind w:left="0"/>
              <w:rPr>
                <w:rFonts w:ascii="Calibri" w:eastAsia="Calibri" w:hAnsi="Calibri" w:cs="Calibri"/>
                <w:b/>
                <w:bCs/>
                <w:szCs w:val="22"/>
              </w:rPr>
            </w:pPr>
            <w:r w:rsidRPr="00A06087">
              <w:rPr>
                <w:rFonts w:ascii="Calibri" w:eastAsia="Calibri" w:hAnsi="Calibri" w:cs="Calibri"/>
                <w:b/>
                <w:bCs/>
                <w:i/>
                <w:iCs/>
                <w:szCs w:val="22"/>
              </w:rPr>
              <w:t>Detai</w:t>
            </w:r>
            <w:r>
              <w:rPr>
                <w:rFonts w:ascii="Calibri" w:eastAsia="Calibri" w:hAnsi="Calibri" w:cs="Calibri"/>
                <w:b/>
                <w:bCs/>
                <w:i/>
                <w:iCs/>
                <w:szCs w:val="22"/>
              </w:rPr>
              <w:t>ls about the</w:t>
            </w:r>
            <w:r w:rsidRPr="00A06087">
              <w:rPr>
                <w:rFonts w:ascii="Calibri" w:eastAsia="Calibri" w:hAnsi="Calibri" w:cs="Calibri"/>
                <w:b/>
                <w:bCs/>
                <w:i/>
                <w:iCs/>
                <w:szCs w:val="22"/>
              </w:rPr>
              <w:t xml:space="preserve"> Authorised Person</w:t>
            </w:r>
            <w:r>
              <w:rPr>
                <w:rFonts w:ascii="Calibri" w:eastAsia="Calibri" w:hAnsi="Calibri" w:cs="Calibri"/>
                <w:b/>
                <w:bCs/>
                <w:i/>
                <w:iCs/>
                <w:szCs w:val="22"/>
              </w:rPr>
              <w:t>’s Contact Person</w:t>
            </w:r>
          </w:p>
        </w:tc>
      </w:tr>
      <w:tr w:rsidR="000258BE" w:rsidRPr="00A06087" w14:paraId="4A55D03F" w14:textId="77777777" w:rsidTr="002F6CCE">
        <w:tc>
          <w:tcPr>
            <w:tcW w:w="5382" w:type="dxa"/>
            <w:shd w:val="clear" w:color="auto" w:fill="F1F1EF" w:themeFill="background1" w:themeFillTint="33"/>
          </w:tcPr>
          <w:p w14:paraId="55A0B987" w14:textId="77777777" w:rsidR="000258BE" w:rsidRPr="00A06087" w:rsidRDefault="000258BE" w:rsidP="00AC427D">
            <w:pPr>
              <w:suppressAutoHyphens/>
              <w:spacing w:line="259" w:lineRule="auto"/>
              <w:jc w:val="right"/>
              <w:rPr>
                <w:rFonts w:ascii="Calibri" w:hAnsi="Calibri" w:cs="Calibri"/>
                <w:lang w:val="en-GB"/>
              </w:rPr>
            </w:pPr>
            <w:permStart w:id="957682426" w:edGrp="everyone" w:colFirst="1" w:colLast="1"/>
            <w:r>
              <w:rPr>
                <w:rFonts w:ascii="Calibri" w:hAnsi="Calibri" w:cs="Calibri"/>
                <w:i/>
                <w:iCs/>
                <w:w w:val="105"/>
                <w:sz w:val="22"/>
                <w:szCs w:val="22"/>
              </w:rPr>
              <w:t xml:space="preserve">Name of </w:t>
            </w:r>
            <w:r w:rsidRPr="00A06087">
              <w:rPr>
                <w:rFonts w:ascii="Calibri" w:hAnsi="Calibri" w:cs="Calibri"/>
                <w:i/>
                <w:iCs/>
                <w:w w:val="105"/>
                <w:sz w:val="22"/>
                <w:szCs w:val="22"/>
              </w:rPr>
              <w:t>contact person:</w:t>
            </w:r>
          </w:p>
        </w:tc>
        <w:tc>
          <w:tcPr>
            <w:tcW w:w="4106" w:type="dxa"/>
          </w:tcPr>
          <w:p w14:paraId="11FA4C82" w14:textId="6A858507" w:rsidR="000258BE" w:rsidRPr="00A06087" w:rsidRDefault="000258BE" w:rsidP="00AC427D">
            <w:pPr>
              <w:suppressAutoHyphens/>
              <w:spacing w:line="259" w:lineRule="auto"/>
              <w:rPr>
                <w:rFonts w:ascii="Calibri" w:eastAsia="Calibri" w:hAnsi="Calibri" w:cs="Calibri"/>
                <w:sz w:val="22"/>
                <w:szCs w:val="22"/>
              </w:rPr>
            </w:pPr>
          </w:p>
        </w:tc>
      </w:tr>
      <w:tr w:rsidR="000258BE" w:rsidRPr="00A06087" w14:paraId="46A2001F" w14:textId="77777777" w:rsidTr="002F6CCE">
        <w:tc>
          <w:tcPr>
            <w:tcW w:w="5382" w:type="dxa"/>
            <w:shd w:val="clear" w:color="auto" w:fill="F1F1EF" w:themeFill="background1" w:themeFillTint="33"/>
          </w:tcPr>
          <w:p w14:paraId="5922E37E" w14:textId="77777777" w:rsidR="000258BE" w:rsidRPr="00A06087" w:rsidRDefault="000258BE" w:rsidP="00AC427D">
            <w:pPr>
              <w:suppressAutoHyphens/>
              <w:spacing w:line="259" w:lineRule="auto"/>
              <w:jc w:val="right"/>
              <w:rPr>
                <w:rFonts w:ascii="Calibri" w:hAnsi="Calibri" w:cs="Calibri"/>
                <w:lang w:val="en-GB"/>
              </w:rPr>
            </w:pPr>
            <w:permStart w:id="769724367" w:edGrp="everyone" w:colFirst="1" w:colLast="1"/>
            <w:permEnd w:id="957682426"/>
            <w:r w:rsidRPr="00A06087">
              <w:rPr>
                <w:rFonts w:ascii="Calibri" w:hAnsi="Calibri" w:cs="Calibri"/>
                <w:i/>
                <w:iCs/>
                <w:w w:val="105"/>
                <w:sz w:val="22"/>
                <w:szCs w:val="22"/>
              </w:rPr>
              <w:t>Position or title of contact person:</w:t>
            </w:r>
          </w:p>
        </w:tc>
        <w:tc>
          <w:tcPr>
            <w:tcW w:w="4106" w:type="dxa"/>
          </w:tcPr>
          <w:p w14:paraId="2A7E341D" w14:textId="77777777" w:rsidR="000258BE" w:rsidRPr="00A06087" w:rsidRDefault="000258BE" w:rsidP="00AC427D">
            <w:pPr>
              <w:suppressAutoHyphens/>
              <w:spacing w:line="259" w:lineRule="auto"/>
              <w:rPr>
                <w:rFonts w:ascii="Calibri" w:eastAsia="Calibri" w:hAnsi="Calibri" w:cs="Calibri"/>
                <w:sz w:val="22"/>
                <w:szCs w:val="22"/>
              </w:rPr>
            </w:pPr>
          </w:p>
        </w:tc>
      </w:tr>
      <w:tr w:rsidR="000258BE" w:rsidRPr="00A06087" w14:paraId="76699F40" w14:textId="77777777" w:rsidTr="002F6CCE">
        <w:tc>
          <w:tcPr>
            <w:tcW w:w="5382" w:type="dxa"/>
            <w:shd w:val="clear" w:color="auto" w:fill="F1F1EF" w:themeFill="background1" w:themeFillTint="33"/>
          </w:tcPr>
          <w:p w14:paraId="4FEB78F5" w14:textId="77777777" w:rsidR="000258BE" w:rsidRPr="00A06087" w:rsidRDefault="000258BE" w:rsidP="00AC427D">
            <w:pPr>
              <w:suppressAutoHyphens/>
              <w:spacing w:line="259" w:lineRule="auto"/>
              <w:jc w:val="right"/>
              <w:rPr>
                <w:rFonts w:ascii="Calibri" w:hAnsi="Calibri" w:cs="Calibri"/>
                <w:lang w:val="en-GB"/>
              </w:rPr>
            </w:pPr>
            <w:permStart w:id="761353792" w:edGrp="everyone" w:colFirst="1" w:colLast="1"/>
            <w:permEnd w:id="769724367"/>
            <w:r w:rsidRPr="00A06087">
              <w:rPr>
                <w:rFonts w:ascii="Calibri" w:hAnsi="Calibri" w:cs="Calibri"/>
                <w:i/>
                <w:iCs/>
                <w:spacing w:val="-1"/>
                <w:w w:val="105"/>
                <w:sz w:val="22"/>
                <w:szCs w:val="22"/>
              </w:rPr>
              <w:t>Contact person’s telephone number:</w:t>
            </w:r>
          </w:p>
        </w:tc>
        <w:tc>
          <w:tcPr>
            <w:tcW w:w="4106" w:type="dxa"/>
          </w:tcPr>
          <w:p w14:paraId="178C24BA" w14:textId="77777777" w:rsidR="000258BE" w:rsidRPr="00A06087" w:rsidRDefault="000258BE" w:rsidP="00AC427D">
            <w:pPr>
              <w:suppressAutoHyphens/>
              <w:spacing w:line="259" w:lineRule="auto"/>
              <w:rPr>
                <w:rFonts w:ascii="Calibri" w:eastAsia="Calibri" w:hAnsi="Calibri" w:cs="Calibri"/>
                <w:sz w:val="22"/>
                <w:szCs w:val="22"/>
              </w:rPr>
            </w:pPr>
          </w:p>
        </w:tc>
      </w:tr>
      <w:tr w:rsidR="000258BE" w:rsidRPr="00A06087" w14:paraId="18A8097E" w14:textId="77777777" w:rsidTr="002F6CCE">
        <w:tc>
          <w:tcPr>
            <w:tcW w:w="5382" w:type="dxa"/>
            <w:shd w:val="clear" w:color="auto" w:fill="F1F1EF" w:themeFill="background1" w:themeFillTint="33"/>
          </w:tcPr>
          <w:p w14:paraId="4D0F567B" w14:textId="77777777" w:rsidR="000258BE" w:rsidRPr="00A06087" w:rsidRDefault="000258BE" w:rsidP="00AC427D">
            <w:pPr>
              <w:suppressAutoHyphens/>
              <w:spacing w:line="259" w:lineRule="auto"/>
              <w:jc w:val="right"/>
              <w:rPr>
                <w:rFonts w:ascii="Calibri" w:hAnsi="Calibri" w:cs="Calibri"/>
                <w:lang w:val="en-GB"/>
              </w:rPr>
            </w:pPr>
            <w:permStart w:id="536551579" w:edGrp="everyone" w:colFirst="1" w:colLast="1"/>
            <w:permEnd w:id="761353792"/>
            <w:r w:rsidRPr="00A06087">
              <w:rPr>
                <w:rFonts w:ascii="Calibri" w:hAnsi="Calibri" w:cs="Calibri"/>
                <w:i/>
                <w:iCs/>
                <w:spacing w:val="-1"/>
                <w:w w:val="105"/>
                <w:sz w:val="22"/>
                <w:szCs w:val="22"/>
              </w:rPr>
              <w:t>Contact person’s e-mail address:</w:t>
            </w:r>
          </w:p>
        </w:tc>
        <w:tc>
          <w:tcPr>
            <w:tcW w:w="4106" w:type="dxa"/>
          </w:tcPr>
          <w:p w14:paraId="60758CD1" w14:textId="77777777" w:rsidR="000258BE" w:rsidRPr="00A06087" w:rsidRDefault="000258BE" w:rsidP="00AC427D">
            <w:pPr>
              <w:suppressAutoHyphens/>
              <w:spacing w:line="259" w:lineRule="auto"/>
              <w:rPr>
                <w:rFonts w:ascii="Calibri" w:eastAsia="Calibri" w:hAnsi="Calibri" w:cs="Calibri"/>
                <w:sz w:val="22"/>
                <w:szCs w:val="22"/>
              </w:rPr>
            </w:pPr>
          </w:p>
        </w:tc>
      </w:tr>
      <w:permEnd w:id="536551579"/>
    </w:tbl>
    <w:p w14:paraId="272F2BB6" w14:textId="77777777" w:rsidR="002D6FA1" w:rsidRPr="005458D6" w:rsidRDefault="002D6FA1" w:rsidP="00AC427D">
      <w:pPr>
        <w:pStyle w:val="BodyText"/>
        <w:suppressAutoHyphens/>
        <w:kinsoku w:val="0"/>
        <w:overflowPunct w:val="0"/>
        <w:ind w:left="0"/>
        <w:jc w:val="both"/>
        <w:rPr>
          <w:sz w:val="22"/>
          <w:szCs w:val="22"/>
        </w:rPr>
      </w:pPr>
    </w:p>
    <w:p w14:paraId="57ACB31E" w14:textId="77777777" w:rsidR="00F336CC" w:rsidRDefault="00F336CC" w:rsidP="00AC427D">
      <w:pPr>
        <w:suppressAutoHyphens/>
        <w:jc w:val="both"/>
        <w:rPr>
          <w:rFonts w:ascii="Calibri" w:hAnsi="Calibri" w:cs="Calibri"/>
        </w:rPr>
      </w:pPr>
    </w:p>
    <w:p w14:paraId="1760631D" w14:textId="77777777" w:rsidR="00F336CC" w:rsidRDefault="00F336CC" w:rsidP="00AC427D">
      <w:pPr>
        <w:suppressAutoHyphens/>
        <w:jc w:val="both"/>
        <w:rPr>
          <w:rFonts w:ascii="Calibri" w:hAnsi="Calibri" w:cs="Calibri"/>
        </w:rPr>
      </w:pPr>
    </w:p>
    <w:p w14:paraId="67C70183" w14:textId="77777777" w:rsidR="00733F75" w:rsidRDefault="007C40C7" w:rsidP="00AC427D">
      <w:pPr>
        <w:suppressAutoHyphens/>
        <w:jc w:val="both"/>
        <w:rPr>
          <w:rFonts w:ascii="Calibri" w:hAnsi="Calibri" w:cs="Calibri"/>
        </w:rPr>
      </w:pPr>
      <w:r>
        <w:rPr>
          <w:rFonts w:ascii="Calibri" w:hAnsi="Calibri" w:cs="Calibr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984"/>
      </w:tblGrid>
      <w:tr w:rsidR="009C4885" w:rsidRPr="00F543BA" w14:paraId="34ED5E9B" w14:textId="77777777" w:rsidTr="00BB2F86">
        <w:trPr>
          <w:trHeight w:val="1396"/>
        </w:trPr>
        <w:tc>
          <w:tcPr>
            <w:tcW w:w="1514" w:type="dxa"/>
            <w:shd w:val="clear" w:color="auto" w:fill="BABBB1"/>
            <w:vAlign w:val="center"/>
          </w:tcPr>
          <w:p w14:paraId="5891DE59" w14:textId="102837DA" w:rsidR="009C4885" w:rsidRPr="00F543BA" w:rsidRDefault="000258BE" w:rsidP="00AC427D">
            <w:pPr>
              <w:suppressAutoHyphens/>
              <w:jc w:val="both"/>
              <w:rPr>
                <w:rFonts w:ascii="Calibri" w:hAnsi="Calibri" w:cs="Calibri"/>
                <w:b/>
                <w:bCs/>
                <w:color w:val="FFFFFF"/>
                <w:sz w:val="120"/>
                <w:szCs w:val="120"/>
              </w:rPr>
            </w:pPr>
            <w:r>
              <w:rPr>
                <w:rFonts w:ascii="Calibri" w:hAnsi="Calibri" w:cs="Calibri"/>
                <w:b/>
                <w:bCs/>
                <w:color w:val="FFFFFF"/>
                <w:sz w:val="96"/>
                <w:szCs w:val="96"/>
              </w:rPr>
              <w:lastRenderedPageBreak/>
              <w:t xml:space="preserve"> </w:t>
            </w:r>
            <w:r w:rsidR="009C4885" w:rsidRPr="00FD3249">
              <w:rPr>
                <w:rFonts w:ascii="Calibri" w:hAnsi="Calibri" w:cs="Calibri"/>
                <w:b/>
                <w:bCs/>
                <w:color w:val="FFFFFF"/>
                <w:sz w:val="96"/>
                <w:szCs w:val="96"/>
              </w:rPr>
              <w:t>2</w:t>
            </w:r>
          </w:p>
        </w:tc>
        <w:tc>
          <w:tcPr>
            <w:tcW w:w="7984" w:type="dxa"/>
            <w:shd w:val="clear" w:color="auto" w:fill="BABBB1"/>
            <w:vAlign w:val="center"/>
          </w:tcPr>
          <w:p w14:paraId="6F0BDB6A" w14:textId="329B86FA" w:rsidR="009C4885" w:rsidRPr="00F543BA" w:rsidRDefault="00AB468B" w:rsidP="00AC427D">
            <w:pPr>
              <w:pStyle w:val="Heading1"/>
              <w:suppressAutoHyphens/>
              <w:spacing w:before="0" w:after="0"/>
              <w:jc w:val="both"/>
              <w:rPr>
                <w:rFonts w:ascii="Calibri" w:eastAsia="Arial Unicode MS" w:hAnsi="Calibri" w:cs="Calibri"/>
                <w:b/>
                <w:bCs/>
                <w:color w:val="FFFFFF"/>
                <w:sz w:val="40"/>
                <w:szCs w:val="40"/>
              </w:rPr>
            </w:pPr>
            <w:bookmarkStart w:id="1" w:name="_Toc136418648"/>
            <w:r>
              <w:rPr>
                <w:rFonts w:ascii="Calibri" w:eastAsia="Arial Unicode MS" w:hAnsi="Calibri" w:cs="Calibri"/>
                <w:b/>
                <w:bCs/>
                <w:color w:val="FFFFFF"/>
                <w:sz w:val="40"/>
                <w:szCs w:val="40"/>
              </w:rPr>
              <w:t>C</w:t>
            </w:r>
            <w:r w:rsidR="00CA1B65">
              <w:rPr>
                <w:rFonts w:ascii="Calibri" w:eastAsia="Arial Unicode MS" w:hAnsi="Calibri" w:cs="Calibri"/>
                <w:b/>
                <w:bCs/>
                <w:color w:val="FFFFFF"/>
                <w:sz w:val="40"/>
                <w:szCs w:val="40"/>
              </w:rPr>
              <w:t>hanges to Controlled</w:t>
            </w:r>
            <w:r>
              <w:rPr>
                <w:rFonts w:ascii="Calibri" w:eastAsia="Arial Unicode MS" w:hAnsi="Calibri" w:cs="Calibri"/>
                <w:b/>
                <w:bCs/>
                <w:color w:val="FFFFFF"/>
                <w:sz w:val="40"/>
                <w:szCs w:val="40"/>
              </w:rPr>
              <w:t xml:space="preserve"> Functions</w:t>
            </w:r>
            <w:bookmarkEnd w:id="1"/>
          </w:p>
        </w:tc>
      </w:tr>
    </w:tbl>
    <w:p w14:paraId="29AFA67E" w14:textId="77777777" w:rsidR="000258BE" w:rsidRDefault="000258BE" w:rsidP="00AC427D">
      <w:pPr>
        <w:suppressAutoHyphens/>
        <w:spacing w:after="0" w:line="240" w:lineRule="auto"/>
        <w:rPr>
          <w:rFonts w:ascii="Calibri" w:hAnsi="Calibri" w:cs="Calibri"/>
        </w:rPr>
      </w:pPr>
      <w:bookmarkStart w:id="2" w:name="_Hlk49780107"/>
    </w:p>
    <w:tbl>
      <w:tblPr>
        <w:tblStyle w:val="TableGrid"/>
        <w:tblW w:w="9493" w:type="dxa"/>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3681"/>
        <w:gridCol w:w="2551"/>
        <w:gridCol w:w="3261"/>
      </w:tblGrid>
      <w:tr w:rsidR="00CF38F8" w:rsidRPr="00A06087" w14:paraId="6CBF6AE5" w14:textId="77777777" w:rsidTr="001664EF">
        <w:tc>
          <w:tcPr>
            <w:tcW w:w="9493" w:type="dxa"/>
            <w:gridSpan w:val="3"/>
            <w:shd w:val="clear" w:color="auto" w:fill="D5D6D0" w:themeFill="background1" w:themeFillTint="99"/>
          </w:tcPr>
          <w:p w14:paraId="529301F8" w14:textId="13960063" w:rsidR="00CF38F8" w:rsidRPr="00A06087" w:rsidRDefault="00CF38F8" w:rsidP="00AC427D">
            <w:pPr>
              <w:pStyle w:val="ListParagraph"/>
              <w:suppressAutoHyphens/>
              <w:ind w:left="0"/>
              <w:rPr>
                <w:rFonts w:ascii="Calibri" w:eastAsia="Calibri" w:hAnsi="Calibri" w:cs="Calibri"/>
                <w:b/>
                <w:bCs/>
                <w:szCs w:val="22"/>
              </w:rPr>
            </w:pPr>
            <w:r>
              <w:rPr>
                <w:rFonts w:ascii="Calibri" w:eastAsia="Calibri" w:hAnsi="Calibri" w:cs="Calibri"/>
                <w:b/>
                <w:bCs/>
                <w:i/>
                <w:iCs/>
                <w:szCs w:val="22"/>
              </w:rPr>
              <w:t>Changes to</w:t>
            </w:r>
            <w:r w:rsidRPr="00A06087">
              <w:rPr>
                <w:rFonts w:ascii="Calibri" w:eastAsia="Calibri" w:hAnsi="Calibri" w:cs="Calibri"/>
                <w:b/>
                <w:bCs/>
                <w:i/>
                <w:iCs/>
                <w:szCs w:val="22"/>
              </w:rPr>
              <w:t xml:space="preserve"> </w:t>
            </w:r>
            <w:r>
              <w:rPr>
                <w:rFonts w:ascii="Calibri" w:eastAsia="Calibri" w:hAnsi="Calibri" w:cs="Calibri"/>
                <w:b/>
                <w:bCs/>
                <w:i/>
                <w:iCs/>
                <w:szCs w:val="22"/>
              </w:rPr>
              <w:t>Controlled Functions:</w:t>
            </w:r>
          </w:p>
        </w:tc>
      </w:tr>
      <w:tr w:rsidR="00AB468B" w:rsidRPr="00A06087" w14:paraId="494A631B" w14:textId="77777777" w:rsidTr="00AB468B">
        <w:tc>
          <w:tcPr>
            <w:tcW w:w="3681" w:type="dxa"/>
            <w:shd w:val="clear" w:color="auto" w:fill="F1F1EF" w:themeFill="background1" w:themeFillTint="33"/>
          </w:tcPr>
          <w:p w14:paraId="0674D14D" w14:textId="7C998817" w:rsidR="00AB468B" w:rsidRPr="00A06087" w:rsidRDefault="00AB468B" w:rsidP="00AC427D">
            <w:pPr>
              <w:suppressAutoHyphens/>
              <w:spacing w:line="259" w:lineRule="auto"/>
              <w:jc w:val="center"/>
              <w:rPr>
                <w:rFonts w:ascii="Calibri" w:hAnsi="Calibri" w:cs="Calibri"/>
                <w:lang w:val="en-GB"/>
              </w:rPr>
            </w:pPr>
            <w:r>
              <w:rPr>
                <w:rFonts w:ascii="Calibri" w:hAnsi="Calibri" w:cs="Calibri"/>
                <w:i/>
                <w:iCs/>
                <w:w w:val="105"/>
                <w:sz w:val="22"/>
                <w:szCs w:val="22"/>
              </w:rPr>
              <w:t>Controlled Functions</w:t>
            </w:r>
            <w:r w:rsidRPr="00A06087">
              <w:rPr>
                <w:rFonts w:ascii="Calibri" w:hAnsi="Calibri" w:cs="Calibri"/>
                <w:i/>
                <w:iCs/>
                <w:w w:val="105"/>
                <w:sz w:val="22"/>
                <w:szCs w:val="22"/>
              </w:rPr>
              <w:t>:</w:t>
            </w:r>
          </w:p>
        </w:tc>
        <w:tc>
          <w:tcPr>
            <w:tcW w:w="2551" w:type="dxa"/>
            <w:shd w:val="clear" w:color="auto" w:fill="F1F1EF" w:themeFill="background1" w:themeFillTint="33"/>
          </w:tcPr>
          <w:p w14:paraId="39FEBE1D" w14:textId="4A466F5A" w:rsidR="00AB468B" w:rsidRDefault="003D3E78" w:rsidP="00AC427D">
            <w:pPr>
              <w:suppressAutoHyphens/>
              <w:jc w:val="center"/>
              <w:rPr>
                <w:rFonts w:ascii="Calibri" w:hAnsi="Calibri" w:cs="Calibri"/>
                <w:i/>
                <w:iCs/>
                <w:w w:val="105"/>
              </w:rPr>
            </w:pPr>
            <w:r>
              <w:rPr>
                <w:rFonts w:ascii="Calibri" w:hAnsi="Calibri" w:cs="Calibri"/>
                <w:i/>
                <w:iCs/>
                <w:w w:val="105"/>
                <w:sz w:val="22"/>
                <w:szCs w:val="22"/>
              </w:rPr>
              <w:t xml:space="preserve">Type of </w:t>
            </w:r>
            <w:r w:rsidRPr="003D3E78">
              <w:rPr>
                <w:rFonts w:ascii="Calibri" w:hAnsi="Calibri" w:cs="Calibri"/>
                <w:i/>
                <w:iCs/>
                <w:w w:val="105"/>
                <w:sz w:val="22"/>
                <w:szCs w:val="22"/>
              </w:rPr>
              <w:t>Change:</w:t>
            </w:r>
          </w:p>
        </w:tc>
        <w:tc>
          <w:tcPr>
            <w:tcW w:w="3261" w:type="dxa"/>
            <w:shd w:val="clear" w:color="auto" w:fill="F1F1EF" w:themeFill="background1" w:themeFillTint="33"/>
          </w:tcPr>
          <w:p w14:paraId="6608CFAE" w14:textId="77777777" w:rsidR="00AB468B" w:rsidRDefault="00AB468B" w:rsidP="00AC427D">
            <w:pPr>
              <w:suppressAutoHyphens/>
              <w:spacing w:line="259" w:lineRule="auto"/>
              <w:jc w:val="center"/>
              <w:rPr>
                <w:rFonts w:ascii="Calibri" w:hAnsi="Calibri" w:cs="Calibri"/>
                <w:i/>
                <w:iCs/>
                <w:w w:val="105"/>
                <w:sz w:val="22"/>
                <w:szCs w:val="22"/>
              </w:rPr>
            </w:pPr>
            <w:r>
              <w:rPr>
                <w:rFonts w:ascii="Calibri" w:hAnsi="Calibri" w:cs="Calibri"/>
                <w:i/>
                <w:iCs/>
                <w:w w:val="105"/>
                <w:sz w:val="22"/>
                <w:szCs w:val="22"/>
              </w:rPr>
              <w:t xml:space="preserve">Effective Date of </w:t>
            </w:r>
          </w:p>
          <w:p w14:paraId="4A8E1F0F" w14:textId="1B9E3F33" w:rsidR="00AB468B" w:rsidRPr="00A06087" w:rsidRDefault="00AB468B" w:rsidP="00AC427D">
            <w:pPr>
              <w:suppressAutoHyphens/>
              <w:spacing w:line="259" w:lineRule="auto"/>
              <w:jc w:val="center"/>
              <w:rPr>
                <w:rFonts w:ascii="Calibri" w:eastAsia="Calibri" w:hAnsi="Calibri" w:cs="Calibri"/>
                <w:sz w:val="22"/>
                <w:szCs w:val="22"/>
              </w:rPr>
            </w:pPr>
            <w:r>
              <w:rPr>
                <w:rFonts w:ascii="Calibri" w:hAnsi="Calibri" w:cs="Calibri"/>
                <w:i/>
                <w:iCs/>
                <w:w w:val="105"/>
                <w:sz w:val="22"/>
                <w:szCs w:val="22"/>
              </w:rPr>
              <w:t>Withdrawal</w:t>
            </w:r>
            <w:r w:rsidR="000E7F2E">
              <w:rPr>
                <w:rFonts w:ascii="Calibri" w:hAnsi="Calibri" w:cs="Calibri"/>
                <w:i/>
                <w:iCs/>
                <w:w w:val="105"/>
                <w:sz w:val="22"/>
                <w:szCs w:val="22"/>
              </w:rPr>
              <w:t>/Appointment</w:t>
            </w:r>
            <w:r w:rsidRPr="00A06087">
              <w:rPr>
                <w:rFonts w:ascii="Calibri" w:hAnsi="Calibri" w:cs="Calibri"/>
                <w:i/>
                <w:iCs/>
                <w:w w:val="105"/>
                <w:sz w:val="22"/>
                <w:szCs w:val="22"/>
              </w:rPr>
              <w:t>:</w:t>
            </w:r>
          </w:p>
        </w:tc>
      </w:tr>
      <w:tr w:rsidR="00AB468B" w:rsidRPr="003C1B67" w14:paraId="11D95B80" w14:textId="77777777" w:rsidTr="00AB468B">
        <w:tc>
          <w:tcPr>
            <w:tcW w:w="3681" w:type="dxa"/>
            <w:shd w:val="clear" w:color="auto" w:fill="auto"/>
          </w:tcPr>
          <w:p w14:paraId="45C8E8C9" w14:textId="4E01DD74" w:rsidR="00AB468B" w:rsidRPr="003C1B67" w:rsidRDefault="00AB468B" w:rsidP="00AC427D">
            <w:pPr>
              <w:suppressAutoHyphens/>
              <w:spacing w:line="259" w:lineRule="auto"/>
              <w:jc w:val="center"/>
              <w:rPr>
                <w:rFonts w:ascii="Calibri" w:hAnsi="Calibri" w:cs="Calibri"/>
                <w:i/>
                <w:iCs/>
                <w:color w:val="007BAB" w:themeColor="text1" w:themeTint="BF"/>
                <w:sz w:val="22"/>
                <w:szCs w:val="22"/>
                <w:lang w:val="en-GB"/>
              </w:rPr>
            </w:pPr>
            <w:permStart w:id="364215321" w:edGrp="everyone" w:colFirst="1" w:colLast="1"/>
            <w:permStart w:id="276239064" w:edGrp="everyone" w:colFirst="2" w:colLast="2"/>
            <w:permStart w:id="1184839701" w:edGrp="everyone" w:colFirst="0" w:colLast="0"/>
          </w:p>
        </w:tc>
        <w:tc>
          <w:tcPr>
            <w:tcW w:w="2551" w:type="dxa"/>
          </w:tcPr>
          <w:p w14:paraId="58A86839" w14:textId="21378DED" w:rsidR="00AB468B" w:rsidRPr="003C1B67" w:rsidRDefault="00264F4D" w:rsidP="00AC427D">
            <w:pPr>
              <w:suppressAutoHyphens/>
              <w:jc w:val="center"/>
              <w:rPr>
                <w:rFonts w:ascii="Calibri" w:hAnsi="Calibri" w:cs="Calibri"/>
                <w:i/>
                <w:iCs/>
                <w:color w:val="007BAB" w:themeColor="text1" w:themeTint="BF"/>
              </w:rPr>
            </w:pPr>
            <w:sdt>
              <w:sdtPr>
                <w:rPr>
                  <w:rFonts w:ascii="Calibri" w:eastAsia="MS Gothic" w:hAnsi="Calibri" w:cs="Calibri"/>
                </w:rPr>
                <w:id w:val="1020581330"/>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00AB468B">
              <w:rPr>
                <w:rFonts w:ascii="Calibri" w:eastAsia="MS Gothic" w:hAnsi="Calibri" w:cs="Calibri"/>
                <w:sz w:val="22"/>
                <w:szCs w:val="22"/>
              </w:rPr>
              <w:t xml:space="preserve">  </w:t>
            </w:r>
            <w:r w:rsidR="00AB468B" w:rsidRPr="009F13DB">
              <w:rPr>
                <w:rFonts w:ascii="Calibri" w:eastAsia="MS Gothic" w:hAnsi="Calibri" w:cs="Calibri"/>
                <w:sz w:val="22"/>
                <w:szCs w:val="22"/>
              </w:rPr>
              <w:t xml:space="preserve"> </w:t>
            </w:r>
            <w:r w:rsidR="00CF38F8">
              <w:rPr>
                <w:rFonts w:ascii="Calibri" w:eastAsia="MS Gothic" w:hAnsi="Calibri" w:cs="Calibri"/>
                <w:sz w:val="22"/>
                <w:szCs w:val="22"/>
              </w:rPr>
              <w:t>Withdraw</w:t>
            </w:r>
            <w:r w:rsidR="00E924EA">
              <w:rPr>
                <w:rFonts w:ascii="Calibri" w:eastAsia="MS Gothic" w:hAnsi="Calibri" w:cs="Calibri"/>
                <w:sz w:val="22"/>
                <w:szCs w:val="22"/>
              </w:rPr>
              <w:t xml:space="preserve"> </w:t>
            </w:r>
            <w:sdt>
              <w:sdtPr>
                <w:rPr>
                  <w:rFonts w:ascii="Calibri" w:eastAsia="MS Gothic" w:hAnsi="Calibri" w:cs="Calibri"/>
                </w:rPr>
                <w:id w:val="-1256279553"/>
                <w14:checkbox>
                  <w14:checked w14:val="0"/>
                  <w14:checkedState w14:val="2612" w14:font="MS Gothic"/>
                  <w14:uncheckedState w14:val="2610" w14:font="MS Gothic"/>
                </w14:checkbox>
              </w:sdtPr>
              <w:sdtEndPr/>
              <w:sdtContent>
                <w:r w:rsidR="00E52EB9">
                  <w:rPr>
                    <w:rFonts w:ascii="MS Gothic" w:eastAsia="MS Gothic" w:hAnsi="MS Gothic" w:cs="Calibri" w:hint="eastAsia"/>
                  </w:rPr>
                  <w:t>☐</w:t>
                </w:r>
              </w:sdtContent>
            </w:sdt>
            <w:r w:rsidR="00E924EA">
              <w:rPr>
                <w:rFonts w:ascii="Calibri" w:eastAsia="MS Gothic" w:hAnsi="Calibri" w:cs="Calibri"/>
                <w:sz w:val="22"/>
                <w:szCs w:val="22"/>
              </w:rPr>
              <w:t xml:space="preserve">  </w:t>
            </w:r>
            <w:r w:rsidR="00E924EA">
              <w:rPr>
                <w:rFonts w:ascii="Calibri" w:eastAsia="MS Gothic" w:hAnsi="Calibri" w:cs="Calibri"/>
                <w:w w:val="105"/>
                <w:sz w:val="22"/>
                <w:szCs w:val="22"/>
              </w:rPr>
              <w:t>Add</w:t>
            </w:r>
          </w:p>
        </w:tc>
        <w:tc>
          <w:tcPr>
            <w:tcW w:w="3261" w:type="dxa"/>
            <w:shd w:val="clear" w:color="auto" w:fill="auto"/>
          </w:tcPr>
          <w:p w14:paraId="47974907" w14:textId="429084C5" w:rsidR="00AB468B" w:rsidRPr="003C1B67" w:rsidRDefault="00AB468B" w:rsidP="00AC427D">
            <w:pPr>
              <w:suppressAutoHyphens/>
              <w:spacing w:line="259" w:lineRule="auto"/>
              <w:jc w:val="center"/>
              <w:rPr>
                <w:rFonts w:ascii="Calibri" w:hAnsi="Calibri" w:cs="Calibri"/>
                <w:i/>
                <w:iCs/>
                <w:color w:val="007BAB" w:themeColor="text1" w:themeTint="BF"/>
                <w:sz w:val="22"/>
                <w:szCs w:val="22"/>
                <w:lang w:val="en-GB"/>
              </w:rPr>
            </w:pPr>
          </w:p>
        </w:tc>
      </w:tr>
      <w:tr w:rsidR="00385CA3" w:rsidRPr="003C1B67" w14:paraId="0105C43D" w14:textId="77777777" w:rsidTr="00AB468B">
        <w:tc>
          <w:tcPr>
            <w:tcW w:w="3681" w:type="dxa"/>
            <w:shd w:val="clear" w:color="auto" w:fill="auto"/>
          </w:tcPr>
          <w:p w14:paraId="03895A04" w14:textId="77777777" w:rsidR="00385CA3" w:rsidRPr="003C1B67" w:rsidRDefault="00385CA3" w:rsidP="00AC427D">
            <w:pPr>
              <w:suppressAutoHyphens/>
              <w:jc w:val="center"/>
              <w:rPr>
                <w:rFonts w:ascii="Calibri" w:hAnsi="Calibri" w:cs="Calibri"/>
                <w:i/>
                <w:iCs/>
                <w:color w:val="007BAB" w:themeColor="text1" w:themeTint="BF"/>
              </w:rPr>
            </w:pPr>
            <w:permStart w:id="655578171" w:edGrp="everyone" w:colFirst="1" w:colLast="1"/>
            <w:permStart w:id="687685947" w:edGrp="everyone" w:colFirst="2" w:colLast="2"/>
            <w:permStart w:id="2061765001" w:edGrp="everyone" w:colFirst="0" w:colLast="0"/>
            <w:permEnd w:id="364215321"/>
            <w:permEnd w:id="276239064"/>
            <w:permEnd w:id="1184839701"/>
          </w:p>
        </w:tc>
        <w:tc>
          <w:tcPr>
            <w:tcW w:w="2551" w:type="dxa"/>
          </w:tcPr>
          <w:p w14:paraId="474EEE25" w14:textId="5A6C4A68" w:rsidR="00385CA3" w:rsidRDefault="00264F4D" w:rsidP="00AC427D">
            <w:pPr>
              <w:suppressAutoHyphens/>
              <w:jc w:val="center"/>
              <w:rPr>
                <w:rFonts w:ascii="Calibri" w:eastAsia="MS Gothic" w:hAnsi="Calibri" w:cs="Calibri"/>
              </w:rPr>
            </w:pPr>
            <w:sdt>
              <w:sdtPr>
                <w:rPr>
                  <w:rFonts w:ascii="Calibri" w:eastAsia="MS Gothic" w:hAnsi="Calibri" w:cs="Calibri"/>
                </w:rPr>
                <w:id w:val="-254902788"/>
                <w14:checkbox>
                  <w14:checked w14:val="0"/>
                  <w14:checkedState w14:val="2612" w14:font="MS Gothic"/>
                  <w14:uncheckedState w14:val="2610" w14:font="MS Gothic"/>
                </w14:checkbox>
              </w:sdtPr>
              <w:sdtEndPr/>
              <w:sdtContent>
                <w:r w:rsidR="00385CA3">
                  <w:rPr>
                    <w:rFonts w:ascii="MS Gothic" w:eastAsia="MS Gothic" w:hAnsi="MS Gothic" w:cs="Calibri" w:hint="eastAsia"/>
                    <w:sz w:val="22"/>
                    <w:szCs w:val="22"/>
                  </w:rPr>
                  <w:t>☐</w:t>
                </w:r>
              </w:sdtContent>
            </w:sdt>
            <w:r w:rsidR="00385CA3">
              <w:rPr>
                <w:rFonts w:ascii="Calibri" w:eastAsia="MS Gothic" w:hAnsi="Calibri" w:cs="Calibri"/>
                <w:sz w:val="22"/>
                <w:szCs w:val="22"/>
              </w:rPr>
              <w:t xml:space="preserve">  </w:t>
            </w:r>
            <w:r w:rsidR="00385CA3" w:rsidRPr="009F13DB">
              <w:rPr>
                <w:rFonts w:ascii="Calibri" w:eastAsia="MS Gothic" w:hAnsi="Calibri" w:cs="Calibri"/>
                <w:sz w:val="22"/>
                <w:szCs w:val="22"/>
              </w:rPr>
              <w:t xml:space="preserve"> </w:t>
            </w:r>
            <w:r w:rsidR="00385CA3">
              <w:rPr>
                <w:rFonts w:ascii="Calibri" w:eastAsia="MS Gothic" w:hAnsi="Calibri" w:cs="Calibri"/>
                <w:sz w:val="22"/>
                <w:szCs w:val="22"/>
              </w:rPr>
              <w:t xml:space="preserve">Withdraw </w:t>
            </w:r>
            <w:sdt>
              <w:sdtPr>
                <w:rPr>
                  <w:rFonts w:ascii="Calibri" w:eastAsia="MS Gothic" w:hAnsi="Calibri" w:cs="Calibri"/>
                </w:rPr>
                <w:id w:val="-656145886"/>
                <w14:checkbox>
                  <w14:checked w14:val="0"/>
                  <w14:checkedState w14:val="2612" w14:font="MS Gothic"/>
                  <w14:uncheckedState w14:val="2610" w14:font="MS Gothic"/>
                </w14:checkbox>
              </w:sdtPr>
              <w:sdtEndPr/>
              <w:sdtContent>
                <w:r w:rsidR="000A1C14">
                  <w:rPr>
                    <w:rFonts w:ascii="MS Gothic" w:eastAsia="MS Gothic" w:hAnsi="MS Gothic" w:cs="Calibri" w:hint="eastAsia"/>
                  </w:rPr>
                  <w:t>☐</w:t>
                </w:r>
              </w:sdtContent>
            </w:sdt>
            <w:r w:rsidR="000A1C14">
              <w:rPr>
                <w:rFonts w:ascii="Calibri" w:eastAsia="MS Gothic" w:hAnsi="Calibri" w:cs="Calibri"/>
                <w:sz w:val="22"/>
                <w:szCs w:val="22"/>
              </w:rPr>
              <w:t xml:space="preserve">  </w:t>
            </w:r>
            <w:r w:rsidR="00385CA3">
              <w:rPr>
                <w:rFonts w:ascii="Calibri" w:eastAsia="MS Gothic" w:hAnsi="Calibri" w:cs="Calibri"/>
                <w:w w:val="105"/>
                <w:sz w:val="22"/>
                <w:szCs w:val="22"/>
              </w:rPr>
              <w:t>Add</w:t>
            </w:r>
          </w:p>
        </w:tc>
        <w:tc>
          <w:tcPr>
            <w:tcW w:w="3261" w:type="dxa"/>
            <w:shd w:val="clear" w:color="auto" w:fill="auto"/>
          </w:tcPr>
          <w:p w14:paraId="3A12DF1A" w14:textId="77777777" w:rsidR="00385CA3" w:rsidRPr="003C1B67" w:rsidRDefault="00385CA3" w:rsidP="00AC427D">
            <w:pPr>
              <w:suppressAutoHyphens/>
              <w:jc w:val="center"/>
              <w:rPr>
                <w:rFonts w:ascii="Calibri" w:hAnsi="Calibri" w:cs="Calibri"/>
                <w:i/>
                <w:iCs/>
                <w:color w:val="007BAB" w:themeColor="text1" w:themeTint="BF"/>
              </w:rPr>
            </w:pPr>
          </w:p>
        </w:tc>
      </w:tr>
      <w:tr w:rsidR="00385CA3" w:rsidRPr="003C1B67" w14:paraId="5BFB9425" w14:textId="77777777" w:rsidTr="00AB468B">
        <w:tc>
          <w:tcPr>
            <w:tcW w:w="3681" w:type="dxa"/>
            <w:shd w:val="clear" w:color="auto" w:fill="auto"/>
          </w:tcPr>
          <w:p w14:paraId="1C6D6954" w14:textId="77777777" w:rsidR="00385CA3" w:rsidRPr="003C1B67" w:rsidRDefault="00385CA3" w:rsidP="00AC427D">
            <w:pPr>
              <w:suppressAutoHyphens/>
              <w:jc w:val="center"/>
              <w:rPr>
                <w:rFonts w:ascii="Calibri" w:hAnsi="Calibri" w:cs="Calibri"/>
                <w:i/>
                <w:iCs/>
                <w:color w:val="007BAB" w:themeColor="text1" w:themeTint="BF"/>
              </w:rPr>
            </w:pPr>
            <w:permStart w:id="1281960197" w:edGrp="everyone" w:colFirst="1" w:colLast="1"/>
            <w:permStart w:id="2099123140" w:edGrp="everyone" w:colFirst="2" w:colLast="2"/>
            <w:permStart w:id="136004128" w:edGrp="everyone" w:colFirst="0" w:colLast="0"/>
            <w:permEnd w:id="655578171"/>
            <w:permEnd w:id="687685947"/>
            <w:permEnd w:id="2061765001"/>
          </w:p>
        </w:tc>
        <w:tc>
          <w:tcPr>
            <w:tcW w:w="2551" w:type="dxa"/>
          </w:tcPr>
          <w:p w14:paraId="2C6E8925" w14:textId="243FEDBD" w:rsidR="00385CA3" w:rsidRDefault="00264F4D" w:rsidP="00AC427D">
            <w:pPr>
              <w:suppressAutoHyphens/>
              <w:jc w:val="center"/>
              <w:rPr>
                <w:rFonts w:ascii="Calibri" w:eastAsia="MS Gothic" w:hAnsi="Calibri" w:cs="Calibri"/>
              </w:rPr>
            </w:pPr>
            <w:sdt>
              <w:sdtPr>
                <w:rPr>
                  <w:rFonts w:ascii="Calibri" w:eastAsia="MS Gothic" w:hAnsi="Calibri" w:cs="Calibri"/>
                </w:rPr>
                <w:id w:val="-1159914923"/>
                <w14:checkbox>
                  <w14:checked w14:val="0"/>
                  <w14:checkedState w14:val="2612" w14:font="MS Gothic"/>
                  <w14:uncheckedState w14:val="2610" w14:font="MS Gothic"/>
                </w14:checkbox>
              </w:sdtPr>
              <w:sdtEndPr/>
              <w:sdtContent>
                <w:r w:rsidR="00385CA3">
                  <w:rPr>
                    <w:rFonts w:ascii="MS Gothic" w:eastAsia="MS Gothic" w:hAnsi="MS Gothic" w:cs="Calibri" w:hint="eastAsia"/>
                    <w:sz w:val="22"/>
                    <w:szCs w:val="22"/>
                  </w:rPr>
                  <w:t>☐</w:t>
                </w:r>
              </w:sdtContent>
            </w:sdt>
            <w:r w:rsidR="00385CA3">
              <w:rPr>
                <w:rFonts w:ascii="Calibri" w:eastAsia="MS Gothic" w:hAnsi="Calibri" w:cs="Calibri"/>
                <w:sz w:val="22"/>
                <w:szCs w:val="22"/>
              </w:rPr>
              <w:t xml:space="preserve">  </w:t>
            </w:r>
            <w:r w:rsidR="00385CA3" w:rsidRPr="009F13DB">
              <w:rPr>
                <w:rFonts w:ascii="Calibri" w:eastAsia="MS Gothic" w:hAnsi="Calibri" w:cs="Calibri"/>
                <w:sz w:val="22"/>
                <w:szCs w:val="22"/>
              </w:rPr>
              <w:t xml:space="preserve"> </w:t>
            </w:r>
            <w:r w:rsidR="00385CA3">
              <w:rPr>
                <w:rFonts w:ascii="Calibri" w:eastAsia="MS Gothic" w:hAnsi="Calibri" w:cs="Calibri"/>
                <w:sz w:val="22"/>
                <w:szCs w:val="22"/>
              </w:rPr>
              <w:t xml:space="preserve">Withdraw </w:t>
            </w:r>
            <w:sdt>
              <w:sdtPr>
                <w:rPr>
                  <w:rFonts w:ascii="Calibri" w:eastAsia="MS Gothic" w:hAnsi="Calibri" w:cs="Calibri"/>
                </w:rPr>
                <w:id w:val="1984967700"/>
                <w14:checkbox>
                  <w14:checked w14:val="0"/>
                  <w14:checkedState w14:val="2612" w14:font="MS Gothic"/>
                  <w14:uncheckedState w14:val="2610" w14:font="MS Gothic"/>
                </w14:checkbox>
              </w:sdtPr>
              <w:sdtEndPr/>
              <w:sdtContent>
                <w:r w:rsidR="0025206D">
                  <w:rPr>
                    <w:rFonts w:ascii="MS Gothic" w:eastAsia="MS Gothic" w:hAnsi="MS Gothic" w:cs="Calibri" w:hint="eastAsia"/>
                  </w:rPr>
                  <w:t>☐</w:t>
                </w:r>
              </w:sdtContent>
            </w:sdt>
            <w:r w:rsidR="00385CA3">
              <w:rPr>
                <w:rFonts w:ascii="Calibri" w:eastAsia="MS Gothic" w:hAnsi="Calibri" w:cs="Calibri"/>
                <w:sz w:val="22"/>
                <w:szCs w:val="22"/>
              </w:rPr>
              <w:t xml:space="preserve">  </w:t>
            </w:r>
            <w:r w:rsidR="00385CA3">
              <w:rPr>
                <w:rFonts w:ascii="Calibri" w:eastAsia="MS Gothic" w:hAnsi="Calibri" w:cs="Calibri"/>
                <w:w w:val="105"/>
                <w:sz w:val="22"/>
                <w:szCs w:val="22"/>
              </w:rPr>
              <w:t>Add</w:t>
            </w:r>
          </w:p>
        </w:tc>
        <w:tc>
          <w:tcPr>
            <w:tcW w:w="3261" w:type="dxa"/>
            <w:shd w:val="clear" w:color="auto" w:fill="auto"/>
          </w:tcPr>
          <w:p w14:paraId="27900AD0" w14:textId="77777777" w:rsidR="00385CA3" w:rsidRPr="003C1B67" w:rsidRDefault="00385CA3" w:rsidP="00AC427D">
            <w:pPr>
              <w:suppressAutoHyphens/>
              <w:jc w:val="center"/>
              <w:rPr>
                <w:rFonts w:ascii="Calibri" w:hAnsi="Calibri" w:cs="Calibri"/>
                <w:i/>
                <w:iCs/>
                <w:color w:val="007BAB" w:themeColor="text1" w:themeTint="BF"/>
              </w:rPr>
            </w:pPr>
          </w:p>
        </w:tc>
      </w:tr>
      <w:permEnd w:id="1281960197"/>
      <w:permEnd w:id="2099123140"/>
      <w:permEnd w:id="136004128"/>
    </w:tbl>
    <w:p w14:paraId="21511559" w14:textId="77777777" w:rsidR="00E924EA" w:rsidRDefault="00E924EA" w:rsidP="00AC427D">
      <w:pPr>
        <w:suppressAutoHyphens/>
        <w:spacing w:after="0"/>
        <w:rPr>
          <w:rFonts w:ascii="Calibri" w:hAnsi="Calibri" w:cs="Calibri"/>
        </w:rPr>
      </w:pPr>
    </w:p>
    <w:tbl>
      <w:tblPr>
        <w:tblStyle w:val="TableGrid"/>
        <w:tblW w:w="9490" w:type="dxa"/>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2685"/>
        <w:gridCol w:w="1820"/>
        <w:gridCol w:w="3002"/>
        <w:gridCol w:w="1983"/>
      </w:tblGrid>
      <w:tr w:rsidR="000E7F2E" w:rsidRPr="00A06087" w14:paraId="77B2C79E" w14:textId="77777777" w:rsidTr="008C06FA">
        <w:trPr>
          <w:trHeight w:val="337"/>
        </w:trPr>
        <w:tc>
          <w:tcPr>
            <w:tcW w:w="9485" w:type="dxa"/>
            <w:gridSpan w:val="4"/>
            <w:shd w:val="clear" w:color="auto" w:fill="D5D6D0" w:themeFill="background1" w:themeFillTint="99"/>
            <w:vAlign w:val="center"/>
          </w:tcPr>
          <w:p w14:paraId="2BAF1B30" w14:textId="14B89AD1" w:rsidR="000E7F2E" w:rsidRPr="00A06087" w:rsidRDefault="000E7F2E" w:rsidP="00AC427D">
            <w:pPr>
              <w:pStyle w:val="TableParagraph"/>
              <w:pBdr>
                <w:top w:val="nil"/>
                <w:left w:val="nil"/>
                <w:bottom w:val="nil"/>
                <w:right w:val="nil"/>
                <w:between w:val="nil"/>
                <w:bar w:val="nil"/>
              </w:pBdr>
              <w:suppressAutoHyphens/>
              <w:kinsoku w:val="0"/>
              <w:overflowPunct w:val="0"/>
              <w:spacing w:before="6"/>
              <w:rPr>
                <w:rFonts w:ascii="Calibri" w:hAnsi="Calibri" w:cs="Calibri"/>
                <w:b/>
                <w:bCs/>
                <w:spacing w:val="-1"/>
                <w:w w:val="105"/>
                <w:sz w:val="22"/>
                <w:szCs w:val="22"/>
              </w:rPr>
            </w:pPr>
            <w:r w:rsidRPr="000E7F2E">
              <w:rPr>
                <w:rFonts w:ascii="Calibri" w:eastAsia="Calibri" w:hAnsi="Calibri" w:cs="Calibri"/>
                <w:b/>
                <w:bCs/>
                <w:i/>
                <w:iCs/>
                <w:szCs w:val="22"/>
                <w:lang w:eastAsia="en-US"/>
              </w:rPr>
              <w:t>Details about role and experience:</w:t>
            </w:r>
          </w:p>
        </w:tc>
      </w:tr>
      <w:tr w:rsidR="000E7F2E" w:rsidRPr="00A06087" w14:paraId="6E80D45E" w14:textId="77777777" w:rsidTr="008C06FA">
        <w:trPr>
          <w:trHeight w:val="337"/>
        </w:trPr>
        <w:tc>
          <w:tcPr>
            <w:tcW w:w="4503" w:type="dxa"/>
            <w:gridSpan w:val="2"/>
            <w:shd w:val="clear" w:color="auto" w:fill="F1F1EF" w:themeFill="background1" w:themeFillTint="33"/>
            <w:vAlign w:val="center"/>
          </w:tcPr>
          <w:p w14:paraId="20A0E7AB" w14:textId="7583F976" w:rsidR="000E7F2E" w:rsidRPr="00A06087" w:rsidRDefault="000E7F2E" w:rsidP="00AC427D">
            <w:pPr>
              <w:suppressAutoHyphens/>
              <w:jc w:val="right"/>
              <w:rPr>
                <w:rFonts w:ascii="Calibri" w:eastAsia="Calibri" w:hAnsi="Calibri" w:cs="Calibri"/>
                <w:i/>
                <w:iCs/>
                <w:szCs w:val="22"/>
              </w:rPr>
            </w:pPr>
            <w:permStart w:id="1941334859" w:edGrp="everyone" w:colFirst="1" w:colLast="1"/>
            <w:r>
              <w:rPr>
                <w:rFonts w:ascii="Calibri" w:eastAsia="Calibri" w:hAnsi="Calibri" w:cs="Calibri"/>
                <w:i/>
                <w:iCs/>
                <w:sz w:val="22"/>
                <w:szCs w:val="22"/>
              </w:rPr>
              <w:t>Current</w:t>
            </w:r>
            <w:r w:rsidRPr="00A06087">
              <w:rPr>
                <w:rFonts w:ascii="Calibri" w:eastAsia="Calibri" w:hAnsi="Calibri" w:cs="Calibri"/>
                <w:i/>
                <w:iCs/>
                <w:sz w:val="22"/>
                <w:szCs w:val="22"/>
              </w:rPr>
              <w:t xml:space="preserve"> job title:</w:t>
            </w:r>
          </w:p>
        </w:tc>
        <w:tc>
          <w:tcPr>
            <w:tcW w:w="4982" w:type="dxa"/>
            <w:gridSpan w:val="2"/>
            <w:shd w:val="clear" w:color="auto" w:fill="auto"/>
            <w:vAlign w:val="center"/>
          </w:tcPr>
          <w:p w14:paraId="57E45AEB" w14:textId="28EFBBCA" w:rsidR="000E7F2E" w:rsidRPr="00A06087" w:rsidRDefault="000E7F2E" w:rsidP="00AC427D">
            <w:pPr>
              <w:suppressAutoHyphens/>
              <w:rPr>
                <w:rFonts w:ascii="Calibri" w:eastAsia="Calibri" w:hAnsi="Calibri" w:cs="Calibri"/>
                <w:sz w:val="22"/>
                <w:szCs w:val="22"/>
              </w:rPr>
            </w:pPr>
          </w:p>
        </w:tc>
      </w:tr>
      <w:tr w:rsidR="000E7F2E" w:rsidRPr="00A06087" w14:paraId="324A09BA" w14:textId="77777777" w:rsidTr="008C06FA">
        <w:trPr>
          <w:trHeight w:val="337"/>
        </w:trPr>
        <w:tc>
          <w:tcPr>
            <w:tcW w:w="4503" w:type="dxa"/>
            <w:gridSpan w:val="2"/>
            <w:shd w:val="clear" w:color="auto" w:fill="F1F1EF" w:themeFill="background1" w:themeFillTint="33"/>
            <w:vAlign w:val="center"/>
          </w:tcPr>
          <w:p w14:paraId="1619B543" w14:textId="466E628F" w:rsidR="000E7F2E" w:rsidRPr="000E7F2E" w:rsidRDefault="000E7F2E" w:rsidP="00AC427D">
            <w:pPr>
              <w:suppressAutoHyphens/>
              <w:jc w:val="right"/>
              <w:rPr>
                <w:rFonts w:ascii="Calibri" w:eastAsia="Calibri" w:hAnsi="Calibri" w:cs="Calibri"/>
                <w:i/>
                <w:iCs/>
                <w:sz w:val="22"/>
                <w:szCs w:val="22"/>
              </w:rPr>
            </w:pPr>
            <w:permStart w:id="1199530932" w:edGrp="everyone" w:colFirst="1" w:colLast="1"/>
            <w:permEnd w:id="1941334859"/>
            <w:r w:rsidRPr="000E7F2E">
              <w:rPr>
                <w:rFonts w:ascii="Calibri" w:eastAsia="Calibri" w:hAnsi="Calibri" w:cs="Calibri"/>
                <w:i/>
                <w:iCs/>
                <w:sz w:val="22"/>
                <w:szCs w:val="22"/>
              </w:rPr>
              <w:t>Proposed job title (if different):</w:t>
            </w:r>
          </w:p>
        </w:tc>
        <w:tc>
          <w:tcPr>
            <w:tcW w:w="4982" w:type="dxa"/>
            <w:gridSpan w:val="2"/>
            <w:shd w:val="clear" w:color="auto" w:fill="auto"/>
            <w:vAlign w:val="center"/>
          </w:tcPr>
          <w:p w14:paraId="734B7EBD" w14:textId="77777777" w:rsidR="000E7F2E" w:rsidRPr="00A06087" w:rsidRDefault="000E7F2E" w:rsidP="00AC427D">
            <w:pPr>
              <w:suppressAutoHyphens/>
              <w:rPr>
                <w:rFonts w:ascii="Calibri" w:eastAsia="Calibri" w:hAnsi="Calibri" w:cs="Calibri"/>
              </w:rPr>
            </w:pPr>
          </w:p>
        </w:tc>
      </w:tr>
      <w:permEnd w:id="1199530932"/>
      <w:tr w:rsidR="000E7F2E" w:rsidRPr="00A06087" w14:paraId="65668B63" w14:textId="77777777" w:rsidTr="008C06FA">
        <w:trPr>
          <w:trHeight w:val="337"/>
        </w:trPr>
        <w:tc>
          <w:tcPr>
            <w:tcW w:w="9485" w:type="dxa"/>
            <w:gridSpan w:val="4"/>
            <w:shd w:val="clear" w:color="auto" w:fill="F1F1EF" w:themeFill="background1" w:themeFillTint="33"/>
            <w:vAlign w:val="center"/>
          </w:tcPr>
          <w:p w14:paraId="13E5792E" w14:textId="2906C80D" w:rsidR="00CC3BA7" w:rsidRPr="00A06087" w:rsidRDefault="00CC3BA7" w:rsidP="00AC427D">
            <w:pPr>
              <w:suppressAutoHyphens/>
              <w:jc w:val="both"/>
              <w:rPr>
                <w:rFonts w:ascii="Calibri" w:eastAsia="Calibri" w:hAnsi="Calibri" w:cs="Calibri"/>
                <w:i/>
                <w:iCs/>
                <w:sz w:val="22"/>
                <w:szCs w:val="22"/>
              </w:rPr>
            </w:pPr>
            <w:r>
              <w:rPr>
                <w:rFonts w:ascii="Calibri" w:eastAsia="Calibri" w:hAnsi="Calibri" w:cs="Calibri"/>
                <w:i/>
                <w:iCs/>
                <w:sz w:val="22"/>
                <w:szCs w:val="22"/>
              </w:rPr>
              <w:t>D</w:t>
            </w:r>
            <w:r w:rsidR="000E7F2E" w:rsidRPr="00A06087">
              <w:rPr>
                <w:rFonts w:ascii="Calibri" w:eastAsia="Calibri" w:hAnsi="Calibri" w:cs="Calibri"/>
                <w:i/>
                <w:iCs/>
                <w:sz w:val="22"/>
                <w:szCs w:val="22"/>
              </w:rPr>
              <w:t>etail</w:t>
            </w:r>
            <w:r>
              <w:rPr>
                <w:rFonts w:ascii="Calibri" w:eastAsia="Calibri" w:hAnsi="Calibri" w:cs="Calibri"/>
                <w:i/>
                <w:iCs/>
                <w:sz w:val="22"/>
                <w:szCs w:val="22"/>
              </w:rPr>
              <w:t xml:space="preserve"> or attach the revised</w:t>
            </w:r>
            <w:r w:rsidR="000E7F2E" w:rsidRPr="00A06087">
              <w:rPr>
                <w:rFonts w:ascii="Calibri" w:eastAsia="Calibri" w:hAnsi="Calibri" w:cs="Calibri"/>
                <w:i/>
                <w:iCs/>
                <w:sz w:val="22"/>
                <w:szCs w:val="22"/>
              </w:rPr>
              <w:t xml:space="preserve"> job description </w:t>
            </w:r>
            <w:r>
              <w:rPr>
                <w:rFonts w:ascii="Calibri" w:eastAsia="Calibri" w:hAnsi="Calibri" w:cs="Calibri"/>
                <w:i/>
                <w:iCs/>
                <w:sz w:val="22"/>
                <w:szCs w:val="22"/>
              </w:rPr>
              <w:t xml:space="preserve">for </w:t>
            </w:r>
            <w:r w:rsidR="000E7F2E" w:rsidRPr="00A06087">
              <w:rPr>
                <w:rFonts w:ascii="Calibri" w:eastAsia="Calibri" w:hAnsi="Calibri" w:cs="Calibri"/>
                <w:i/>
                <w:iCs/>
                <w:sz w:val="22"/>
                <w:szCs w:val="22"/>
              </w:rPr>
              <w:t xml:space="preserve">the </w:t>
            </w:r>
            <w:r w:rsidR="000E7F2E">
              <w:rPr>
                <w:rFonts w:ascii="Calibri" w:eastAsia="Calibri" w:hAnsi="Calibri" w:cs="Calibri"/>
                <w:i/>
                <w:iCs/>
                <w:sz w:val="22"/>
                <w:szCs w:val="22"/>
              </w:rPr>
              <w:t xml:space="preserve">Approved Person’s </w:t>
            </w:r>
            <w:r w:rsidR="000E7F2E" w:rsidRPr="00A06087">
              <w:rPr>
                <w:rFonts w:ascii="Calibri" w:eastAsia="Calibri" w:hAnsi="Calibri" w:cs="Calibri"/>
                <w:i/>
                <w:iCs/>
                <w:sz w:val="22"/>
                <w:szCs w:val="22"/>
              </w:rPr>
              <w:t xml:space="preserve">role. It should clearly </w:t>
            </w:r>
            <w:r w:rsidR="000E7F2E" w:rsidRPr="004F5D33">
              <w:rPr>
                <w:rFonts w:ascii="Calibri" w:eastAsia="Calibri" w:hAnsi="Calibri" w:cs="Calibri"/>
                <w:i/>
                <w:iCs/>
                <w:sz w:val="22"/>
                <w:szCs w:val="22"/>
              </w:rPr>
              <w:t xml:space="preserve">outline the </w:t>
            </w:r>
            <w:r w:rsidR="00B83D76">
              <w:rPr>
                <w:rFonts w:ascii="Calibri" w:eastAsia="Calibri" w:hAnsi="Calibri" w:cs="Calibri"/>
                <w:i/>
                <w:iCs/>
                <w:sz w:val="22"/>
                <w:szCs w:val="22"/>
              </w:rPr>
              <w:t>revised</w:t>
            </w:r>
            <w:r w:rsidR="00B83D76" w:rsidRPr="004F5D33">
              <w:rPr>
                <w:rFonts w:ascii="Calibri" w:eastAsia="Calibri" w:hAnsi="Calibri" w:cs="Calibri"/>
                <w:i/>
                <w:iCs/>
                <w:sz w:val="22"/>
                <w:szCs w:val="22"/>
              </w:rPr>
              <w:t xml:space="preserve"> </w:t>
            </w:r>
            <w:r w:rsidR="000E7F2E" w:rsidRPr="004F5D33">
              <w:rPr>
                <w:rFonts w:ascii="Calibri" w:eastAsia="Calibri" w:hAnsi="Calibri" w:cs="Calibri"/>
                <w:i/>
                <w:iCs/>
                <w:sz w:val="22"/>
                <w:szCs w:val="22"/>
              </w:rPr>
              <w:t xml:space="preserve">responsibilities to be performed </w:t>
            </w:r>
            <w:proofErr w:type="gramStart"/>
            <w:r w:rsidR="000E7F2E" w:rsidRPr="004F5D33">
              <w:rPr>
                <w:rFonts w:ascii="Calibri" w:eastAsia="Calibri" w:hAnsi="Calibri" w:cs="Calibri"/>
                <w:i/>
                <w:iCs/>
                <w:sz w:val="22"/>
                <w:szCs w:val="22"/>
              </w:rPr>
              <w:t>as a result of</w:t>
            </w:r>
            <w:proofErr w:type="gramEnd"/>
            <w:r w:rsidR="000E7F2E" w:rsidRPr="004F5D33">
              <w:rPr>
                <w:rFonts w:ascii="Calibri" w:eastAsia="Calibri" w:hAnsi="Calibri" w:cs="Calibri"/>
                <w:i/>
                <w:iCs/>
                <w:sz w:val="22"/>
                <w:szCs w:val="22"/>
              </w:rPr>
              <w:t xml:space="preserve"> this application/notification. </w:t>
            </w:r>
          </w:p>
        </w:tc>
      </w:tr>
      <w:tr w:rsidR="00CC3BA7" w:rsidRPr="00A06087" w14:paraId="1834EA83" w14:textId="77777777" w:rsidTr="008C06FA">
        <w:trPr>
          <w:trHeight w:val="337"/>
        </w:trPr>
        <w:tc>
          <w:tcPr>
            <w:tcW w:w="9485" w:type="dxa"/>
            <w:gridSpan w:val="4"/>
            <w:shd w:val="clear" w:color="auto" w:fill="auto"/>
            <w:vAlign w:val="center"/>
          </w:tcPr>
          <w:p w14:paraId="53F4EAE1" w14:textId="77777777" w:rsidR="00CC3BA7" w:rsidRDefault="00CC3BA7" w:rsidP="00AC427D">
            <w:pPr>
              <w:suppressAutoHyphens/>
              <w:rPr>
                <w:rFonts w:ascii="Calibri" w:eastAsia="Calibri" w:hAnsi="Calibri" w:cs="Calibri"/>
                <w:i/>
                <w:iCs/>
              </w:rPr>
            </w:pPr>
            <w:permStart w:id="1132991790" w:edGrp="everyone"/>
            <w:permEnd w:id="1132991790"/>
          </w:p>
          <w:p w14:paraId="35C13087" w14:textId="77777777" w:rsidR="00CE44CC" w:rsidRDefault="00CE44CC" w:rsidP="00AC427D">
            <w:pPr>
              <w:suppressAutoHyphens/>
              <w:rPr>
                <w:rFonts w:ascii="Calibri" w:eastAsia="Calibri" w:hAnsi="Calibri" w:cs="Calibri"/>
                <w:i/>
                <w:iCs/>
              </w:rPr>
            </w:pPr>
          </w:p>
          <w:p w14:paraId="588C44B6" w14:textId="75E38DBB" w:rsidR="00CE44CC" w:rsidRPr="00A06087" w:rsidRDefault="00CE44CC" w:rsidP="00AC427D">
            <w:pPr>
              <w:suppressAutoHyphens/>
              <w:rPr>
                <w:rFonts w:ascii="Calibri" w:eastAsia="Calibri" w:hAnsi="Calibri" w:cs="Calibri"/>
                <w:i/>
                <w:iCs/>
              </w:rPr>
            </w:pPr>
          </w:p>
        </w:tc>
      </w:tr>
      <w:tr w:rsidR="00CC3BA7" w:rsidRPr="00A06087" w14:paraId="58D6FD4C" w14:textId="77777777" w:rsidTr="008C06FA">
        <w:trPr>
          <w:trHeight w:val="337"/>
        </w:trPr>
        <w:tc>
          <w:tcPr>
            <w:tcW w:w="9485" w:type="dxa"/>
            <w:gridSpan w:val="4"/>
            <w:shd w:val="clear" w:color="auto" w:fill="F1F1EF" w:themeFill="background1" w:themeFillTint="33"/>
            <w:vAlign w:val="center"/>
          </w:tcPr>
          <w:p w14:paraId="7F3CC177" w14:textId="04357192" w:rsidR="00B83D76" w:rsidRPr="00164E0F" w:rsidRDefault="00CC3BA7" w:rsidP="00AC427D">
            <w:pPr>
              <w:suppressAutoHyphens/>
              <w:jc w:val="both"/>
              <w:rPr>
                <w:rFonts w:ascii="Calibri" w:eastAsia="Calibri" w:hAnsi="Calibri" w:cs="Calibri"/>
                <w:i/>
                <w:iCs/>
                <w:sz w:val="22"/>
                <w:szCs w:val="22"/>
              </w:rPr>
            </w:pPr>
            <w:r w:rsidRPr="004F5D33">
              <w:rPr>
                <w:rFonts w:ascii="Calibri" w:eastAsia="Calibri" w:hAnsi="Calibri" w:cs="Calibri"/>
                <w:i/>
                <w:iCs/>
                <w:sz w:val="22"/>
                <w:szCs w:val="22"/>
              </w:rPr>
              <w:t>Please indicate how much of the Approved Person’s time will be allocated to the performance of these additional responsibilities:</w:t>
            </w:r>
          </w:p>
        </w:tc>
      </w:tr>
      <w:tr w:rsidR="000E7F2E" w:rsidRPr="00A06087" w14:paraId="19CBEA30" w14:textId="77777777" w:rsidTr="008C06FA">
        <w:trPr>
          <w:trHeight w:val="337"/>
        </w:trPr>
        <w:tc>
          <w:tcPr>
            <w:tcW w:w="9485" w:type="dxa"/>
            <w:gridSpan w:val="4"/>
            <w:shd w:val="clear" w:color="auto" w:fill="auto"/>
            <w:vAlign w:val="center"/>
          </w:tcPr>
          <w:p w14:paraId="0F68A446" w14:textId="77777777" w:rsidR="000E7F2E" w:rsidRDefault="000E7F2E" w:rsidP="00AC427D">
            <w:pPr>
              <w:suppressAutoHyphens/>
              <w:rPr>
                <w:rFonts w:ascii="Calibri" w:eastAsia="Calibri" w:hAnsi="Calibri" w:cs="Calibri"/>
                <w:sz w:val="22"/>
                <w:szCs w:val="22"/>
              </w:rPr>
            </w:pPr>
            <w:permStart w:id="257754335" w:edGrp="everyone"/>
            <w:permEnd w:id="257754335"/>
          </w:p>
          <w:p w14:paraId="1D00E70A" w14:textId="5A4395E1" w:rsidR="00CE44CC" w:rsidRDefault="00CE44CC" w:rsidP="00AC427D">
            <w:pPr>
              <w:suppressAutoHyphens/>
              <w:rPr>
                <w:rFonts w:ascii="Calibri" w:eastAsia="Calibri" w:hAnsi="Calibri" w:cs="Calibri"/>
                <w:sz w:val="22"/>
                <w:szCs w:val="22"/>
              </w:rPr>
            </w:pPr>
          </w:p>
          <w:p w14:paraId="7B787D33" w14:textId="77777777" w:rsidR="000A1C14" w:rsidRDefault="000A1C14" w:rsidP="00AC427D">
            <w:pPr>
              <w:suppressAutoHyphens/>
              <w:rPr>
                <w:rFonts w:ascii="Calibri" w:eastAsia="Calibri" w:hAnsi="Calibri" w:cs="Calibri"/>
                <w:sz w:val="22"/>
                <w:szCs w:val="22"/>
              </w:rPr>
            </w:pPr>
          </w:p>
          <w:p w14:paraId="29FE3F37" w14:textId="3C72D923" w:rsidR="00CE44CC" w:rsidRPr="00A06087" w:rsidRDefault="00CE44CC" w:rsidP="00AC427D">
            <w:pPr>
              <w:suppressAutoHyphens/>
              <w:rPr>
                <w:rFonts w:ascii="Calibri" w:eastAsia="Calibri" w:hAnsi="Calibri" w:cs="Calibri"/>
                <w:sz w:val="22"/>
                <w:szCs w:val="22"/>
              </w:rPr>
            </w:pPr>
          </w:p>
        </w:tc>
      </w:tr>
      <w:tr w:rsidR="00240C0A" w:rsidRPr="00A06087" w14:paraId="07ACCF91" w14:textId="77777777" w:rsidTr="008C06FA">
        <w:trPr>
          <w:trHeight w:val="337"/>
        </w:trPr>
        <w:tc>
          <w:tcPr>
            <w:tcW w:w="9485" w:type="dxa"/>
            <w:gridSpan w:val="4"/>
            <w:shd w:val="clear" w:color="auto" w:fill="E3E3DF" w:themeFill="background1" w:themeFillTint="66"/>
            <w:vAlign w:val="center"/>
          </w:tcPr>
          <w:p w14:paraId="681EFBBF" w14:textId="274AD650" w:rsidR="00240C0A" w:rsidRPr="00164E0F" w:rsidRDefault="00240C0A" w:rsidP="00AC427D">
            <w:pPr>
              <w:suppressAutoHyphens/>
              <w:jc w:val="both"/>
              <w:rPr>
                <w:rFonts w:ascii="Calibri" w:eastAsia="Calibri" w:hAnsi="Calibri" w:cs="Calibri"/>
                <w:i/>
                <w:iCs/>
                <w:sz w:val="22"/>
                <w:szCs w:val="22"/>
              </w:rPr>
            </w:pPr>
            <w:r w:rsidRPr="00524850">
              <w:rPr>
                <w:rFonts w:ascii="Calibri" w:eastAsia="Calibri" w:hAnsi="Calibri" w:cs="Calibri"/>
                <w:i/>
                <w:iCs/>
                <w:sz w:val="22"/>
                <w:szCs w:val="22"/>
              </w:rPr>
              <w:t>Under the categories of technical competence and relevant experience below, describe how you, the Authorised Person, have determined that the Approved Person is competent to carry out the additional Controlled Function(s):</w:t>
            </w:r>
          </w:p>
        </w:tc>
      </w:tr>
      <w:tr w:rsidR="00240C0A" w:rsidRPr="00A06087" w14:paraId="461042B1" w14:textId="77777777" w:rsidTr="008C06FA">
        <w:trPr>
          <w:trHeight w:val="337"/>
        </w:trPr>
        <w:tc>
          <w:tcPr>
            <w:tcW w:w="9485" w:type="dxa"/>
            <w:gridSpan w:val="4"/>
            <w:shd w:val="clear" w:color="auto" w:fill="F1F1EF" w:themeFill="background1" w:themeFillTint="33"/>
            <w:vAlign w:val="center"/>
          </w:tcPr>
          <w:p w14:paraId="6D0A7AA7" w14:textId="7D0C7A4C" w:rsidR="00240C0A" w:rsidRPr="004A5B32" w:rsidRDefault="00240C0A" w:rsidP="00AC427D">
            <w:pPr>
              <w:suppressAutoHyphens/>
              <w:jc w:val="both"/>
              <w:rPr>
                <w:rFonts w:ascii="Calibri" w:eastAsia="Calibri" w:hAnsi="Calibri" w:cs="Calibri"/>
                <w:i/>
                <w:iCs/>
                <w:sz w:val="22"/>
                <w:szCs w:val="22"/>
              </w:rPr>
            </w:pPr>
            <w:r w:rsidRPr="004A5B32">
              <w:rPr>
                <w:rFonts w:ascii="Calibri" w:eastAsia="Calibri" w:hAnsi="Calibri" w:cs="Calibri"/>
                <w:b/>
                <w:bCs/>
                <w:i/>
                <w:iCs/>
                <w:sz w:val="22"/>
                <w:szCs w:val="22"/>
              </w:rPr>
              <w:t>Technical competence:</w:t>
            </w:r>
            <w:r w:rsidRPr="004A5B32">
              <w:rPr>
                <w:rFonts w:ascii="Calibri" w:eastAsia="Calibri" w:hAnsi="Calibri" w:cs="Calibri"/>
                <w:i/>
                <w:iCs/>
                <w:sz w:val="22"/>
                <w:szCs w:val="22"/>
              </w:rPr>
              <w:t xml:space="preserve">  include details of the relevant qualifications and training specific to the additional Controlled Function(s) on which you have determined the candidate’s competence for the expanded role:</w:t>
            </w:r>
          </w:p>
        </w:tc>
      </w:tr>
      <w:tr w:rsidR="00240C0A" w:rsidRPr="00A06087" w14:paraId="5A7B5BDB" w14:textId="77777777" w:rsidTr="008C06FA">
        <w:trPr>
          <w:trHeight w:val="337"/>
        </w:trPr>
        <w:tc>
          <w:tcPr>
            <w:tcW w:w="9485" w:type="dxa"/>
            <w:gridSpan w:val="4"/>
            <w:shd w:val="clear" w:color="auto" w:fill="auto"/>
            <w:vAlign w:val="center"/>
          </w:tcPr>
          <w:p w14:paraId="2F46F37B" w14:textId="77777777" w:rsidR="00240C0A" w:rsidRDefault="00240C0A" w:rsidP="00AC427D">
            <w:pPr>
              <w:suppressAutoHyphens/>
              <w:rPr>
                <w:rFonts w:ascii="Calibri" w:eastAsia="Calibri" w:hAnsi="Calibri" w:cs="Calibri"/>
                <w:b/>
                <w:bCs/>
                <w:i/>
                <w:iCs/>
              </w:rPr>
            </w:pPr>
            <w:permStart w:id="647567425" w:edGrp="everyone"/>
            <w:permEnd w:id="647567425"/>
          </w:p>
          <w:p w14:paraId="65AECBD8" w14:textId="77777777" w:rsidR="00CE44CC" w:rsidRDefault="00CE44CC" w:rsidP="00AC427D">
            <w:pPr>
              <w:suppressAutoHyphens/>
              <w:rPr>
                <w:rFonts w:ascii="Calibri" w:eastAsia="Calibri" w:hAnsi="Calibri" w:cs="Calibri"/>
                <w:b/>
                <w:bCs/>
                <w:i/>
                <w:iCs/>
              </w:rPr>
            </w:pPr>
          </w:p>
          <w:p w14:paraId="09F4EC3A" w14:textId="77777777" w:rsidR="00CE44CC" w:rsidRDefault="00CE44CC" w:rsidP="00AC427D">
            <w:pPr>
              <w:suppressAutoHyphens/>
              <w:rPr>
                <w:rFonts w:ascii="Calibri" w:eastAsia="Calibri" w:hAnsi="Calibri" w:cs="Calibri"/>
                <w:b/>
                <w:bCs/>
                <w:i/>
                <w:iCs/>
              </w:rPr>
            </w:pPr>
          </w:p>
          <w:p w14:paraId="0BC9DEF7" w14:textId="7DCF04B7" w:rsidR="00CE44CC" w:rsidRPr="004A5B32" w:rsidRDefault="00CE44CC" w:rsidP="00AC427D">
            <w:pPr>
              <w:suppressAutoHyphens/>
              <w:rPr>
                <w:rFonts w:ascii="Calibri" w:eastAsia="Calibri" w:hAnsi="Calibri" w:cs="Calibri"/>
                <w:b/>
                <w:bCs/>
                <w:i/>
                <w:iCs/>
              </w:rPr>
            </w:pPr>
          </w:p>
        </w:tc>
      </w:tr>
      <w:tr w:rsidR="00240C0A" w:rsidRPr="00A06087" w14:paraId="608CE265" w14:textId="77777777" w:rsidTr="008C06FA">
        <w:trPr>
          <w:trHeight w:val="337"/>
        </w:trPr>
        <w:tc>
          <w:tcPr>
            <w:tcW w:w="9485" w:type="dxa"/>
            <w:gridSpan w:val="4"/>
            <w:shd w:val="clear" w:color="auto" w:fill="F1F1EF" w:themeFill="background1" w:themeFillTint="33"/>
            <w:vAlign w:val="center"/>
          </w:tcPr>
          <w:p w14:paraId="47E969CE" w14:textId="7E582A22" w:rsidR="00240C0A" w:rsidRPr="004A5B32" w:rsidRDefault="00240C0A" w:rsidP="00AC427D">
            <w:pPr>
              <w:suppressAutoHyphens/>
              <w:jc w:val="both"/>
              <w:rPr>
                <w:rFonts w:ascii="Calibri" w:eastAsia="Calibri" w:hAnsi="Calibri" w:cs="Calibri"/>
                <w:i/>
                <w:iCs/>
                <w:sz w:val="22"/>
                <w:szCs w:val="22"/>
              </w:rPr>
            </w:pPr>
            <w:r w:rsidRPr="004A5B32">
              <w:rPr>
                <w:rFonts w:ascii="Calibri" w:eastAsia="Calibri" w:hAnsi="Calibri" w:cs="Calibri"/>
                <w:b/>
                <w:bCs/>
                <w:i/>
                <w:iCs/>
                <w:sz w:val="22"/>
                <w:szCs w:val="22"/>
              </w:rPr>
              <w:t xml:space="preserve">Relevant experience: </w:t>
            </w:r>
            <w:r w:rsidRPr="004A5B32">
              <w:rPr>
                <w:rFonts w:ascii="Calibri" w:eastAsia="Calibri" w:hAnsi="Calibri" w:cs="Calibri"/>
                <w:i/>
                <w:iCs/>
                <w:sz w:val="22"/>
                <w:szCs w:val="22"/>
              </w:rPr>
              <w:t xml:space="preserve"> include details of the relevant experience specific to the additional Controlled Function(s) on which you have determined the candidate’s competence for the expanded role:</w:t>
            </w:r>
          </w:p>
        </w:tc>
      </w:tr>
      <w:tr w:rsidR="00EA6267" w:rsidRPr="00A06087" w14:paraId="253B7383" w14:textId="77777777" w:rsidTr="008C06FA">
        <w:trPr>
          <w:trHeight w:val="337"/>
        </w:trPr>
        <w:tc>
          <w:tcPr>
            <w:tcW w:w="9485" w:type="dxa"/>
            <w:gridSpan w:val="4"/>
            <w:shd w:val="clear" w:color="auto" w:fill="auto"/>
            <w:vAlign w:val="center"/>
          </w:tcPr>
          <w:p w14:paraId="54E9BC4F" w14:textId="77777777" w:rsidR="00EA6267" w:rsidRDefault="00EA6267" w:rsidP="00AC427D">
            <w:pPr>
              <w:suppressAutoHyphens/>
              <w:rPr>
                <w:rFonts w:ascii="Calibri" w:eastAsia="Calibri" w:hAnsi="Calibri" w:cs="Calibri"/>
                <w:b/>
                <w:bCs/>
                <w:i/>
                <w:iCs/>
              </w:rPr>
            </w:pPr>
            <w:permStart w:id="1866949594" w:edGrp="everyone"/>
            <w:permEnd w:id="1866949594"/>
          </w:p>
          <w:p w14:paraId="1D140599" w14:textId="77777777" w:rsidR="00CE44CC" w:rsidRDefault="00CE44CC" w:rsidP="00AC427D">
            <w:pPr>
              <w:suppressAutoHyphens/>
              <w:rPr>
                <w:rFonts w:ascii="Calibri" w:eastAsia="Calibri" w:hAnsi="Calibri" w:cs="Calibri"/>
                <w:b/>
                <w:bCs/>
                <w:i/>
                <w:iCs/>
              </w:rPr>
            </w:pPr>
          </w:p>
          <w:p w14:paraId="1D180408" w14:textId="77777777" w:rsidR="00CE44CC" w:rsidRDefault="00CE44CC" w:rsidP="00AC427D">
            <w:pPr>
              <w:suppressAutoHyphens/>
              <w:rPr>
                <w:rFonts w:ascii="Calibri" w:eastAsia="Calibri" w:hAnsi="Calibri" w:cs="Calibri"/>
                <w:b/>
                <w:bCs/>
                <w:i/>
                <w:iCs/>
              </w:rPr>
            </w:pPr>
          </w:p>
          <w:p w14:paraId="38476005" w14:textId="242791FB" w:rsidR="00CE44CC" w:rsidRPr="004A5B32" w:rsidRDefault="00CE44CC" w:rsidP="00AC427D">
            <w:pPr>
              <w:suppressAutoHyphens/>
              <w:rPr>
                <w:rFonts w:ascii="Calibri" w:eastAsia="Calibri" w:hAnsi="Calibri" w:cs="Calibri"/>
                <w:b/>
                <w:bCs/>
                <w:i/>
                <w:iCs/>
              </w:rPr>
            </w:pPr>
          </w:p>
        </w:tc>
      </w:tr>
      <w:tr w:rsidR="00D65E59" w:rsidRPr="00A06087" w14:paraId="70E1C409" w14:textId="77777777" w:rsidTr="008C06FA">
        <w:trPr>
          <w:trHeight w:val="337"/>
        </w:trPr>
        <w:tc>
          <w:tcPr>
            <w:tcW w:w="7503" w:type="dxa"/>
            <w:gridSpan w:val="3"/>
            <w:shd w:val="clear" w:color="auto" w:fill="F1F1EF" w:themeFill="background1" w:themeFillTint="33"/>
            <w:vAlign w:val="center"/>
          </w:tcPr>
          <w:p w14:paraId="5E080C96" w14:textId="3D1E9256" w:rsidR="00E34FE7" w:rsidRPr="00164E0F" w:rsidRDefault="00D65E59" w:rsidP="00AC427D">
            <w:pPr>
              <w:suppressAutoHyphens/>
              <w:jc w:val="right"/>
              <w:rPr>
                <w:rFonts w:ascii="Calibri" w:eastAsia="Calibri" w:hAnsi="Calibri" w:cs="Calibri"/>
                <w:i/>
                <w:iCs/>
                <w:noProof/>
                <w:sz w:val="22"/>
                <w:szCs w:val="22"/>
              </w:rPr>
            </w:pPr>
            <w:r>
              <w:rPr>
                <w:rFonts w:ascii="Calibri" w:eastAsia="Calibri" w:hAnsi="Calibri" w:cs="Calibri"/>
                <w:i/>
                <w:iCs/>
                <w:noProof/>
                <w:sz w:val="22"/>
                <w:szCs w:val="20"/>
              </w:rPr>
              <w:lastRenderedPageBreak/>
              <w:t xml:space="preserve">Is </w:t>
            </w:r>
            <w:r w:rsidRPr="00A06087">
              <w:rPr>
                <w:rFonts w:ascii="Calibri" w:eastAsia="Calibri" w:hAnsi="Calibri" w:cs="Calibri"/>
                <w:i/>
                <w:iCs/>
                <w:noProof/>
                <w:sz w:val="22"/>
                <w:szCs w:val="20"/>
              </w:rPr>
              <w:t xml:space="preserve">the </w:t>
            </w:r>
            <w:r>
              <w:rPr>
                <w:rFonts w:ascii="Calibri" w:eastAsia="Calibri" w:hAnsi="Calibri" w:cs="Calibri"/>
                <w:i/>
                <w:iCs/>
                <w:noProof/>
                <w:sz w:val="22"/>
                <w:szCs w:val="20"/>
              </w:rPr>
              <w:t>Approved</w:t>
            </w:r>
            <w:r w:rsidRPr="00A06087">
              <w:rPr>
                <w:rFonts w:ascii="Calibri" w:eastAsia="Calibri" w:hAnsi="Calibri" w:cs="Calibri"/>
                <w:i/>
                <w:iCs/>
                <w:noProof/>
                <w:sz w:val="22"/>
                <w:szCs w:val="20"/>
              </w:rPr>
              <w:t xml:space="preserve"> Person performing their duties on an outsourced basi</w:t>
            </w:r>
            <w:r w:rsidR="0059272F">
              <w:rPr>
                <w:rFonts w:ascii="Calibri" w:eastAsia="Calibri" w:hAnsi="Calibri" w:cs="Calibri"/>
                <w:i/>
                <w:iCs/>
                <w:noProof/>
                <w:sz w:val="22"/>
                <w:szCs w:val="20"/>
              </w:rPr>
              <w:t>s?</w:t>
            </w:r>
          </w:p>
        </w:tc>
        <w:permStart w:id="1758879248" w:edGrp="everyone"/>
        <w:tc>
          <w:tcPr>
            <w:tcW w:w="1982" w:type="dxa"/>
            <w:shd w:val="clear" w:color="auto" w:fill="auto"/>
            <w:vAlign w:val="center"/>
          </w:tcPr>
          <w:p w14:paraId="75D7BFB0" w14:textId="36C3515D" w:rsidR="00D65E59" w:rsidRPr="00524850" w:rsidRDefault="00264F4D" w:rsidP="00AC427D">
            <w:pPr>
              <w:suppressAutoHyphens/>
              <w:jc w:val="center"/>
              <w:rPr>
                <w:rFonts w:ascii="Calibri" w:eastAsia="Calibri" w:hAnsi="Calibri" w:cs="Calibri"/>
                <w:i/>
                <w:iCs/>
              </w:rPr>
            </w:pPr>
            <w:sdt>
              <w:sdtPr>
                <w:rPr>
                  <w:rFonts w:ascii="Calibri" w:eastAsia="MS Gothic" w:hAnsi="Calibri" w:cs="Calibri"/>
                </w:rPr>
                <w:id w:val="796804307"/>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00D65E59" w:rsidRPr="009F13DB">
              <w:rPr>
                <w:rFonts w:ascii="Calibri" w:eastAsia="MS Gothic" w:hAnsi="Calibri" w:cs="Calibri"/>
                <w:sz w:val="22"/>
                <w:szCs w:val="22"/>
              </w:rPr>
              <w:t xml:space="preserve"> </w:t>
            </w:r>
            <w:r w:rsidR="00D65E59">
              <w:rPr>
                <w:rFonts w:ascii="Calibri" w:eastAsia="MS Gothic" w:hAnsi="Calibri" w:cs="Calibri"/>
                <w:sz w:val="22"/>
                <w:szCs w:val="22"/>
              </w:rPr>
              <w:t xml:space="preserve"> </w:t>
            </w:r>
            <w:r w:rsidR="00D65E59" w:rsidRPr="009F13DB">
              <w:rPr>
                <w:rFonts w:ascii="Calibri" w:eastAsia="MS Gothic" w:hAnsi="Calibri" w:cs="Calibri"/>
                <w:sz w:val="22"/>
                <w:szCs w:val="22"/>
              </w:rPr>
              <w:t>Yes</w:t>
            </w:r>
            <w:r w:rsidR="00D65E59" w:rsidRPr="009F13DB">
              <w:rPr>
                <w:rFonts w:ascii="Calibri" w:eastAsia="MS Gothic" w:hAnsi="Calibri" w:cs="Calibri"/>
                <w:sz w:val="22"/>
                <w:szCs w:val="22"/>
              </w:rPr>
              <w:tab/>
            </w:r>
            <w:r w:rsidR="00D65E59">
              <w:rPr>
                <w:rFonts w:ascii="Calibri" w:eastAsia="MS Gothic" w:hAnsi="Calibri" w:cs="Calibri"/>
                <w:sz w:val="22"/>
                <w:szCs w:val="22"/>
              </w:rPr>
              <w:t xml:space="preserve">     </w:t>
            </w:r>
            <w:sdt>
              <w:sdtPr>
                <w:rPr>
                  <w:rFonts w:ascii="Calibri" w:eastAsia="MS Gothic" w:hAnsi="Calibri" w:cs="Calibri"/>
                </w:rPr>
                <w:id w:val="-1352343476"/>
                <w14:checkbox>
                  <w14:checked w14:val="0"/>
                  <w14:checkedState w14:val="2612" w14:font="MS Gothic"/>
                  <w14:uncheckedState w14:val="2610" w14:font="MS Gothic"/>
                </w14:checkbox>
              </w:sdtPr>
              <w:sdtEndPr/>
              <w:sdtContent>
                <w:r w:rsidR="00D65E59">
                  <w:rPr>
                    <w:rFonts w:ascii="MS Gothic" w:eastAsia="MS Gothic" w:hAnsi="MS Gothic" w:cs="Calibri" w:hint="eastAsia"/>
                    <w:sz w:val="22"/>
                    <w:szCs w:val="22"/>
                  </w:rPr>
                  <w:t>☐</w:t>
                </w:r>
              </w:sdtContent>
            </w:sdt>
            <w:r w:rsidR="00D65E59">
              <w:rPr>
                <w:rFonts w:ascii="Calibri" w:eastAsia="MS Gothic" w:hAnsi="Calibri" w:cs="Calibri"/>
                <w:sz w:val="22"/>
                <w:szCs w:val="22"/>
              </w:rPr>
              <w:t xml:space="preserve">  </w:t>
            </w:r>
            <w:r w:rsidR="00D65E59" w:rsidRPr="009F13DB">
              <w:rPr>
                <w:rFonts w:ascii="Calibri" w:eastAsia="MS Gothic" w:hAnsi="Calibri" w:cs="Calibri"/>
                <w:sz w:val="22"/>
                <w:szCs w:val="22"/>
              </w:rPr>
              <w:t xml:space="preserve"> </w:t>
            </w:r>
            <w:r w:rsidR="00D65E59" w:rsidRPr="009F13DB">
              <w:rPr>
                <w:rFonts w:ascii="Calibri" w:eastAsia="MS Gothic" w:hAnsi="Calibri" w:cs="Calibri"/>
                <w:w w:val="105"/>
                <w:sz w:val="22"/>
                <w:szCs w:val="22"/>
              </w:rPr>
              <w:t>No</w:t>
            </w:r>
            <w:permEnd w:id="1758879248"/>
          </w:p>
        </w:tc>
      </w:tr>
      <w:tr w:rsidR="00D65E59" w:rsidRPr="00D65E59" w14:paraId="4DCDC883" w14:textId="77777777" w:rsidTr="0059272F">
        <w:trPr>
          <w:trHeight w:val="337"/>
        </w:trPr>
        <w:tc>
          <w:tcPr>
            <w:tcW w:w="9485" w:type="dxa"/>
            <w:gridSpan w:val="4"/>
            <w:shd w:val="clear" w:color="auto" w:fill="E3E3DF" w:themeFill="background1" w:themeFillTint="66"/>
            <w:vAlign w:val="center"/>
          </w:tcPr>
          <w:p w14:paraId="308A899B" w14:textId="52CA309E" w:rsidR="00D65E59" w:rsidRPr="004532F3" w:rsidRDefault="00737907" w:rsidP="00AC427D">
            <w:pPr>
              <w:suppressAutoHyphens/>
              <w:rPr>
                <w:rFonts w:ascii="Calibri" w:hAnsi="Calibri" w:cs="Calibri"/>
                <w:i/>
                <w:iCs/>
                <w:w w:val="105"/>
                <w:sz w:val="22"/>
                <w:szCs w:val="22"/>
                <w:lang w:val="en-GB" w:eastAsia="en-GB"/>
              </w:rPr>
            </w:pPr>
            <w:r>
              <w:rPr>
                <w:rFonts w:ascii="Calibri" w:hAnsi="Calibri" w:cs="Calibri"/>
                <w:i/>
                <w:iCs/>
                <w:w w:val="105"/>
                <w:sz w:val="22"/>
                <w:szCs w:val="22"/>
                <w:lang w:eastAsia="en-GB"/>
              </w:rPr>
              <w:t xml:space="preserve">If yes, </w:t>
            </w:r>
            <w:r w:rsidR="00D65E59" w:rsidRPr="004532F3">
              <w:rPr>
                <w:rFonts w:ascii="Calibri" w:hAnsi="Calibri" w:cs="Calibri"/>
                <w:i/>
                <w:iCs/>
                <w:w w:val="105"/>
                <w:sz w:val="22"/>
                <w:szCs w:val="22"/>
                <w:lang w:eastAsia="en-GB"/>
              </w:rPr>
              <w:t>Name and contact details of professional service provider firm:</w:t>
            </w:r>
          </w:p>
        </w:tc>
      </w:tr>
      <w:tr w:rsidR="00D65E59" w:rsidRPr="00A06087" w14:paraId="3D7CDB5A" w14:textId="77777777" w:rsidTr="008C06FA">
        <w:trPr>
          <w:trHeight w:val="337"/>
        </w:trPr>
        <w:tc>
          <w:tcPr>
            <w:tcW w:w="9485" w:type="dxa"/>
            <w:gridSpan w:val="4"/>
            <w:shd w:val="clear" w:color="auto" w:fill="auto"/>
            <w:vAlign w:val="center"/>
          </w:tcPr>
          <w:p w14:paraId="74DBE251" w14:textId="77777777" w:rsidR="00D65E59" w:rsidRDefault="00D65E59" w:rsidP="00AC427D">
            <w:pPr>
              <w:suppressAutoHyphens/>
              <w:rPr>
                <w:rFonts w:ascii="Calibri" w:eastAsia="Calibri" w:hAnsi="Calibri" w:cs="Calibri"/>
                <w:b/>
                <w:bCs/>
                <w:i/>
                <w:iCs/>
              </w:rPr>
            </w:pPr>
            <w:permStart w:id="232422932" w:edGrp="everyone"/>
            <w:permEnd w:id="232422932"/>
          </w:p>
          <w:p w14:paraId="611880CE" w14:textId="77777777" w:rsidR="00CE44CC" w:rsidRDefault="00CE44CC" w:rsidP="00AC427D">
            <w:pPr>
              <w:suppressAutoHyphens/>
              <w:rPr>
                <w:rFonts w:ascii="Calibri" w:eastAsia="Calibri" w:hAnsi="Calibri" w:cs="Calibri"/>
                <w:b/>
                <w:bCs/>
                <w:i/>
                <w:iCs/>
              </w:rPr>
            </w:pPr>
          </w:p>
          <w:p w14:paraId="55CD3BD2" w14:textId="32863127" w:rsidR="00CE44CC" w:rsidRPr="00A06087" w:rsidRDefault="00CE44CC" w:rsidP="00AC427D">
            <w:pPr>
              <w:suppressAutoHyphens/>
              <w:rPr>
                <w:rFonts w:ascii="Calibri" w:eastAsia="Calibri" w:hAnsi="Calibri" w:cs="Calibri"/>
                <w:b/>
                <w:bCs/>
                <w:i/>
                <w:iCs/>
              </w:rPr>
            </w:pPr>
          </w:p>
        </w:tc>
      </w:tr>
      <w:tr w:rsidR="002F6CCE" w:rsidRPr="00A06087" w14:paraId="495A016C" w14:textId="77777777" w:rsidTr="008C06FA">
        <w:trPr>
          <w:trHeight w:val="337"/>
        </w:trPr>
        <w:tc>
          <w:tcPr>
            <w:tcW w:w="7503" w:type="dxa"/>
            <w:gridSpan w:val="3"/>
            <w:shd w:val="clear" w:color="auto" w:fill="F1F1EF" w:themeFill="background1" w:themeFillTint="33"/>
            <w:vAlign w:val="center"/>
          </w:tcPr>
          <w:p w14:paraId="799F7FAF" w14:textId="58E0BB04" w:rsidR="008366BE" w:rsidRPr="00164E0F" w:rsidRDefault="002F6CCE" w:rsidP="00AC427D">
            <w:pPr>
              <w:suppressAutoHyphens/>
              <w:jc w:val="right"/>
              <w:rPr>
                <w:rFonts w:ascii="Calibri" w:hAnsi="Calibri" w:cs="Calibri"/>
                <w:i/>
                <w:iCs/>
                <w:w w:val="105"/>
                <w:sz w:val="22"/>
                <w:szCs w:val="22"/>
                <w:lang w:val="en-GB" w:eastAsia="en-GB"/>
              </w:rPr>
            </w:pPr>
            <w:permStart w:id="1011817071" w:edGrp="everyone" w:colFirst="1" w:colLast="1"/>
            <w:r>
              <w:rPr>
                <w:rFonts w:ascii="Calibri" w:hAnsi="Calibri" w:cs="Calibri"/>
                <w:i/>
                <w:iCs/>
                <w:w w:val="105"/>
                <w:sz w:val="22"/>
                <w:szCs w:val="22"/>
                <w:lang w:val="en-GB" w:eastAsia="en-GB"/>
              </w:rPr>
              <w:t>Does</w:t>
            </w:r>
            <w:r w:rsidRPr="00094D2D">
              <w:rPr>
                <w:rFonts w:ascii="Calibri" w:hAnsi="Calibri" w:cs="Calibri"/>
                <w:i/>
                <w:iCs/>
                <w:w w:val="105"/>
                <w:sz w:val="22"/>
                <w:szCs w:val="22"/>
                <w:lang w:val="en-GB" w:eastAsia="en-GB"/>
              </w:rPr>
              <w:t xml:space="preserve"> Approved Person provide services to</w:t>
            </w:r>
            <w:r w:rsidR="008366BE">
              <w:rPr>
                <w:rFonts w:ascii="Calibri" w:hAnsi="Calibri" w:cs="Calibri"/>
                <w:i/>
                <w:iCs/>
                <w:w w:val="105"/>
                <w:sz w:val="22"/>
                <w:szCs w:val="22"/>
                <w:lang w:val="en-GB" w:eastAsia="en-GB"/>
              </w:rPr>
              <w:t xml:space="preserve"> other firms?</w:t>
            </w:r>
          </w:p>
        </w:tc>
        <w:tc>
          <w:tcPr>
            <w:tcW w:w="1982" w:type="dxa"/>
            <w:shd w:val="clear" w:color="auto" w:fill="auto"/>
            <w:vAlign w:val="center"/>
          </w:tcPr>
          <w:p w14:paraId="76F252A8" w14:textId="68CBF1BA" w:rsidR="002F6CCE" w:rsidRPr="00524850" w:rsidRDefault="00264F4D" w:rsidP="00AC427D">
            <w:pPr>
              <w:suppressAutoHyphens/>
              <w:jc w:val="center"/>
              <w:rPr>
                <w:rFonts w:ascii="Calibri" w:eastAsia="Calibri" w:hAnsi="Calibri" w:cs="Calibri"/>
                <w:i/>
                <w:iCs/>
              </w:rPr>
            </w:pPr>
            <w:sdt>
              <w:sdtPr>
                <w:rPr>
                  <w:rFonts w:ascii="Calibri" w:eastAsia="MS Gothic" w:hAnsi="Calibri" w:cs="Calibri"/>
                </w:rPr>
                <w:id w:val="-1245559872"/>
                <w14:checkbox>
                  <w14:checked w14:val="0"/>
                  <w14:checkedState w14:val="2612" w14:font="MS Gothic"/>
                  <w14:uncheckedState w14:val="2610" w14:font="MS Gothic"/>
                </w14:checkbox>
              </w:sdtPr>
              <w:sdtEndPr/>
              <w:sdtContent>
                <w:r w:rsidR="0025206D">
                  <w:rPr>
                    <w:rFonts w:ascii="MS Gothic" w:eastAsia="MS Gothic" w:hAnsi="MS Gothic" w:cs="Calibri" w:hint="eastAsia"/>
                  </w:rPr>
                  <w:t>☐</w:t>
                </w:r>
              </w:sdtContent>
            </w:sdt>
            <w:r w:rsidR="002F6CCE" w:rsidRPr="009F13DB">
              <w:rPr>
                <w:rFonts w:ascii="Calibri" w:eastAsia="MS Gothic" w:hAnsi="Calibri" w:cs="Calibri"/>
                <w:sz w:val="22"/>
                <w:szCs w:val="22"/>
              </w:rPr>
              <w:t xml:space="preserve"> </w:t>
            </w:r>
            <w:r w:rsidR="002F6CCE">
              <w:rPr>
                <w:rFonts w:ascii="Calibri" w:eastAsia="MS Gothic" w:hAnsi="Calibri" w:cs="Calibri"/>
                <w:sz w:val="22"/>
                <w:szCs w:val="22"/>
              </w:rPr>
              <w:t xml:space="preserve"> </w:t>
            </w:r>
            <w:r w:rsidR="002F6CCE" w:rsidRPr="009F13DB">
              <w:rPr>
                <w:rFonts w:ascii="Calibri" w:eastAsia="MS Gothic" w:hAnsi="Calibri" w:cs="Calibri"/>
                <w:sz w:val="22"/>
                <w:szCs w:val="22"/>
              </w:rPr>
              <w:t>Yes</w:t>
            </w:r>
            <w:r w:rsidR="002F6CCE" w:rsidRPr="009F13DB">
              <w:rPr>
                <w:rFonts w:ascii="Calibri" w:eastAsia="MS Gothic" w:hAnsi="Calibri" w:cs="Calibri"/>
                <w:sz w:val="22"/>
                <w:szCs w:val="22"/>
              </w:rPr>
              <w:tab/>
            </w:r>
            <w:r w:rsidR="002F6CCE">
              <w:rPr>
                <w:rFonts w:ascii="Calibri" w:eastAsia="MS Gothic" w:hAnsi="Calibri" w:cs="Calibri"/>
                <w:sz w:val="22"/>
                <w:szCs w:val="22"/>
              </w:rPr>
              <w:t xml:space="preserve">     </w:t>
            </w:r>
            <w:sdt>
              <w:sdtPr>
                <w:rPr>
                  <w:rFonts w:ascii="Calibri" w:eastAsia="MS Gothic" w:hAnsi="Calibri" w:cs="Calibri"/>
                </w:rPr>
                <w:id w:val="1657717137"/>
                <w14:checkbox>
                  <w14:checked w14:val="0"/>
                  <w14:checkedState w14:val="2612" w14:font="MS Gothic"/>
                  <w14:uncheckedState w14:val="2610" w14:font="MS Gothic"/>
                </w14:checkbox>
              </w:sdtPr>
              <w:sdtEndPr/>
              <w:sdtContent>
                <w:r w:rsidR="002F6CCE">
                  <w:rPr>
                    <w:rFonts w:ascii="MS Gothic" w:eastAsia="MS Gothic" w:hAnsi="MS Gothic" w:cs="Calibri" w:hint="eastAsia"/>
                    <w:sz w:val="22"/>
                    <w:szCs w:val="22"/>
                  </w:rPr>
                  <w:t>☐</w:t>
                </w:r>
              </w:sdtContent>
            </w:sdt>
            <w:r w:rsidR="002F6CCE">
              <w:rPr>
                <w:rFonts w:ascii="Calibri" w:eastAsia="MS Gothic" w:hAnsi="Calibri" w:cs="Calibri"/>
                <w:sz w:val="22"/>
                <w:szCs w:val="22"/>
              </w:rPr>
              <w:t xml:space="preserve">  </w:t>
            </w:r>
            <w:r w:rsidR="002F6CCE" w:rsidRPr="009F13DB">
              <w:rPr>
                <w:rFonts w:ascii="Calibri" w:eastAsia="MS Gothic" w:hAnsi="Calibri" w:cs="Calibri"/>
                <w:sz w:val="22"/>
                <w:szCs w:val="22"/>
              </w:rPr>
              <w:t xml:space="preserve"> </w:t>
            </w:r>
            <w:r w:rsidR="002F6CCE" w:rsidRPr="009F13DB">
              <w:rPr>
                <w:rFonts w:ascii="Calibri" w:eastAsia="MS Gothic" w:hAnsi="Calibri" w:cs="Calibri"/>
                <w:w w:val="105"/>
                <w:sz w:val="22"/>
                <w:szCs w:val="22"/>
              </w:rPr>
              <w:t>No</w:t>
            </w:r>
          </w:p>
        </w:tc>
      </w:tr>
      <w:permEnd w:id="1011817071"/>
      <w:tr w:rsidR="00950B8D" w:rsidRPr="00A06087" w14:paraId="5012B6BF" w14:textId="77777777" w:rsidTr="008C06FA">
        <w:tblPrEx>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PrEx>
        <w:trPr>
          <w:trHeight w:val="337"/>
        </w:trPr>
        <w:tc>
          <w:tcPr>
            <w:tcW w:w="9485" w:type="dxa"/>
            <w:gridSpan w:val="4"/>
            <w:shd w:val="clear" w:color="auto" w:fill="E3E3DF" w:themeFill="background1" w:themeFillTint="66"/>
            <w:vAlign w:val="center"/>
          </w:tcPr>
          <w:p w14:paraId="0105A189" w14:textId="4073771F" w:rsidR="00950B8D" w:rsidRPr="004532F3" w:rsidRDefault="008C06FA" w:rsidP="00AC427D">
            <w:pPr>
              <w:suppressAutoHyphens/>
              <w:rPr>
                <w:rFonts w:ascii="Calibri" w:hAnsi="Calibri" w:cs="Calibri"/>
                <w:i/>
                <w:iCs/>
                <w:w w:val="105"/>
                <w:sz w:val="22"/>
                <w:szCs w:val="22"/>
                <w:lang w:val="en-GB" w:eastAsia="en-GB"/>
              </w:rPr>
            </w:pPr>
            <w:r>
              <w:rPr>
                <w:rFonts w:ascii="Calibri" w:hAnsi="Calibri" w:cs="Calibri"/>
                <w:i/>
                <w:iCs/>
                <w:w w:val="105"/>
                <w:sz w:val="22"/>
                <w:szCs w:val="22"/>
                <w:lang w:eastAsia="en-GB"/>
              </w:rPr>
              <w:t xml:space="preserve">If yes, </w:t>
            </w:r>
            <w:r w:rsidRPr="004532F3">
              <w:rPr>
                <w:rFonts w:ascii="Calibri" w:hAnsi="Calibri" w:cs="Calibri"/>
                <w:i/>
                <w:iCs/>
                <w:w w:val="105"/>
                <w:sz w:val="22"/>
                <w:szCs w:val="22"/>
                <w:lang w:eastAsia="en-GB"/>
              </w:rPr>
              <w:t>provide</w:t>
            </w:r>
            <w:r w:rsidR="00950B8D" w:rsidRPr="004532F3">
              <w:rPr>
                <w:rFonts w:ascii="Calibri" w:hAnsi="Calibri" w:cs="Calibri"/>
                <w:i/>
                <w:iCs/>
                <w:w w:val="105"/>
                <w:sz w:val="22"/>
                <w:szCs w:val="22"/>
                <w:lang w:eastAsia="en-GB"/>
              </w:rPr>
              <w:t xml:space="preserve"> details of all the other firms that the Approved Person provides services to:</w:t>
            </w:r>
          </w:p>
        </w:tc>
      </w:tr>
      <w:tr w:rsidR="00E34FE7" w:rsidRPr="00E34FE7" w14:paraId="07234BED" w14:textId="77777777" w:rsidTr="008C06FA">
        <w:tblPrEx>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PrEx>
        <w:trPr>
          <w:trHeight w:val="112"/>
        </w:trPr>
        <w:tc>
          <w:tcPr>
            <w:tcW w:w="2684" w:type="dxa"/>
            <w:shd w:val="clear" w:color="auto" w:fill="F1F1EF"/>
            <w:vAlign w:val="center"/>
          </w:tcPr>
          <w:p w14:paraId="7C956774" w14:textId="1D675494" w:rsidR="00E34FE7" w:rsidRPr="004532F3" w:rsidRDefault="00950B8D" w:rsidP="00AC427D">
            <w:pPr>
              <w:suppressAutoHyphens/>
              <w:jc w:val="right"/>
              <w:rPr>
                <w:rFonts w:ascii="Calibri" w:hAnsi="Calibri" w:cs="Calibri"/>
                <w:i/>
                <w:iCs/>
                <w:w w:val="105"/>
                <w:sz w:val="22"/>
                <w:szCs w:val="22"/>
                <w:lang w:val="en-GB" w:eastAsia="en-GB"/>
              </w:rPr>
            </w:pPr>
            <w:permStart w:id="2011719699" w:edGrp="everyone" w:colFirst="1" w:colLast="1"/>
            <w:r w:rsidRPr="004532F3">
              <w:rPr>
                <w:rFonts w:ascii="Calibri" w:hAnsi="Calibri" w:cs="Calibri"/>
                <w:i/>
                <w:iCs/>
                <w:w w:val="105"/>
                <w:sz w:val="22"/>
                <w:szCs w:val="22"/>
                <w:lang w:val="en-GB" w:eastAsia="en-GB"/>
              </w:rPr>
              <w:t>Name of firm</w:t>
            </w:r>
            <w:r w:rsidR="00245923" w:rsidRPr="004532F3">
              <w:rPr>
                <w:rFonts w:ascii="Calibri" w:hAnsi="Calibri" w:cs="Calibri"/>
                <w:i/>
                <w:iCs/>
                <w:w w:val="105"/>
                <w:sz w:val="22"/>
                <w:szCs w:val="22"/>
                <w:lang w:eastAsia="en-GB"/>
              </w:rPr>
              <w:t>:</w:t>
            </w:r>
          </w:p>
        </w:tc>
        <w:tc>
          <w:tcPr>
            <w:tcW w:w="6801" w:type="dxa"/>
            <w:gridSpan w:val="3"/>
            <w:shd w:val="clear" w:color="auto" w:fill="auto"/>
            <w:vAlign w:val="center"/>
          </w:tcPr>
          <w:p w14:paraId="4AAA6CF8" w14:textId="17D93295" w:rsidR="00E34FE7" w:rsidRPr="004532F3" w:rsidRDefault="00E34FE7" w:rsidP="00AC427D">
            <w:pPr>
              <w:suppressAutoHyphens/>
              <w:rPr>
                <w:rFonts w:ascii="Calibri" w:hAnsi="Calibri" w:cs="Calibri"/>
                <w:i/>
                <w:iCs/>
                <w:w w:val="105"/>
                <w:sz w:val="22"/>
                <w:szCs w:val="22"/>
                <w:lang w:eastAsia="en-GB"/>
              </w:rPr>
            </w:pPr>
          </w:p>
        </w:tc>
      </w:tr>
      <w:tr w:rsidR="008A032A" w:rsidRPr="00E34FE7" w14:paraId="5ACCF6CD" w14:textId="77777777" w:rsidTr="008C06FA">
        <w:tblPrEx>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PrEx>
        <w:trPr>
          <w:trHeight w:val="112"/>
        </w:trPr>
        <w:tc>
          <w:tcPr>
            <w:tcW w:w="2684" w:type="dxa"/>
            <w:shd w:val="clear" w:color="auto" w:fill="F1F1EF"/>
            <w:vAlign w:val="center"/>
          </w:tcPr>
          <w:p w14:paraId="0D12C36C" w14:textId="3D84741A" w:rsidR="008A032A" w:rsidRPr="004532F3" w:rsidRDefault="008A032A" w:rsidP="00AC427D">
            <w:pPr>
              <w:suppressAutoHyphens/>
              <w:jc w:val="right"/>
              <w:rPr>
                <w:rFonts w:ascii="Calibri" w:hAnsi="Calibri" w:cs="Calibri"/>
                <w:i/>
                <w:iCs/>
                <w:w w:val="105"/>
                <w:sz w:val="22"/>
                <w:szCs w:val="22"/>
                <w:lang w:eastAsia="en-GB"/>
              </w:rPr>
            </w:pPr>
            <w:permStart w:id="1241863195" w:edGrp="everyone" w:colFirst="1" w:colLast="1"/>
            <w:permEnd w:id="2011719699"/>
            <w:r w:rsidRPr="004532F3">
              <w:rPr>
                <w:rFonts w:ascii="Calibri" w:hAnsi="Calibri" w:cs="Calibri"/>
                <w:i/>
                <w:iCs/>
                <w:w w:val="105"/>
                <w:sz w:val="22"/>
                <w:szCs w:val="22"/>
                <w:lang w:eastAsia="en-GB"/>
              </w:rPr>
              <w:t>Domicile:</w:t>
            </w:r>
          </w:p>
        </w:tc>
        <w:tc>
          <w:tcPr>
            <w:tcW w:w="6801" w:type="dxa"/>
            <w:gridSpan w:val="3"/>
            <w:shd w:val="clear" w:color="auto" w:fill="auto"/>
            <w:vAlign w:val="center"/>
          </w:tcPr>
          <w:p w14:paraId="23DFC673" w14:textId="68780E7D" w:rsidR="008A032A" w:rsidRPr="008A032A" w:rsidRDefault="008A032A" w:rsidP="00AC427D">
            <w:pPr>
              <w:suppressAutoHyphens/>
              <w:rPr>
                <w:rFonts w:ascii="Calibri" w:hAnsi="Calibri" w:cs="Calibri"/>
                <w:i/>
                <w:iCs/>
                <w:w w:val="105"/>
                <w:lang w:eastAsia="en-GB"/>
              </w:rPr>
            </w:pPr>
          </w:p>
        </w:tc>
      </w:tr>
      <w:tr w:rsidR="008A032A" w:rsidRPr="00E34FE7" w14:paraId="7CE05508" w14:textId="77777777" w:rsidTr="008C06FA">
        <w:tblPrEx>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PrEx>
        <w:trPr>
          <w:trHeight w:val="112"/>
        </w:trPr>
        <w:tc>
          <w:tcPr>
            <w:tcW w:w="2684" w:type="dxa"/>
            <w:shd w:val="clear" w:color="auto" w:fill="F1F1EF"/>
            <w:vAlign w:val="center"/>
          </w:tcPr>
          <w:p w14:paraId="554EF225" w14:textId="160CAF56" w:rsidR="008A032A" w:rsidRPr="004532F3" w:rsidRDefault="008A032A" w:rsidP="00AC427D">
            <w:pPr>
              <w:suppressAutoHyphens/>
              <w:jc w:val="right"/>
              <w:rPr>
                <w:rFonts w:ascii="Calibri" w:hAnsi="Calibri" w:cs="Calibri"/>
                <w:i/>
                <w:iCs/>
                <w:w w:val="105"/>
                <w:sz w:val="22"/>
                <w:szCs w:val="22"/>
                <w:lang w:eastAsia="en-GB"/>
              </w:rPr>
            </w:pPr>
            <w:permStart w:id="449408114" w:edGrp="everyone" w:colFirst="1" w:colLast="1"/>
            <w:permEnd w:id="1241863195"/>
            <w:r w:rsidRPr="004532F3">
              <w:rPr>
                <w:rFonts w:ascii="Calibri" w:hAnsi="Calibri" w:cs="Calibri"/>
                <w:i/>
                <w:iCs/>
                <w:w w:val="105"/>
                <w:sz w:val="22"/>
                <w:szCs w:val="22"/>
                <w:lang w:eastAsia="en-GB"/>
              </w:rPr>
              <w:t>Jurisdiction:</w:t>
            </w:r>
          </w:p>
        </w:tc>
        <w:tc>
          <w:tcPr>
            <w:tcW w:w="6801" w:type="dxa"/>
            <w:gridSpan w:val="3"/>
            <w:shd w:val="clear" w:color="auto" w:fill="auto"/>
            <w:vAlign w:val="center"/>
          </w:tcPr>
          <w:p w14:paraId="50AC4BAF" w14:textId="60D0D2CF" w:rsidR="008A032A" w:rsidRPr="008A032A" w:rsidRDefault="008A032A" w:rsidP="00AC427D">
            <w:pPr>
              <w:suppressAutoHyphens/>
              <w:rPr>
                <w:rFonts w:ascii="Calibri" w:hAnsi="Calibri" w:cs="Calibri"/>
                <w:i/>
                <w:iCs/>
                <w:w w:val="105"/>
                <w:lang w:eastAsia="en-GB"/>
              </w:rPr>
            </w:pPr>
          </w:p>
        </w:tc>
      </w:tr>
      <w:tr w:rsidR="008A032A" w:rsidRPr="00E34FE7" w14:paraId="56AFFD81" w14:textId="77777777" w:rsidTr="008C06FA">
        <w:tblPrEx>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PrEx>
        <w:trPr>
          <w:trHeight w:val="112"/>
        </w:trPr>
        <w:tc>
          <w:tcPr>
            <w:tcW w:w="2684" w:type="dxa"/>
            <w:shd w:val="clear" w:color="auto" w:fill="F1F1EF"/>
            <w:vAlign w:val="center"/>
          </w:tcPr>
          <w:p w14:paraId="539E8FF9" w14:textId="3FCCC92B" w:rsidR="008A032A" w:rsidRPr="004532F3" w:rsidRDefault="008A032A" w:rsidP="00AC427D">
            <w:pPr>
              <w:suppressAutoHyphens/>
              <w:jc w:val="right"/>
              <w:rPr>
                <w:rFonts w:ascii="Calibri" w:hAnsi="Calibri" w:cs="Calibri"/>
                <w:i/>
                <w:iCs/>
                <w:w w:val="105"/>
                <w:sz w:val="22"/>
                <w:szCs w:val="22"/>
                <w:lang w:eastAsia="en-GB"/>
              </w:rPr>
            </w:pPr>
            <w:permStart w:id="338575471" w:edGrp="everyone" w:colFirst="1" w:colLast="1"/>
            <w:permEnd w:id="449408114"/>
            <w:r w:rsidRPr="004532F3">
              <w:rPr>
                <w:rFonts w:ascii="Calibri" w:hAnsi="Calibri" w:cs="Calibri"/>
                <w:i/>
                <w:iCs/>
                <w:w w:val="105"/>
                <w:sz w:val="22"/>
                <w:szCs w:val="22"/>
                <w:lang w:eastAsia="en-GB"/>
              </w:rPr>
              <w:t>Prudential category:</w:t>
            </w:r>
          </w:p>
        </w:tc>
        <w:tc>
          <w:tcPr>
            <w:tcW w:w="6801" w:type="dxa"/>
            <w:gridSpan w:val="3"/>
            <w:shd w:val="clear" w:color="auto" w:fill="auto"/>
            <w:vAlign w:val="center"/>
          </w:tcPr>
          <w:p w14:paraId="05061DC0" w14:textId="463443A3" w:rsidR="008A032A" w:rsidRPr="008A032A" w:rsidRDefault="008A032A" w:rsidP="00AC427D">
            <w:pPr>
              <w:suppressAutoHyphens/>
              <w:rPr>
                <w:rFonts w:ascii="Calibri" w:hAnsi="Calibri" w:cs="Calibri"/>
                <w:i/>
                <w:iCs/>
                <w:w w:val="105"/>
                <w:lang w:eastAsia="en-GB"/>
              </w:rPr>
            </w:pPr>
          </w:p>
        </w:tc>
      </w:tr>
      <w:tr w:rsidR="00950B8D" w:rsidRPr="00E34FE7" w14:paraId="41F512A4" w14:textId="77777777" w:rsidTr="008C06FA">
        <w:tblPrEx>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PrEx>
        <w:trPr>
          <w:trHeight w:val="112"/>
        </w:trPr>
        <w:tc>
          <w:tcPr>
            <w:tcW w:w="2684" w:type="dxa"/>
            <w:shd w:val="clear" w:color="auto" w:fill="F1F1EF"/>
            <w:vAlign w:val="center"/>
          </w:tcPr>
          <w:p w14:paraId="0E50F0F0" w14:textId="2344D789" w:rsidR="00950B8D" w:rsidRPr="004532F3" w:rsidRDefault="00950B8D" w:rsidP="00AC427D">
            <w:pPr>
              <w:suppressAutoHyphens/>
              <w:jc w:val="right"/>
              <w:rPr>
                <w:rFonts w:ascii="Calibri" w:hAnsi="Calibri" w:cs="Calibri"/>
                <w:i/>
                <w:iCs/>
                <w:w w:val="105"/>
                <w:sz w:val="22"/>
                <w:szCs w:val="22"/>
                <w:lang w:eastAsia="en-GB"/>
              </w:rPr>
            </w:pPr>
            <w:permStart w:id="1135168595" w:edGrp="everyone" w:colFirst="1" w:colLast="1"/>
            <w:permEnd w:id="338575471"/>
            <w:r w:rsidRPr="004532F3">
              <w:rPr>
                <w:rFonts w:ascii="Calibri" w:hAnsi="Calibri" w:cs="Calibri"/>
                <w:i/>
                <w:iCs/>
                <w:w w:val="105"/>
                <w:sz w:val="22"/>
                <w:szCs w:val="22"/>
                <w:lang w:val="en-GB" w:eastAsia="en-GB"/>
              </w:rPr>
              <w:t>Services Provided:</w:t>
            </w:r>
          </w:p>
        </w:tc>
        <w:tc>
          <w:tcPr>
            <w:tcW w:w="6801" w:type="dxa"/>
            <w:gridSpan w:val="3"/>
            <w:shd w:val="clear" w:color="auto" w:fill="auto"/>
            <w:vAlign w:val="center"/>
          </w:tcPr>
          <w:p w14:paraId="5237CE60" w14:textId="77777777" w:rsidR="00950B8D" w:rsidRPr="00950B8D" w:rsidRDefault="00950B8D" w:rsidP="00AC427D">
            <w:pPr>
              <w:suppressAutoHyphens/>
              <w:rPr>
                <w:rFonts w:ascii="Calibri" w:hAnsi="Calibri" w:cs="Calibri"/>
                <w:i/>
                <w:iCs/>
                <w:w w:val="105"/>
                <w:lang w:eastAsia="en-GB"/>
              </w:rPr>
            </w:pPr>
          </w:p>
        </w:tc>
      </w:tr>
      <w:tr w:rsidR="00950B8D" w:rsidRPr="00E34FE7" w14:paraId="7F984BCA" w14:textId="77777777" w:rsidTr="008C06FA">
        <w:tblPrEx>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PrEx>
        <w:trPr>
          <w:trHeight w:val="112"/>
        </w:trPr>
        <w:tc>
          <w:tcPr>
            <w:tcW w:w="2684" w:type="dxa"/>
            <w:shd w:val="clear" w:color="auto" w:fill="F1F1EF"/>
            <w:vAlign w:val="center"/>
          </w:tcPr>
          <w:p w14:paraId="23F216EC" w14:textId="69C35E34" w:rsidR="00950B8D" w:rsidRPr="004532F3" w:rsidRDefault="00950B8D" w:rsidP="00AC427D">
            <w:pPr>
              <w:suppressAutoHyphens/>
              <w:jc w:val="right"/>
              <w:rPr>
                <w:rFonts w:ascii="Calibri" w:hAnsi="Calibri" w:cs="Calibri"/>
                <w:i/>
                <w:iCs/>
                <w:w w:val="105"/>
                <w:sz w:val="22"/>
                <w:szCs w:val="22"/>
                <w:lang w:eastAsia="en-GB"/>
              </w:rPr>
            </w:pPr>
            <w:permStart w:id="1824025065" w:edGrp="everyone" w:colFirst="1" w:colLast="1"/>
            <w:permEnd w:id="1135168595"/>
            <w:r w:rsidRPr="004532F3">
              <w:rPr>
                <w:rFonts w:ascii="Calibri" w:hAnsi="Calibri" w:cs="Calibri"/>
                <w:i/>
                <w:iCs/>
                <w:w w:val="105"/>
                <w:sz w:val="22"/>
                <w:szCs w:val="22"/>
                <w:lang w:eastAsia="en-GB"/>
              </w:rPr>
              <w:t>Total monthly hours:</w:t>
            </w:r>
          </w:p>
        </w:tc>
        <w:tc>
          <w:tcPr>
            <w:tcW w:w="6801" w:type="dxa"/>
            <w:gridSpan w:val="3"/>
            <w:shd w:val="clear" w:color="auto" w:fill="auto"/>
            <w:vAlign w:val="center"/>
          </w:tcPr>
          <w:p w14:paraId="19662B50" w14:textId="77777777" w:rsidR="00950B8D" w:rsidRPr="00950B8D" w:rsidRDefault="00950B8D" w:rsidP="00AC427D">
            <w:pPr>
              <w:suppressAutoHyphens/>
              <w:rPr>
                <w:rFonts w:ascii="Calibri" w:hAnsi="Calibri" w:cs="Calibri"/>
                <w:i/>
                <w:iCs/>
                <w:w w:val="105"/>
                <w:lang w:eastAsia="en-GB"/>
              </w:rPr>
            </w:pPr>
          </w:p>
        </w:tc>
      </w:tr>
      <w:permEnd w:id="1824025065"/>
      <w:tr w:rsidR="00245923" w:rsidRPr="00E34FE7" w14:paraId="1EDE0199" w14:textId="77777777" w:rsidTr="005D03AC">
        <w:tblPrEx>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PrEx>
        <w:trPr>
          <w:trHeight w:val="112"/>
        </w:trPr>
        <w:tc>
          <w:tcPr>
            <w:tcW w:w="9485" w:type="dxa"/>
            <w:gridSpan w:val="4"/>
            <w:shd w:val="clear" w:color="auto" w:fill="E3E3DF" w:themeFill="background1" w:themeFillTint="66"/>
            <w:vAlign w:val="center"/>
          </w:tcPr>
          <w:p w14:paraId="3CD3A7ED" w14:textId="2D6A165E" w:rsidR="00245923" w:rsidRPr="00245923" w:rsidRDefault="00245923" w:rsidP="00AC427D">
            <w:pPr>
              <w:suppressAutoHyphens/>
              <w:rPr>
                <w:rFonts w:ascii="Calibri" w:hAnsi="Calibri" w:cs="Calibri"/>
                <w:i/>
                <w:iCs/>
                <w:w w:val="105"/>
                <w:lang w:eastAsia="en-GB"/>
              </w:rPr>
            </w:pPr>
            <w:r w:rsidRPr="004532F3">
              <w:rPr>
                <w:rFonts w:ascii="Calibri" w:hAnsi="Calibri" w:cs="Calibri"/>
                <w:i/>
                <w:iCs/>
                <w:w w:val="105"/>
                <w:sz w:val="22"/>
                <w:szCs w:val="22"/>
                <w:lang w:eastAsia="en-GB"/>
              </w:rPr>
              <w:t xml:space="preserve">Provide an explanation of the </w:t>
            </w:r>
            <w:r>
              <w:rPr>
                <w:rFonts w:ascii="Calibri" w:hAnsi="Calibri" w:cs="Calibri"/>
                <w:i/>
                <w:iCs/>
                <w:w w:val="105"/>
                <w:sz w:val="22"/>
                <w:szCs w:val="22"/>
                <w:lang w:val="en-GB" w:eastAsia="en-GB"/>
              </w:rPr>
              <w:t>Approved Person</w:t>
            </w:r>
            <w:r w:rsidRPr="004532F3">
              <w:rPr>
                <w:rFonts w:ascii="Calibri" w:hAnsi="Calibri" w:cs="Calibri"/>
                <w:i/>
                <w:iCs/>
                <w:w w:val="105"/>
                <w:sz w:val="22"/>
                <w:szCs w:val="22"/>
                <w:lang w:eastAsia="en-GB"/>
              </w:rPr>
              <w:t xml:space="preserve">’s </w:t>
            </w:r>
            <w:r>
              <w:rPr>
                <w:rFonts w:ascii="Calibri" w:hAnsi="Calibri" w:cs="Calibri"/>
                <w:i/>
                <w:iCs/>
                <w:w w:val="105"/>
                <w:sz w:val="22"/>
                <w:szCs w:val="22"/>
                <w:lang w:val="en-GB" w:eastAsia="en-GB"/>
              </w:rPr>
              <w:t xml:space="preserve">capacity to </w:t>
            </w:r>
            <w:r w:rsidRPr="004532F3">
              <w:rPr>
                <w:rFonts w:ascii="Calibri" w:hAnsi="Calibri" w:cs="Calibri"/>
                <w:i/>
                <w:iCs/>
                <w:w w:val="105"/>
                <w:sz w:val="22"/>
                <w:szCs w:val="22"/>
                <w:lang w:eastAsia="en-GB"/>
              </w:rPr>
              <w:t xml:space="preserve">carry out the </w:t>
            </w:r>
            <w:r>
              <w:rPr>
                <w:rFonts w:ascii="Calibri" w:hAnsi="Calibri" w:cs="Calibri"/>
                <w:i/>
                <w:iCs/>
                <w:w w:val="105"/>
                <w:sz w:val="22"/>
                <w:szCs w:val="22"/>
                <w:lang w:val="en-GB" w:eastAsia="en-GB"/>
              </w:rPr>
              <w:t xml:space="preserve">additional </w:t>
            </w:r>
            <w:r w:rsidRPr="004532F3">
              <w:rPr>
                <w:rFonts w:ascii="Calibri" w:hAnsi="Calibri" w:cs="Calibri"/>
                <w:i/>
                <w:iCs/>
                <w:w w:val="105"/>
                <w:sz w:val="22"/>
                <w:szCs w:val="22"/>
                <w:lang w:eastAsia="en-GB"/>
              </w:rPr>
              <w:t xml:space="preserve">Controlled Function(s) adequately </w:t>
            </w:r>
            <w:proofErr w:type="gramStart"/>
            <w:r w:rsidRPr="004532F3">
              <w:rPr>
                <w:rFonts w:ascii="Calibri" w:hAnsi="Calibri" w:cs="Calibri"/>
                <w:i/>
                <w:iCs/>
                <w:w w:val="105"/>
                <w:sz w:val="22"/>
                <w:szCs w:val="22"/>
                <w:lang w:eastAsia="en-GB"/>
              </w:rPr>
              <w:t>in light of</w:t>
            </w:r>
            <w:proofErr w:type="gramEnd"/>
            <w:r w:rsidRPr="004532F3">
              <w:rPr>
                <w:rFonts w:ascii="Calibri" w:hAnsi="Calibri" w:cs="Calibri"/>
                <w:i/>
                <w:iCs/>
                <w:w w:val="105"/>
                <w:sz w:val="22"/>
                <w:szCs w:val="22"/>
                <w:lang w:eastAsia="en-GB"/>
              </w:rPr>
              <w:t xml:space="preserve"> </w:t>
            </w:r>
            <w:r>
              <w:rPr>
                <w:rFonts w:ascii="Calibri" w:hAnsi="Calibri" w:cs="Calibri"/>
                <w:i/>
                <w:iCs/>
                <w:w w:val="105"/>
                <w:sz w:val="22"/>
                <w:szCs w:val="22"/>
                <w:lang w:val="en-GB" w:eastAsia="en-GB"/>
              </w:rPr>
              <w:t xml:space="preserve">these </w:t>
            </w:r>
            <w:r w:rsidRPr="004532F3">
              <w:rPr>
                <w:rFonts w:ascii="Calibri" w:hAnsi="Calibri" w:cs="Calibri"/>
                <w:i/>
                <w:iCs/>
                <w:w w:val="105"/>
                <w:sz w:val="22"/>
                <w:szCs w:val="22"/>
                <w:lang w:eastAsia="en-GB"/>
              </w:rPr>
              <w:t>other commitments</w:t>
            </w:r>
            <w:r w:rsidR="00816298">
              <w:rPr>
                <w:rFonts w:ascii="Calibri" w:hAnsi="Calibri" w:cs="Calibri"/>
                <w:i/>
                <w:iCs/>
                <w:w w:val="105"/>
                <w:sz w:val="22"/>
                <w:szCs w:val="22"/>
                <w:lang w:val="en-GB" w:eastAsia="en-GB"/>
              </w:rPr>
              <w:t>:</w:t>
            </w:r>
          </w:p>
        </w:tc>
      </w:tr>
      <w:tr w:rsidR="00245923" w:rsidRPr="00E34FE7" w14:paraId="28FA22D1" w14:textId="77777777" w:rsidTr="008C06FA">
        <w:tblPrEx>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PrEx>
        <w:trPr>
          <w:trHeight w:val="112"/>
        </w:trPr>
        <w:tc>
          <w:tcPr>
            <w:tcW w:w="9485" w:type="dxa"/>
            <w:gridSpan w:val="4"/>
            <w:shd w:val="clear" w:color="auto" w:fill="auto"/>
            <w:vAlign w:val="center"/>
          </w:tcPr>
          <w:p w14:paraId="2FAFE8B6" w14:textId="77777777" w:rsidR="00245923" w:rsidRDefault="00245923" w:rsidP="00AC427D">
            <w:pPr>
              <w:suppressAutoHyphens/>
              <w:rPr>
                <w:rFonts w:ascii="Calibri" w:hAnsi="Calibri" w:cs="Calibri"/>
                <w:i/>
                <w:iCs/>
                <w:w w:val="105"/>
                <w:lang w:eastAsia="en-GB"/>
              </w:rPr>
            </w:pPr>
            <w:permStart w:id="1525815532" w:edGrp="everyone"/>
            <w:permEnd w:id="1525815532"/>
          </w:p>
          <w:p w14:paraId="518818EC" w14:textId="77777777" w:rsidR="0045335A" w:rsidRDefault="0045335A" w:rsidP="00AC427D">
            <w:pPr>
              <w:suppressAutoHyphens/>
              <w:rPr>
                <w:rFonts w:ascii="Calibri" w:hAnsi="Calibri" w:cs="Calibri"/>
                <w:i/>
                <w:iCs/>
                <w:w w:val="105"/>
                <w:lang w:eastAsia="en-GB"/>
              </w:rPr>
            </w:pPr>
          </w:p>
          <w:p w14:paraId="5E2E1575" w14:textId="0A7F5261" w:rsidR="0045335A" w:rsidRPr="00245923" w:rsidRDefault="0045335A" w:rsidP="00AC427D">
            <w:pPr>
              <w:suppressAutoHyphens/>
              <w:rPr>
                <w:rFonts w:ascii="Calibri" w:hAnsi="Calibri" w:cs="Calibri"/>
                <w:i/>
                <w:iCs/>
                <w:w w:val="105"/>
                <w:lang w:eastAsia="en-GB"/>
              </w:rPr>
            </w:pPr>
          </w:p>
        </w:tc>
      </w:tr>
    </w:tbl>
    <w:p w14:paraId="5D7A99B4" w14:textId="77777777" w:rsidR="000E7F2E" w:rsidRPr="00A06087" w:rsidRDefault="000E7F2E" w:rsidP="00AC427D">
      <w:pPr>
        <w:suppressAutoHyphens/>
        <w:spacing w:after="0"/>
        <w:rPr>
          <w:rFonts w:ascii="Calibri" w:hAnsi="Calibri" w:cs="Calibri"/>
        </w:rPr>
      </w:pPr>
      <w:r w:rsidRPr="00A06087">
        <w:rPr>
          <w:rFonts w:ascii="Calibri" w:hAnsi="Calibri" w:cs="Calibri"/>
        </w:rPr>
        <w:fldChar w:fldCharType="begin"/>
      </w:r>
      <w:r w:rsidRPr="00A06087">
        <w:rPr>
          <w:rFonts w:ascii="Calibri" w:hAnsi="Calibri" w:cs="Calibri"/>
        </w:rPr>
        <w:instrText xml:space="preserve"> IF "&lt;&lt;Person_Person_Type&gt;&gt;" &lt;&gt; "Approved" " </w:instrText>
      </w:r>
    </w:p>
    <w:tbl>
      <w:tblPr>
        <w:tblStyle w:val="TableGrid"/>
        <w:tblW w:w="9485" w:type="dxa"/>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Look w:val="04A0" w:firstRow="1" w:lastRow="0" w:firstColumn="1" w:lastColumn="0" w:noHBand="0" w:noVBand="1"/>
      </w:tblPr>
      <w:tblGrid>
        <w:gridCol w:w="4503"/>
        <w:gridCol w:w="4982"/>
      </w:tblGrid>
      <w:tr w:rsidR="000E7F2E" w:rsidRPr="00A06087" w14:paraId="1C8B519C" w14:textId="77777777" w:rsidTr="002F6CCE">
        <w:trPr>
          <w:trHeight w:val="337"/>
        </w:trPr>
        <w:tc>
          <w:tcPr>
            <w:tcW w:w="4503" w:type="dxa"/>
            <w:shd w:val="clear" w:color="auto" w:fill="F1F1EF"/>
            <w:vAlign w:val="center"/>
          </w:tcPr>
          <w:p w14:paraId="43676B60" w14:textId="77777777" w:rsidR="000E7F2E" w:rsidRPr="00A06087" w:rsidRDefault="000E7F2E" w:rsidP="00AC427D">
            <w:pPr>
              <w:suppressAutoHyphens/>
              <w:jc w:val="right"/>
              <w:rPr>
                <w:rFonts w:ascii="Calibri" w:eastAsia="Calibri" w:hAnsi="Calibri" w:cs="Calibri"/>
                <w:i/>
                <w:iCs/>
                <w:szCs w:val="22"/>
              </w:rPr>
            </w:pPr>
            <w:r w:rsidRPr="00A06087">
              <w:rPr>
                <w:rFonts w:ascii="Calibri" w:eastAsia="Calibri" w:hAnsi="Calibri" w:cs="Calibri"/>
                <w:i/>
                <w:iCs/>
                <w:sz w:val="22"/>
                <w:szCs w:val="20"/>
              </w:rPr>
              <w:instrText xml:space="preserve">Will the proposed </w:instrText>
            </w:r>
            <w:r w:rsidRPr="0068170E">
              <w:rPr>
                <w:rFonts w:ascii="Calibri" w:eastAsia="Calibri" w:hAnsi="Calibri" w:cs="Calibri"/>
                <w:i/>
                <w:iCs/>
                <w:sz w:val="22"/>
                <w:szCs w:val="20"/>
              </w:rPr>
              <w:instrText>candidate</w:instrText>
            </w:r>
            <w:r w:rsidRPr="00A06087">
              <w:rPr>
                <w:rFonts w:ascii="Calibri" w:eastAsia="Calibri" w:hAnsi="Calibri" w:cs="Calibri"/>
                <w:i/>
                <w:iCs/>
                <w:sz w:val="22"/>
                <w:szCs w:val="20"/>
              </w:rPr>
              <w:instrText xml:space="preserve"> be performing their duties on an outsourced basis</w:instrText>
            </w:r>
            <w:r w:rsidRPr="00A06087">
              <w:rPr>
                <w:rFonts w:ascii="Calibri" w:eastAsia="Calibri" w:hAnsi="Calibri" w:cs="Calibri"/>
                <w:i/>
                <w:iCs/>
                <w:sz w:val="22"/>
                <w:szCs w:val="22"/>
              </w:rPr>
              <w:instrText>:</w:instrText>
            </w:r>
          </w:p>
        </w:tc>
        <w:tc>
          <w:tcPr>
            <w:tcW w:w="4982" w:type="dxa"/>
            <w:shd w:val="clear" w:color="auto" w:fill="auto"/>
            <w:vAlign w:val="center"/>
          </w:tcPr>
          <w:p w14:paraId="718F2BAC" w14:textId="77777777" w:rsidR="000E7F2E" w:rsidRPr="00A06087" w:rsidRDefault="000E7F2E" w:rsidP="00AC427D">
            <w:pPr>
              <w:suppressAutoHyphens/>
              <w:rPr>
                <w:rFonts w:ascii="Calibri" w:eastAsia="Calibri" w:hAnsi="Calibri" w:cs="Calibri"/>
                <w:sz w:val="22"/>
                <w:szCs w:val="22"/>
              </w:rPr>
            </w:pPr>
            <w:r w:rsidRPr="00A06087">
              <w:rPr>
                <w:rFonts w:ascii="Calibri" w:eastAsia="Calibri" w:hAnsi="Calibri" w:cs="Calibri"/>
                <w:sz w:val="22"/>
                <w:szCs w:val="22"/>
              </w:rPr>
              <w:instrText>&lt;&lt;Person_</w:instrText>
            </w:r>
            <w:r w:rsidRPr="00A06087">
              <w:rPr>
                <w:rFonts w:ascii="Calibri" w:hAnsi="Calibri" w:cs="Calibri"/>
                <w:color w:val="202124"/>
                <w:sz w:val="21"/>
                <w:szCs w:val="21"/>
                <w:shd w:val="clear" w:color="auto" w:fill="F8F9FA"/>
              </w:rPr>
              <w:instrText>Is_Recognised_Person_Outsourced&gt;&gt;</w:instrText>
            </w:r>
          </w:p>
        </w:tc>
      </w:tr>
    </w:tbl>
    <w:p w14:paraId="27C68558" w14:textId="77777777" w:rsidR="000E7F2E" w:rsidRPr="00A06087" w:rsidRDefault="000E7F2E" w:rsidP="00AC427D">
      <w:pPr>
        <w:suppressAutoHyphens/>
        <w:spacing w:after="0"/>
        <w:rPr>
          <w:rFonts w:ascii="Calibri" w:hAnsi="Calibri" w:cs="Calibri"/>
        </w:rPr>
      </w:pPr>
      <w:r w:rsidRPr="00A06087">
        <w:rPr>
          <w:rFonts w:ascii="Calibri" w:hAnsi="Calibri" w:cs="Calibri"/>
        </w:rPr>
        <w:fldChar w:fldCharType="begin"/>
      </w:r>
      <w:r w:rsidRPr="00A06087">
        <w:rPr>
          <w:rFonts w:ascii="Calibri" w:hAnsi="Calibri" w:cs="Calibri"/>
        </w:rPr>
        <w:instrText xml:space="preserve"> IF "</w:instrText>
      </w:r>
      <w:r w:rsidRPr="00A06087">
        <w:rPr>
          <w:rFonts w:ascii="Calibri" w:eastAsia="Calibri" w:hAnsi="Calibri" w:cs="Calibri"/>
        </w:rPr>
        <w:instrText>&lt;&lt;Person_</w:instrText>
      </w:r>
      <w:r w:rsidRPr="00A06087">
        <w:rPr>
          <w:rFonts w:ascii="Calibri" w:hAnsi="Calibri" w:cs="Calibri"/>
          <w:color w:val="202124"/>
          <w:sz w:val="21"/>
          <w:szCs w:val="21"/>
          <w:shd w:val="clear" w:color="auto" w:fill="F8F9FA"/>
        </w:rPr>
        <w:instrText>Is_Recognised_Person_Outsourced&gt;&gt;</w:instrText>
      </w:r>
      <w:r w:rsidRPr="00A06087">
        <w:rPr>
          <w:rFonts w:ascii="Calibri" w:hAnsi="Calibri" w:cs="Calibri"/>
        </w:rPr>
        <w:instrText xml:space="preserve">" &lt;&gt; "Yes" "" </w:instrText>
      </w:r>
    </w:p>
    <w:p w14:paraId="05F6593D" w14:textId="77777777" w:rsidR="000E7F2E" w:rsidRPr="00A06087" w:rsidRDefault="000E7F2E" w:rsidP="00AC427D">
      <w:pPr>
        <w:suppressAutoHyphens/>
        <w:spacing w:after="0"/>
        <w:rPr>
          <w:rFonts w:ascii="Calibri" w:hAnsi="Calibri" w:cs="Calibri"/>
        </w:rPr>
      </w:pPr>
      <w:r w:rsidRPr="00A06087">
        <w:rPr>
          <w:rFonts w:ascii="Calibri" w:hAnsi="Calibri" w:cs="Calibri"/>
        </w:rPr>
        <w:instrText>"</w:instrText>
      </w:r>
    </w:p>
    <w:tbl>
      <w:tblPr>
        <w:tblStyle w:val="TableGrid1"/>
        <w:tblW w:w="9488" w:type="dxa"/>
        <w:tblInd w:w="-10" w:type="dxa"/>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Look w:val="04A0" w:firstRow="1" w:lastRow="0" w:firstColumn="1" w:lastColumn="0" w:noHBand="0" w:noVBand="1"/>
      </w:tblPr>
      <w:tblGrid>
        <w:gridCol w:w="4172"/>
        <w:gridCol w:w="5316"/>
      </w:tblGrid>
      <w:tr w:rsidR="000E7F2E" w:rsidRPr="00A06087" w14:paraId="24F6FCB3" w14:textId="77777777" w:rsidTr="002F6CCE">
        <w:trPr>
          <w:trHeight w:val="695"/>
        </w:trPr>
        <w:tc>
          <w:tcPr>
            <w:tcW w:w="9488" w:type="dxa"/>
            <w:gridSpan w:val="2"/>
            <w:tcBorders>
              <w:top w:val="single" w:sz="8" w:space="0" w:color="D5D6D0" w:themeColor="background1" w:themeTint="99"/>
              <w:left w:val="single" w:sz="8" w:space="0" w:color="D5D6D0" w:themeColor="background1" w:themeTint="99"/>
              <w:bottom w:val="single" w:sz="8" w:space="0" w:color="D5D6D0" w:themeColor="background1" w:themeTint="99"/>
              <w:right w:val="single" w:sz="8" w:space="0" w:color="D5D6D0" w:themeColor="background1" w:themeTint="99"/>
            </w:tcBorders>
            <w:shd w:val="clear" w:color="auto" w:fill="E3E3DF" w:themeFill="background1" w:themeFillTint="66"/>
            <w:vAlign w:val="center"/>
          </w:tcPr>
          <w:p w14:paraId="56CA2B96" w14:textId="77777777" w:rsidR="000E7F2E" w:rsidRPr="00A06087" w:rsidRDefault="000E7F2E" w:rsidP="00AC427D">
            <w:pPr>
              <w:suppressAutoHyphens/>
              <w:rPr>
                <w:rFonts w:ascii="Calibri" w:eastAsia="Calibri" w:hAnsi="Calibri" w:cs="Calibri"/>
                <w:b/>
                <w:bCs/>
                <w:szCs w:val="22"/>
              </w:rPr>
            </w:pPr>
            <w:r w:rsidRPr="00060680">
              <w:rPr>
                <w:rFonts w:ascii="Calibri" w:eastAsia="Calibri" w:hAnsi="Calibri" w:cs="Calibri"/>
                <w:b/>
                <w:bCs/>
                <w:sz w:val="22"/>
                <w:szCs w:val="20"/>
              </w:rPr>
              <w:instrText>Provide details of all the other firms to which they provide services (or will provide services if in consultation)</w:instrText>
            </w:r>
            <w:r w:rsidRPr="00CF2AB2">
              <w:rPr>
                <w:rFonts w:ascii="Calibri" w:eastAsia="Calibri" w:hAnsi="Calibri" w:cs="Calibri"/>
                <w:b/>
                <w:bCs/>
                <w:sz w:val="22"/>
                <w:szCs w:val="20"/>
                <w:vertAlign w:val="superscript"/>
              </w:rPr>
              <w:instrText>8</w:instrText>
            </w:r>
            <w:r w:rsidRPr="00A06087">
              <w:rPr>
                <w:rFonts w:ascii="Calibri" w:eastAsia="Calibri" w:hAnsi="Calibri" w:cs="Calibri"/>
                <w:b/>
                <w:bCs/>
                <w:sz w:val="22"/>
                <w:szCs w:val="20"/>
              </w:rPr>
              <w:instrText>:</w:instrText>
            </w:r>
          </w:p>
        </w:tc>
      </w:tr>
      <w:tr w:rsidR="000E7F2E" w:rsidRPr="00A06087" w14:paraId="3B2C0FF2" w14:textId="77777777" w:rsidTr="002F6CCE">
        <w:trPr>
          <w:trHeight w:val="253"/>
        </w:trPr>
        <w:tc>
          <w:tcPr>
            <w:tcW w:w="9488" w:type="dxa"/>
            <w:gridSpan w:val="2"/>
            <w:tcBorders>
              <w:top w:val="single" w:sz="8" w:space="0" w:color="D5D6D0" w:themeColor="background1" w:themeTint="99"/>
              <w:left w:val="single" w:sz="8" w:space="0" w:color="D5D6D0" w:themeColor="background1" w:themeTint="99"/>
              <w:bottom w:val="single" w:sz="8" w:space="0" w:color="D5D6D0" w:themeColor="background1" w:themeTint="99"/>
              <w:right w:val="single" w:sz="8" w:space="0" w:color="D5D6D0" w:themeColor="background1" w:themeTint="99"/>
            </w:tcBorders>
            <w:shd w:val="clear" w:color="auto" w:fill="E3E3DF" w:themeFill="background1" w:themeFillTint="66"/>
            <w:vAlign w:val="center"/>
          </w:tcPr>
          <w:p w14:paraId="32492563" w14:textId="77777777" w:rsidR="000E7F2E" w:rsidRPr="00A06087" w:rsidRDefault="000E7F2E" w:rsidP="00AC427D">
            <w:pPr>
              <w:suppressAutoHyphens/>
              <w:rPr>
                <w:rFonts w:ascii="Calibri" w:eastAsia="Calibri" w:hAnsi="Calibri" w:cs="Calibri"/>
                <w:b/>
                <w:bCs/>
                <w:szCs w:val="20"/>
              </w:rPr>
            </w:pPr>
          </w:p>
        </w:tc>
      </w:tr>
      <w:tr w:rsidR="000E7F2E" w:rsidRPr="00A06087" w14:paraId="2DF0AEEE" w14:textId="77777777" w:rsidTr="002F6CCE">
        <w:trPr>
          <w:trHeight w:val="452"/>
        </w:trPr>
        <w:tc>
          <w:tcPr>
            <w:tcW w:w="4172" w:type="dxa"/>
            <w:tcBorders>
              <w:top w:val="single" w:sz="8" w:space="0" w:color="D5D6D0" w:themeColor="background1" w:themeTint="99"/>
            </w:tcBorders>
            <w:shd w:val="clear" w:color="auto" w:fill="F1F1EF" w:themeFill="background1" w:themeFillTint="33"/>
            <w:vAlign w:val="center"/>
          </w:tcPr>
          <w:p w14:paraId="246C8D9C" w14:textId="77777777" w:rsidR="000E7F2E" w:rsidRPr="00A06087" w:rsidRDefault="000E7F2E" w:rsidP="00AC427D">
            <w:pPr>
              <w:suppressAutoHyphens/>
              <w:jc w:val="right"/>
              <w:rPr>
                <w:rFonts w:ascii="Calibri" w:eastAsia="Calibri" w:hAnsi="Calibri" w:cs="Calibri"/>
                <w:i/>
                <w:iCs/>
                <w:sz w:val="22"/>
                <w:szCs w:val="22"/>
              </w:rPr>
            </w:pPr>
            <w:r w:rsidRPr="00A06087">
              <w:rPr>
                <w:rFonts w:ascii="Calibri" w:eastAsia="Calibri" w:hAnsi="Calibri" w:cs="Calibri"/>
                <w:i/>
                <w:iCs/>
                <w:sz w:val="22"/>
                <w:szCs w:val="22"/>
              </w:rPr>
              <w:instrText>Name and contact details of professional service</w:instrText>
            </w:r>
          </w:p>
          <w:p w14:paraId="73815337" w14:textId="77777777" w:rsidR="000E7F2E" w:rsidRPr="00A06087" w:rsidRDefault="000E7F2E" w:rsidP="00AC427D">
            <w:pPr>
              <w:suppressAutoHyphens/>
              <w:jc w:val="right"/>
              <w:rPr>
                <w:rFonts w:ascii="Calibri" w:eastAsia="Calibri" w:hAnsi="Calibri" w:cs="Calibri"/>
                <w:i/>
                <w:iCs/>
                <w:sz w:val="22"/>
                <w:szCs w:val="22"/>
              </w:rPr>
            </w:pPr>
            <w:r w:rsidRPr="00A06087">
              <w:rPr>
                <w:rFonts w:ascii="Calibri" w:eastAsia="Calibri" w:hAnsi="Calibri" w:cs="Calibri"/>
                <w:i/>
                <w:iCs/>
                <w:sz w:val="22"/>
                <w:szCs w:val="22"/>
              </w:rPr>
              <w:instrText xml:space="preserve"> provider firm:</w:instrText>
            </w:r>
            <w:r w:rsidRPr="00A06087">
              <w:rPr>
                <w:rFonts w:ascii="Calibri" w:eastAsia="Calibri" w:hAnsi="Calibri" w:cs="Calibri"/>
                <w:i/>
                <w:iCs/>
                <w:szCs w:val="22"/>
              </w:rPr>
              <w:instrText xml:space="preserve"> </w:instrText>
            </w:r>
          </w:p>
        </w:tc>
        <w:tc>
          <w:tcPr>
            <w:tcW w:w="5316" w:type="dxa"/>
            <w:tcBorders>
              <w:top w:val="single" w:sz="8" w:space="0" w:color="D5D6D0" w:themeColor="background1" w:themeTint="99"/>
            </w:tcBorders>
            <w:shd w:val="clear" w:color="auto" w:fill="auto"/>
            <w:vAlign w:val="center"/>
          </w:tcPr>
          <w:p w14:paraId="43625200" w14:textId="77777777" w:rsidR="000E7F2E" w:rsidRPr="00A06087" w:rsidRDefault="000E7F2E" w:rsidP="00AC427D">
            <w:pPr>
              <w:suppressAutoHyphens/>
              <w:rPr>
                <w:rFonts w:ascii="Calibri" w:eastAsia="Calibri" w:hAnsi="Calibri" w:cs="Calibri"/>
                <w:sz w:val="22"/>
                <w:szCs w:val="22"/>
              </w:rPr>
            </w:pPr>
            <w:r w:rsidRPr="00A06087">
              <w:rPr>
                <w:rFonts w:ascii="Calibri" w:eastAsia="Calibri" w:hAnsi="Calibri" w:cs="Calibri"/>
                <w:sz w:val="22"/>
                <w:szCs w:val="22"/>
              </w:rPr>
              <w:instrText>&lt;&lt;Person_</w:instrText>
            </w:r>
            <w:r w:rsidRPr="00A06087">
              <w:rPr>
                <w:rFonts w:ascii="Calibri" w:hAnsi="Calibri" w:cs="Calibri"/>
                <w:color w:val="202124"/>
                <w:sz w:val="21"/>
                <w:szCs w:val="21"/>
                <w:shd w:val="clear" w:color="auto" w:fill="F8F9FA"/>
              </w:rPr>
              <w:instrText>Details_of_professional_service_provider</w:instrText>
            </w:r>
            <w:r w:rsidRPr="00A06087">
              <w:rPr>
                <w:rFonts w:ascii="Calibri" w:eastAsia="Calibri" w:hAnsi="Calibri" w:cs="Calibri"/>
                <w:sz w:val="22"/>
                <w:szCs w:val="22"/>
              </w:rPr>
              <w:instrText>&gt;&gt;</w:instrText>
            </w:r>
          </w:p>
        </w:tc>
      </w:tr>
      <w:tr w:rsidR="000E7F2E" w:rsidRPr="00A06087" w14:paraId="571214D6" w14:textId="77777777" w:rsidTr="002F6CCE">
        <w:trPr>
          <w:trHeight w:val="463"/>
        </w:trPr>
        <w:tc>
          <w:tcPr>
            <w:tcW w:w="4172" w:type="dxa"/>
            <w:tcBorders>
              <w:top w:val="single" w:sz="8" w:space="0" w:color="D5D6D0" w:themeColor="background1" w:themeTint="99"/>
            </w:tcBorders>
            <w:shd w:val="clear" w:color="auto" w:fill="F1F1EF" w:themeFill="background1" w:themeFillTint="33"/>
            <w:vAlign w:val="center"/>
          </w:tcPr>
          <w:p w14:paraId="0573ADA4" w14:textId="77777777" w:rsidR="000E7F2E" w:rsidRPr="00A06087" w:rsidRDefault="000E7F2E" w:rsidP="00AC427D">
            <w:pPr>
              <w:suppressAutoHyphens/>
              <w:jc w:val="right"/>
              <w:rPr>
                <w:rFonts w:ascii="Calibri" w:eastAsia="Calibri" w:hAnsi="Calibri" w:cs="Calibri"/>
                <w:i/>
                <w:iCs/>
                <w:sz w:val="22"/>
                <w:szCs w:val="22"/>
              </w:rPr>
            </w:pPr>
            <w:r w:rsidRPr="00A06087">
              <w:rPr>
                <w:rFonts w:ascii="Calibri" w:eastAsia="Calibri" w:hAnsi="Calibri" w:cs="Calibri"/>
                <w:i/>
                <w:iCs/>
                <w:sz w:val="22"/>
                <w:szCs w:val="22"/>
              </w:rPr>
              <w:instrText>Title of individual at his/her professional service</w:instrText>
            </w:r>
          </w:p>
          <w:p w14:paraId="41D92380" w14:textId="77777777" w:rsidR="000E7F2E" w:rsidRPr="00A06087" w:rsidRDefault="000E7F2E" w:rsidP="00AC427D">
            <w:pPr>
              <w:suppressAutoHyphens/>
              <w:jc w:val="right"/>
              <w:rPr>
                <w:rFonts w:ascii="Calibri" w:eastAsia="Calibri" w:hAnsi="Calibri" w:cs="Calibri"/>
                <w:i/>
                <w:iCs/>
                <w:sz w:val="22"/>
                <w:szCs w:val="22"/>
              </w:rPr>
            </w:pPr>
            <w:r w:rsidRPr="00A06087">
              <w:rPr>
                <w:rFonts w:ascii="Calibri" w:eastAsia="Calibri" w:hAnsi="Calibri" w:cs="Calibri"/>
                <w:i/>
                <w:iCs/>
                <w:sz w:val="22"/>
                <w:szCs w:val="22"/>
              </w:rPr>
              <w:instrText xml:space="preserve"> provider firm:</w:instrText>
            </w:r>
            <w:r w:rsidRPr="00A06087">
              <w:rPr>
                <w:rFonts w:ascii="Calibri" w:eastAsia="Calibri" w:hAnsi="Calibri" w:cs="Calibri"/>
                <w:i/>
                <w:iCs/>
                <w:szCs w:val="22"/>
              </w:rPr>
              <w:instrText xml:space="preserve"> </w:instrText>
            </w:r>
          </w:p>
        </w:tc>
        <w:tc>
          <w:tcPr>
            <w:tcW w:w="5316" w:type="dxa"/>
            <w:tcBorders>
              <w:top w:val="single" w:sz="8" w:space="0" w:color="D5D6D0" w:themeColor="background1" w:themeTint="99"/>
            </w:tcBorders>
            <w:shd w:val="clear" w:color="auto" w:fill="auto"/>
            <w:vAlign w:val="center"/>
          </w:tcPr>
          <w:p w14:paraId="4233C4CF" w14:textId="77777777" w:rsidR="000E7F2E" w:rsidRPr="00A06087" w:rsidRDefault="000E7F2E" w:rsidP="00AC427D">
            <w:pPr>
              <w:suppressAutoHyphens/>
              <w:rPr>
                <w:rFonts w:ascii="Calibri" w:eastAsia="Calibri" w:hAnsi="Calibri" w:cs="Calibri"/>
                <w:sz w:val="22"/>
                <w:szCs w:val="22"/>
              </w:rPr>
            </w:pPr>
            <w:r w:rsidRPr="00A06087">
              <w:rPr>
                <w:rFonts w:ascii="Calibri" w:eastAsia="Calibri" w:hAnsi="Calibri" w:cs="Calibri"/>
                <w:sz w:val="22"/>
                <w:szCs w:val="22"/>
              </w:rPr>
              <w:instrText>&lt;&lt;Person_Title_at_prof_service_provider_firm&gt;&gt;</w:instrText>
            </w:r>
          </w:p>
        </w:tc>
      </w:tr>
      <w:tr w:rsidR="000E7F2E" w:rsidRPr="00A06087" w14:paraId="4823CF1A" w14:textId="77777777" w:rsidTr="002F6CCE">
        <w:trPr>
          <w:trHeight w:val="463"/>
        </w:trPr>
        <w:tc>
          <w:tcPr>
            <w:tcW w:w="9488" w:type="dxa"/>
            <w:gridSpan w:val="2"/>
            <w:shd w:val="clear" w:color="auto" w:fill="F1F1EF" w:themeFill="background1" w:themeFillTint="33"/>
            <w:vAlign w:val="center"/>
          </w:tcPr>
          <w:p w14:paraId="6BB63533" w14:textId="77777777" w:rsidR="000E7F2E" w:rsidRPr="00A06087" w:rsidRDefault="000E7F2E" w:rsidP="00AC427D">
            <w:pPr>
              <w:suppressAutoHyphens/>
              <w:rPr>
                <w:rFonts w:ascii="Calibri" w:eastAsia="Calibri" w:hAnsi="Calibri" w:cs="Calibri"/>
                <w:szCs w:val="22"/>
              </w:rPr>
            </w:pPr>
            <w:r w:rsidRPr="00A06087">
              <w:rPr>
                <w:rFonts w:ascii="Calibri" w:eastAsia="Calibri" w:hAnsi="Calibri" w:cs="Calibri"/>
                <w:i/>
                <w:iCs/>
                <w:sz w:val="22"/>
                <w:szCs w:val="22"/>
              </w:rPr>
              <w:instrText xml:space="preserve">Description of any in-house responsibilities that the proposed </w:instrText>
            </w:r>
            <w:r w:rsidRPr="00561D9F">
              <w:rPr>
                <w:rFonts w:ascii="Calibri" w:eastAsia="Calibri" w:hAnsi="Calibri" w:cs="Calibri"/>
                <w:i/>
                <w:iCs/>
                <w:sz w:val="22"/>
                <w:szCs w:val="22"/>
              </w:rPr>
              <w:instrText xml:space="preserve">candidate </w:instrText>
            </w:r>
            <w:r w:rsidRPr="00A06087">
              <w:rPr>
                <w:rFonts w:ascii="Calibri" w:eastAsia="Calibri" w:hAnsi="Calibri" w:cs="Calibri"/>
                <w:i/>
                <w:iCs/>
                <w:sz w:val="22"/>
                <w:szCs w:val="22"/>
              </w:rPr>
              <w:instrText xml:space="preserve"> performs.  For example:  administration; supervisory; business development; application submissions; etc.  State the average weekly time commitment:</w:instrText>
            </w:r>
            <w:r w:rsidRPr="00A06087">
              <w:rPr>
                <w:rFonts w:ascii="Calibri" w:eastAsia="Calibri" w:hAnsi="Calibri" w:cs="Calibri"/>
                <w:i/>
                <w:iCs/>
                <w:szCs w:val="22"/>
              </w:rPr>
              <w:instrText xml:space="preserve">  </w:instrText>
            </w:r>
          </w:p>
        </w:tc>
      </w:tr>
      <w:tr w:rsidR="000E7F2E" w:rsidRPr="00A06087" w14:paraId="7115F096" w14:textId="77777777" w:rsidTr="002F6CCE">
        <w:trPr>
          <w:trHeight w:val="231"/>
        </w:trPr>
        <w:tc>
          <w:tcPr>
            <w:tcW w:w="9488" w:type="dxa"/>
            <w:gridSpan w:val="2"/>
            <w:shd w:val="clear" w:color="auto" w:fill="auto"/>
            <w:vAlign w:val="center"/>
          </w:tcPr>
          <w:p w14:paraId="20CCEFBD" w14:textId="77777777" w:rsidR="000E7F2E" w:rsidRPr="00A06087" w:rsidRDefault="000E7F2E" w:rsidP="00AC427D">
            <w:pPr>
              <w:suppressAutoHyphens/>
              <w:rPr>
                <w:rFonts w:ascii="Calibri" w:eastAsia="Calibri" w:hAnsi="Calibri" w:cs="Calibri"/>
                <w:szCs w:val="22"/>
              </w:rPr>
            </w:pPr>
            <w:r w:rsidRPr="00A06087">
              <w:rPr>
                <w:rFonts w:ascii="Calibri" w:eastAsia="Calibri" w:hAnsi="Calibri" w:cs="Calibri"/>
                <w:sz w:val="22"/>
                <w:szCs w:val="22"/>
              </w:rPr>
              <w:instrText>&lt;&lt;Person_Description_of_In_House_Responsibilities&gt;&gt;</w:instrText>
            </w:r>
          </w:p>
        </w:tc>
      </w:tr>
    </w:tbl>
    <w:p w14:paraId="71BB9CE8" w14:textId="1E0B4348" w:rsidR="000E7F2E" w:rsidRPr="00A06087" w:rsidRDefault="000E7F2E" w:rsidP="00AC427D">
      <w:pPr>
        <w:suppressAutoHyphens/>
        <w:spacing w:after="0"/>
        <w:rPr>
          <w:rFonts w:ascii="Calibri" w:hAnsi="Calibri" w:cs="Calibri"/>
        </w:rPr>
      </w:pPr>
      <w:r w:rsidRPr="00A06087">
        <w:rPr>
          <w:rFonts w:ascii="Calibri" w:hAnsi="Calibri" w:cs="Calibri"/>
        </w:rPr>
        <w:instrText xml:space="preserve">" </w:instrText>
      </w:r>
      <w:r w:rsidRPr="00A06087">
        <w:rPr>
          <w:rFonts w:ascii="Calibri" w:hAnsi="Calibri" w:cs="Calibri"/>
        </w:rPr>
        <w:fldChar w:fldCharType="end"/>
      </w:r>
      <w:r w:rsidRPr="00A06087">
        <w:rPr>
          <w:rFonts w:ascii="Calibri" w:hAnsi="Calibri" w:cs="Calibri"/>
        </w:rPr>
        <w:fldChar w:fldCharType="begin"/>
      </w:r>
      <w:r w:rsidRPr="00A06087">
        <w:rPr>
          <w:rFonts w:ascii="Calibri" w:hAnsi="Calibri" w:cs="Calibri"/>
        </w:rPr>
        <w:instrText xml:space="preserve"> IF "</w:instrText>
      </w:r>
      <w:r w:rsidRPr="00A06087">
        <w:rPr>
          <w:rFonts w:ascii="Calibri" w:eastAsia="Calibri" w:hAnsi="Calibri" w:cs="Calibri"/>
        </w:rPr>
        <w:instrText>&lt;&lt;Person_</w:instrText>
      </w:r>
      <w:r w:rsidRPr="00A06087">
        <w:rPr>
          <w:rFonts w:ascii="Calibri" w:hAnsi="Calibri" w:cs="Calibri"/>
          <w:color w:val="202124"/>
          <w:sz w:val="21"/>
          <w:szCs w:val="21"/>
          <w:shd w:val="clear" w:color="auto" w:fill="F8F9FA"/>
        </w:rPr>
        <w:instrText>Is_Recognised_Person_Outsourced&gt;&gt;</w:instrText>
      </w:r>
      <w:r w:rsidRPr="00A06087">
        <w:rPr>
          <w:rFonts w:ascii="Calibri" w:hAnsi="Calibri" w:cs="Calibri"/>
        </w:rPr>
        <w:instrText xml:space="preserve">" &lt;&gt; "Yes" "" </w:instrText>
      </w:r>
    </w:p>
    <w:p w14:paraId="457F5835" w14:textId="77777777" w:rsidR="000E7F2E" w:rsidRPr="00A06087" w:rsidRDefault="000E7F2E" w:rsidP="00AC427D">
      <w:pPr>
        <w:suppressAutoHyphens/>
        <w:spacing w:after="0"/>
        <w:rPr>
          <w:rFonts w:ascii="Calibri" w:hAnsi="Calibri" w:cs="Calibri"/>
        </w:rPr>
      </w:pPr>
      <w:r w:rsidRPr="00A06087">
        <w:rPr>
          <w:rFonts w:ascii="Calibri" w:hAnsi="Calibri" w:cs="Calibri"/>
        </w:rPr>
        <w:instrText>"</w:instrText>
      </w:r>
    </w:p>
    <w:tbl>
      <w:tblPr>
        <w:tblStyle w:val="TableGrid2"/>
        <w:tblW w:w="9450" w:type="dxa"/>
        <w:tblInd w:w="-10" w:type="dxa"/>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Layout w:type="fixed"/>
        <w:tblLook w:val="04A0" w:firstRow="1" w:lastRow="0" w:firstColumn="1" w:lastColumn="0" w:noHBand="0" w:noVBand="1"/>
      </w:tblPr>
      <w:tblGrid>
        <w:gridCol w:w="4725"/>
        <w:gridCol w:w="4725"/>
      </w:tblGrid>
      <w:tr w:rsidR="000E7F2E" w:rsidRPr="00A06087" w14:paraId="44584587" w14:textId="77777777" w:rsidTr="002F6CCE">
        <w:trPr>
          <w:trHeight w:val="251"/>
        </w:trPr>
        <w:tc>
          <w:tcPr>
            <w:tcW w:w="9450" w:type="dxa"/>
            <w:gridSpan w:val="2"/>
            <w:shd w:val="clear" w:color="auto" w:fill="E3E3DF"/>
            <w:vAlign w:val="center"/>
          </w:tcPr>
          <w:p w14:paraId="4167C0B2" w14:textId="77777777" w:rsidR="000E7F2E" w:rsidRPr="00A06087" w:rsidRDefault="000E7F2E" w:rsidP="00AC427D">
            <w:pPr>
              <w:suppressAutoHyphens/>
              <w:rPr>
                <w:rFonts w:ascii="Calibri" w:hAnsi="Calibri" w:cs="Calibri"/>
                <w:b/>
                <w:bCs/>
                <w:spacing w:val="-1"/>
                <w:lang w:eastAsia="en-GB"/>
              </w:rPr>
            </w:pPr>
            <w:r w:rsidRPr="00A06087">
              <w:rPr>
                <w:rFonts w:ascii="Calibri" w:hAnsi="Calibri" w:cs="Calibri"/>
                <w:b/>
                <w:bCs/>
                <w:spacing w:val="-1"/>
                <w:lang w:eastAsia="en-GB"/>
              </w:rPr>
              <w:instrText>Outsourcing Details:</w:instrText>
            </w:r>
          </w:p>
        </w:tc>
      </w:tr>
      <w:tr w:rsidR="000E7F2E" w:rsidRPr="00A06087" w14:paraId="206E517C" w14:textId="77777777" w:rsidTr="002F6CCE">
        <w:trPr>
          <w:trHeight w:val="251"/>
        </w:trPr>
        <w:tc>
          <w:tcPr>
            <w:tcW w:w="4725" w:type="dxa"/>
            <w:shd w:val="clear" w:color="auto" w:fill="E3E3DF"/>
          </w:tcPr>
          <w:p w14:paraId="09703638" w14:textId="77777777" w:rsidR="000E7F2E" w:rsidRPr="00A06087" w:rsidRDefault="000E7F2E" w:rsidP="00AC427D">
            <w:pPr>
              <w:suppressAutoHyphens/>
              <w:jc w:val="right"/>
              <w:rPr>
                <w:rFonts w:ascii="Calibri" w:eastAsia="Calibri" w:hAnsi="Calibri" w:cs="Calibri"/>
                <w:i/>
                <w:iCs/>
              </w:rPr>
            </w:pPr>
            <w:r w:rsidRPr="00DA1902">
              <w:rPr>
                <w:rFonts w:ascii="Calibri" w:eastAsia="Calibri" w:hAnsi="Calibri" w:cs="Calibri"/>
                <w:i/>
                <w:iCs/>
              </w:rPr>
              <w:instrText>Do you have any details for other firms to which the candidate provides services (or will provide services if in consultation)?</w:instrText>
            </w:r>
          </w:p>
        </w:tc>
        <w:tc>
          <w:tcPr>
            <w:tcW w:w="4725" w:type="dxa"/>
            <w:shd w:val="clear" w:color="auto" w:fill="auto"/>
          </w:tcPr>
          <w:p w14:paraId="30DCC495" w14:textId="77777777" w:rsidR="000E7F2E" w:rsidRPr="00A06087" w:rsidRDefault="000E7F2E" w:rsidP="00AC427D">
            <w:pPr>
              <w:suppressAutoHyphens/>
              <w:rPr>
                <w:rFonts w:ascii="Calibri" w:eastAsia="Calibri" w:hAnsi="Calibri" w:cs="Calibri"/>
              </w:rPr>
            </w:pPr>
            <w:r w:rsidRPr="00A06087">
              <w:rPr>
                <w:rFonts w:ascii="Calibri" w:eastAsia="Calibri" w:hAnsi="Calibri" w:cs="Calibri"/>
              </w:rPr>
              <w:instrText>&lt;&lt;Person_</w:instrText>
            </w:r>
            <w:r w:rsidRPr="00A06087">
              <w:rPr>
                <w:rFonts w:ascii="Calibri" w:hAnsi="Calibri" w:cs="Calibri"/>
                <w:color w:val="202124"/>
                <w:sz w:val="21"/>
                <w:szCs w:val="21"/>
                <w:shd w:val="clear" w:color="auto" w:fill="F8F9FA"/>
              </w:rPr>
              <w:instrText>Outsourcing_Details_Exist</w:instrText>
            </w:r>
            <w:r w:rsidRPr="00A06087">
              <w:rPr>
                <w:rFonts w:ascii="Calibri" w:eastAsia="Calibri" w:hAnsi="Calibri" w:cs="Calibri"/>
              </w:rPr>
              <w:instrText>&gt;&gt;</w:instrText>
            </w:r>
          </w:p>
        </w:tc>
      </w:tr>
      <w:tr w:rsidR="000E7F2E" w:rsidRPr="00A06087" w14:paraId="3EB1F8D6" w14:textId="77777777" w:rsidTr="002F6CCE">
        <w:trPr>
          <w:trHeight w:val="251"/>
        </w:trPr>
        <w:tc>
          <w:tcPr>
            <w:tcW w:w="4725" w:type="dxa"/>
            <w:shd w:val="clear" w:color="auto" w:fill="E3E3DF"/>
          </w:tcPr>
          <w:p w14:paraId="4338D538" w14:textId="77777777" w:rsidR="000E7F2E" w:rsidRPr="00A06087" w:rsidRDefault="000E7F2E" w:rsidP="00AC427D">
            <w:pPr>
              <w:suppressAutoHyphens/>
              <w:jc w:val="right"/>
              <w:rPr>
                <w:rFonts w:ascii="Calibri" w:eastAsia="Calibri" w:hAnsi="Calibri" w:cs="Calibri"/>
                <w:i/>
                <w:iCs/>
              </w:rPr>
            </w:pPr>
            <w:r w:rsidRPr="00A06087">
              <w:rPr>
                <w:rFonts w:ascii="Calibri" w:eastAsia="Calibri" w:hAnsi="Calibri" w:cs="Calibri"/>
                <w:i/>
                <w:iCs/>
              </w:rPr>
              <w:instrText>Please enter the reason if 'No' is selected</w:instrText>
            </w:r>
            <w:r>
              <w:rPr>
                <w:rFonts w:ascii="Calibri" w:eastAsia="Calibri" w:hAnsi="Calibri" w:cs="Calibri"/>
                <w:i/>
                <w:iCs/>
              </w:rPr>
              <w:instrText>:</w:instrText>
            </w:r>
          </w:p>
        </w:tc>
        <w:tc>
          <w:tcPr>
            <w:tcW w:w="4725" w:type="dxa"/>
            <w:shd w:val="clear" w:color="auto" w:fill="auto"/>
          </w:tcPr>
          <w:p w14:paraId="765890A5" w14:textId="77777777" w:rsidR="000E7F2E" w:rsidRPr="00A06087" w:rsidRDefault="000E7F2E" w:rsidP="00AC427D">
            <w:pPr>
              <w:suppressAutoHyphens/>
              <w:rPr>
                <w:rFonts w:ascii="Calibri" w:eastAsia="Calibri" w:hAnsi="Calibri" w:cs="Calibri"/>
              </w:rPr>
            </w:pPr>
            <w:r w:rsidRPr="00A06087">
              <w:rPr>
                <w:rFonts w:ascii="Calibri" w:eastAsia="Calibri" w:hAnsi="Calibri" w:cs="Calibri"/>
              </w:rPr>
              <w:instrText>&lt;&lt;Person_Outsourcing_Details_Not_Exist_Reason&gt;&gt;</w:instrText>
            </w:r>
          </w:p>
        </w:tc>
      </w:tr>
    </w:tbl>
    <w:p w14:paraId="4CA3FCFD" w14:textId="52EC03A3" w:rsidR="000E7F2E" w:rsidRPr="00A06087" w:rsidRDefault="000E7F2E" w:rsidP="00AC427D">
      <w:pPr>
        <w:suppressAutoHyphens/>
        <w:spacing w:after="0"/>
        <w:rPr>
          <w:rFonts w:ascii="Calibri" w:hAnsi="Calibri" w:cs="Calibri"/>
        </w:rPr>
      </w:pPr>
      <w:r w:rsidRPr="00A06087">
        <w:rPr>
          <w:rFonts w:ascii="Calibri" w:hAnsi="Calibri" w:cs="Calibri"/>
        </w:rPr>
        <w:instrText xml:space="preserve">" </w:instrText>
      </w:r>
      <w:r w:rsidRPr="00A06087">
        <w:rPr>
          <w:rFonts w:ascii="Calibri" w:hAnsi="Calibri" w:cs="Calibri"/>
        </w:rPr>
        <w:fldChar w:fldCharType="end"/>
      </w:r>
    </w:p>
    <w:p w14:paraId="4A2D482E" w14:textId="77777777" w:rsidR="000E7F2E" w:rsidRPr="00A06087" w:rsidRDefault="000E7F2E" w:rsidP="00AC427D">
      <w:pPr>
        <w:suppressAutoHyphens/>
        <w:spacing w:after="0"/>
        <w:rPr>
          <w:rFonts w:ascii="Calibri" w:hAnsi="Calibri" w:cs="Calibri"/>
        </w:rPr>
      </w:pPr>
      <w:r w:rsidRPr="00A06087">
        <w:rPr>
          <w:rFonts w:ascii="Calibri" w:hAnsi="Calibri" w:cs="Calibri"/>
        </w:rPr>
        <w:fldChar w:fldCharType="begin"/>
      </w:r>
      <w:r w:rsidRPr="00A06087">
        <w:rPr>
          <w:rFonts w:ascii="Calibri" w:hAnsi="Calibri" w:cs="Calibri"/>
        </w:rPr>
        <w:instrText xml:space="preserve"> IF "</w:instrText>
      </w:r>
      <w:r w:rsidRPr="00A06087">
        <w:rPr>
          <w:rFonts w:ascii="Calibri" w:eastAsia="Calibri" w:hAnsi="Calibri" w:cs="Calibri"/>
        </w:rPr>
        <w:instrText>&lt;&lt;Person_</w:instrText>
      </w:r>
      <w:r w:rsidRPr="00A06087">
        <w:rPr>
          <w:rFonts w:ascii="Calibri" w:hAnsi="Calibri" w:cs="Calibri"/>
          <w:color w:val="202124"/>
          <w:sz w:val="21"/>
          <w:szCs w:val="21"/>
          <w:shd w:val="clear" w:color="auto" w:fill="F8F9FA"/>
        </w:rPr>
        <w:instrText>Outsourcing_Details_Exist&gt;&gt;</w:instrText>
      </w:r>
      <w:r w:rsidRPr="00A06087">
        <w:rPr>
          <w:rFonts w:ascii="Calibri" w:hAnsi="Calibri" w:cs="Calibri"/>
        </w:rPr>
        <w:instrText>" &lt;&gt; "Yes" ""</w:instrText>
      </w:r>
    </w:p>
    <w:p w14:paraId="4636F77C" w14:textId="77777777" w:rsidR="000E7F2E" w:rsidRPr="00A06087" w:rsidRDefault="000E7F2E" w:rsidP="00AC427D">
      <w:pPr>
        <w:suppressAutoHyphens/>
        <w:spacing w:after="0"/>
        <w:rPr>
          <w:rFonts w:ascii="Calibri" w:hAnsi="Calibri" w:cs="Calibri"/>
        </w:rPr>
      </w:pPr>
      <w:r w:rsidRPr="00A06087">
        <w:rPr>
          <w:rFonts w:ascii="Calibri" w:hAnsi="Calibri" w:cs="Calibri"/>
        </w:rPr>
        <w:instrText xml:space="preserve">" </w:instrText>
      </w:r>
    </w:p>
    <w:tbl>
      <w:tblPr>
        <w:tblStyle w:val="TableGrid1"/>
        <w:tblW w:w="0" w:type="auto"/>
        <w:tblInd w:w="-10" w:type="dxa"/>
        <w:tblBorders>
          <w:top w:val="single" w:sz="8" w:space="0" w:color="BABBB1"/>
          <w:left w:val="single" w:sz="8" w:space="0" w:color="BABBB1"/>
          <w:bottom w:val="single" w:sz="8" w:space="0" w:color="BABBB1"/>
          <w:right w:val="single" w:sz="8" w:space="0" w:color="BABBB1"/>
          <w:insideH w:val="single" w:sz="8" w:space="0" w:color="BABBB1"/>
          <w:insideV w:val="single" w:sz="8" w:space="0" w:color="BABBB1"/>
        </w:tblBorders>
        <w:tblLayout w:type="fixed"/>
        <w:tblLook w:val="04A0" w:firstRow="1" w:lastRow="0" w:firstColumn="1" w:lastColumn="0" w:noHBand="0" w:noVBand="1"/>
      </w:tblPr>
      <w:tblGrid>
        <w:gridCol w:w="1440"/>
        <w:gridCol w:w="990"/>
        <w:gridCol w:w="990"/>
        <w:gridCol w:w="920"/>
        <w:gridCol w:w="2500"/>
        <w:gridCol w:w="1350"/>
        <w:gridCol w:w="1298"/>
      </w:tblGrid>
      <w:tr w:rsidR="000E7F2E" w:rsidRPr="00A06087" w14:paraId="6C9918D6" w14:textId="77777777" w:rsidTr="002F6CCE">
        <w:trPr>
          <w:trHeight w:val="30"/>
        </w:trPr>
        <w:tc>
          <w:tcPr>
            <w:tcW w:w="1440" w:type="dxa"/>
            <w:shd w:val="clear" w:color="auto" w:fill="F1F1EF" w:themeFill="background1" w:themeFillTint="33"/>
            <w:vAlign w:val="center"/>
          </w:tcPr>
          <w:p w14:paraId="45C123AB" w14:textId="77777777" w:rsidR="000E7F2E" w:rsidRPr="002525EB" w:rsidRDefault="000E7F2E" w:rsidP="00AC427D">
            <w:pPr>
              <w:suppressAutoHyphens/>
              <w:jc w:val="center"/>
              <w:rPr>
                <w:rFonts w:ascii="Calibri" w:eastAsia="Calibri" w:hAnsi="Calibri" w:cs="Calibri"/>
                <w:i/>
                <w:iCs/>
                <w:sz w:val="22"/>
                <w:szCs w:val="22"/>
              </w:rPr>
            </w:pPr>
            <w:r w:rsidRPr="002525EB">
              <w:rPr>
                <w:rFonts w:ascii="Calibri" w:eastAsia="Calibri" w:hAnsi="Calibri" w:cs="Calibri"/>
                <w:i/>
                <w:iCs/>
                <w:sz w:val="22"/>
                <w:szCs w:val="22"/>
              </w:rPr>
              <w:instrText>Name of Firm:</w:instrText>
            </w:r>
          </w:p>
        </w:tc>
        <w:tc>
          <w:tcPr>
            <w:tcW w:w="990" w:type="dxa"/>
            <w:shd w:val="clear" w:color="auto" w:fill="F1F1EF" w:themeFill="background1" w:themeFillTint="33"/>
            <w:vAlign w:val="center"/>
          </w:tcPr>
          <w:p w14:paraId="1D8225E0" w14:textId="77777777" w:rsidR="000E7F2E" w:rsidRPr="002525EB" w:rsidRDefault="000E7F2E" w:rsidP="00AC427D">
            <w:pPr>
              <w:suppressAutoHyphens/>
              <w:jc w:val="center"/>
              <w:rPr>
                <w:rFonts w:ascii="Calibri" w:eastAsia="Calibri" w:hAnsi="Calibri" w:cs="Calibri"/>
                <w:i/>
                <w:iCs/>
                <w:sz w:val="22"/>
                <w:szCs w:val="22"/>
              </w:rPr>
            </w:pPr>
            <w:r w:rsidRPr="002525EB">
              <w:rPr>
                <w:rFonts w:ascii="Calibri" w:eastAsia="Calibri" w:hAnsi="Calibri" w:cs="Calibri"/>
                <w:i/>
                <w:iCs/>
                <w:sz w:val="22"/>
                <w:szCs w:val="22"/>
              </w:rPr>
              <w:instrText>Domicile</w:instrText>
            </w:r>
          </w:p>
        </w:tc>
        <w:tc>
          <w:tcPr>
            <w:tcW w:w="990" w:type="dxa"/>
            <w:shd w:val="clear" w:color="auto" w:fill="F1F1EF" w:themeFill="background1" w:themeFillTint="33"/>
            <w:vAlign w:val="center"/>
          </w:tcPr>
          <w:p w14:paraId="24F3B22E" w14:textId="77777777" w:rsidR="000E7F2E" w:rsidRPr="002525EB" w:rsidRDefault="000E7F2E" w:rsidP="00AC427D">
            <w:pPr>
              <w:suppressAutoHyphens/>
              <w:jc w:val="center"/>
              <w:rPr>
                <w:rFonts w:ascii="Calibri" w:eastAsia="Calibri" w:hAnsi="Calibri" w:cs="Calibri"/>
                <w:i/>
                <w:iCs/>
                <w:sz w:val="22"/>
                <w:szCs w:val="22"/>
              </w:rPr>
            </w:pPr>
            <w:r w:rsidRPr="002525EB">
              <w:rPr>
                <w:rFonts w:ascii="Calibri" w:eastAsia="Calibri" w:hAnsi="Calibri" w:cs="Calibri"/>
                <w:i/>
                <w:iCs/>
                <w:sz w:val="22"/>
                <w:szCs w:val="22"/>
              </w:rPr>
              <w:instrText>Jurisdiction:</w:instrText>
            </w:r>
          </w:p>
        </w:tc>
        <w:tc>
          <w:tcPr>
            <w:tcW w:w="920" w:type="dxa"/>
            <w:shd w:val="clear" w:color="auto" w:fill="F1F1EF" w:themeFill="background1" w:themeFillTint="33"/>
            <w:vAlign w:val="center"/>
          </w:tcPr>
          <w:p w14:paraId="34076435" w14:textId="77777777" w:rsidR="000E7F2E" w:rsidRPr="002525EB" w:rsidRDefault="000E7F2E" w:rsidP="00AC427D">
            <w:pPr>
              <w:suppressAutoHyphens/>
              <w:jc w:val="center"/>
              <w:rPr>
                <w:rFonts w:ascii="Calibri" w:eastAsia="Calibri" w:hAnsi="Calibri" w:cs="Calibri"/>
                <w:i/>
                <w:iCs/>
                <w:sz w:val="22"/>
                <w:szCs w:val="22"/>
              </w:rPr>
            </w:pPr>
            <w:r w:rsidRPr="002525EB">
              <w:rPr>
                <w:rFonts w:ascii="Calibri" w:eastAsia="Calibri" w:hAnsi="Calibri" w:cs="Calibri"/>
                <w:i/>
                <w:iCs/>
                <w:sz w:val="22"/>
                <w:szCs w:val="22"/>
              </w:rPr>
              <w:instrText>Prudential</w:instrText>
            </w:r>
          </w:p>
          <w:p w14:paraId="1A9C0266" w14:textId="77777777" w:rsidR="000E7F2E" w:rsidRPr="002525EB" w:rsidRDefault="000E7F2E" w:rsidP="00AC427D">
            <w:pPr>
              <w:suppressAutoHyphens/>
              <w:jc w:val="center"/>
              <w:rPr>
                <w:rFonts w:ascii="Calibri" w:eastAsia="Calibri" w:hAnsi="Calibri" w:cs="Calibri"/>
                <w:i/>
                <w:iCs/>
                <w:sz w:val="22"/>
                <w:szCs w:val="22"/>
              </w:rPr>
            </w:pPr>
            <w:r w:rsidRPr="002525EB">
              <w:rPr>
                <w:rFonts w:ascii="Calibri" w:eastAsia="Calibri" w:hAnsi="Calibri" w:cs="Calibri"/>
                <w:i/>
                <w:iCs/>
                <w:sz w:val="22"/>
                <w:szCs w:val="22"/>
              </w:rPr>
              <w:instrText>category:</w:instrText>
            </w:r>
          </w:p>
        </w:tc>
        <w:tc>
          <w:tcPr>
            <w:tcW w:w="2500" w:type="dxa"/>
            <w:shd w:val="clear" w:color="auto" w:fill="F1F1EF" w:themeFill="background1" w:themeFillTint="33"/>
            <w:vAlign w:val="center"/>
          </w:tcPr>
          <w:p w14:paraId="6E14BEEB" w14:textId="77777777" w:rsidR="000E7F2E" w:rsidRPr="002525EB" w:rsidRDefault="000E7F2E" w:rsidP="00AC427D">
            <w:pPr>
              <w:suppressAutoHyphens/>
              <w:jc w:val="center"/>
              <w:rPr>
                <w:rFonts w:ascii="Calibri" w:eastAsia="Calibri" w:hAnsi="Calibri" w:cs="Calibri"/>
                <w:i/>
                <w:iCs/>
                <w:szCs w:val="22"/>
              </w:rPr>
            </w:pPr>
            <w:r w:rsidRPr="002525EB">
              <w:rPr>
                <w:rFonts w:ascii="Calibri" w:eastAsia="Calibri" w:hAnsi="Calibri" w:cs="Calibri"/>
                <w:i/>
                <w:iCs/>
                <w:sz w:val="22"/>
                <w:szCs w:val="22"/>
              </w:rPr>
              <w:instrText>Services provided:</w:instrText>
            </w:r>
          </w:p>
        </w:tc>
        <w:tc>
          <w:tcPr>
            <w:tcW w:w="1350" w:type="dxa"/>
            <w:shd w:val="clear" w:color="auto" w:fill="F1F1EF" w:themeFill="background1" w:themeFillTint="33"/>
            <w:vAlign w:val="center"/>
          </w:tcPr>
          <w:p w14:paraId="2CED4298" w14:textId="77777777" w:rsidR="000E7F2E" w:rsidRPr="002525EB" w:rsidRDefault="000E7F2E" w:rsidP="00AC427D">
            <w:pPr>
              <w:suppressAutoHyphens/>
              <w:jc w:val="center"/>
              <w:rPr>
                <w:rFonts w:ascii="Calibri" w:eastAsia="Calibri" w:hAnsi="Calibri" w:cs="Calibri"/>
                <w:i/>
                <w:iCs/>
                <w:sz w:val="22"/>
                <w:szCs w:val="22"/>
              </w:rPr>
            </w:pPr>
            <w:r w:rsidRPr="002525EB">
              <w:rPr>
                <w:rFonts w:ascii="Calibri" w:eastAsia="Calibri" w:hAnsi="Calibri" w:cs="Calibri"/>
                <w:i/>
                <w:iCs/>
                <w:sz w:val="22"/>
                <w:szCs w:val="22"/>
              </w:rPr>
              <w:instrText xml:space="preserve">Total </w:instrText>
            </w:r>
          </w:p>
          <w:p w14:paraId="25209990" w14:textId="77777777" w:rsidR="000E7F2E" w:rsidRPr="002525EB" w:rsidRDefault="000E7F2E" w:rsidP="00AC427D">
            <w:pPr>
              <w:suppressAutoHyphens/>
              <w:jc w:val="center"/>
              <w:rPr>
                <w:rFonts w:ascii="Calibri" w:eastAsia="Calibri" w:hAnsi="Calibri" w:cs="Calibri"/>
                <w:i/>
                <w:iCs/>
                <w:sz w:val="22"/>
                <w:szCs w:val="22"/>
              </w:rPr>
            </w:pPr>
            <w:r w:rsidRPr="002525EB">
              <w:rPr>
                <w:rFonts w:ascii="Calibri" w:eastAsia="Calibri" w:hAnsi="Calibri" w:cs="Calibri"/>
                <w:i/>
                <w:iCs/>
                <w:sz w:val="22"/>
                <w:szCs w:val="22"/>
              </w:rPr>
              <w:instrText>monthly</w:instrText>
            </w:r>
            <w:r>
              <w:rPr>
                <w:rFonts w:ascii="Calibri" w:eastAsia="Calibri" w:hAnsi="Calibri" w:cs="Calibri"/>
                <w:i/>
                <w:iCs/>
                <w:sz w:val="22"/>
                <w:szCs w:val="22"/>
              </w:rPr>
              <w:instrText xml:space="preserve"> </w:instrText>
            </w:r>
            <w:r w:rsidRPr="002525EB">
              <w:rPr>
                <w:rFonts w:ascii="Calibri" w:eastAsia="Calibri" w:hAnsi="Calibri" w:cs="Calibri"/>
                <w:i/>
                <w:iCs/>
                <w:sz w:val="22"/>
                <w:szCs w:val="22"/>
              </w:rPr>
              <w:instrText>hours:</w:instrText>
            </w:r>
          </w:p>
        </w:tc>
        <w:tc>
          <w:tcPr>
            <w:tcW w:w="1298" w:type="dxa"/>
            <w:shd w:val="clear" w:color="auto" w:fill="F1F1EF" w:themeFill="background1" w:themeFillTint="33"/>
            <w:vAlign w:val="center"/>
          </w:tcPr>
          <w:p w14:paraId="6EAFE2B4" w14:textId="77777777" w:rsidR="000E7F2E" w:rsidRPr="002525EB" w:rsidRDefault="000E7F2E" w:rsidP="00AC427D">
            <w:pPr>
              <w:suppressAutoHyphens/>
              <w:jc w:val="center"/>
              <w:rPr>
                <w:rFonts w:ascii="Calibri" w:eastAsia="Calibri" w:hAnsi="Calibri" w:cs="Calibri"/>
                <w:i/>
                <w:iCs/>
                <w:sz w:val="22"/>
                <w:szCs w:val="22"/>
                <w:vertAlign w:val="superscript"/>
              </w:rPr>
            </w:pPr>
            <w:r w:rsidRPr="002525EB">
              <w:rPr>
                <w:rFonts w:ascii="Calibri" w:eastAsia="Calibri" w:hAnsi="Calibri" w:cs="Calibri"/>
                <w:i/>
                <w:iCs/>
                <w:sz w:val="22"/>
                <w:szCs w:val="22"/>
              </w:rPr>
              <w:instrText>In-situ monthly hours</w:instrText>
            </w:r>
            <w:r>
              <w:rPr>
                <w:rFonts w:ascii="Calibri" w:eastAsia="Calibri" w:hAnsi="Calibri" w:cs="Calibri"/>
                <w:i/>
                <w:iCs/>
                <w:sz w:val="22"/>
                <w:szCs w:val="22"/>
              </w:rPr>
              <w:instrText>:</w:instrText>
            </w:r>
            <w:r w:rsidRPr="002525EB">
              <w:rPr>
                <w:rFonts w:ascii="Calibri" w:eastAsia="Calibri" w:hAnsi="Calibri" w:cs="Calibri"/>
                <w:i/>
                <w:iCs/>
                <w:sz w:val="22"/>
                <w:szCs w:val="22"/>
                <w:vertAlign w:val="superscript"/>
              </w:rPr>
              <w:instrText>9</w:instrText>
            </w:r>
          </w:p>
        </w:tc>
      </w:tr>
      <w:tr w:rsidR="000E7F2E" w:rsidRPr="00A06087" w14:paraId="0A3B99F2" w14:textId="77777777" w:rsidTr="002F6CCE">
        <w:trPr>
          <w:trHeight w:val="1043"/>
        </w:trPr>
        <w:tc>
          <w:tcPr>
            <w:tcW w:w="1440" w:type="dxa"/>
            <w:vAlign w:val="center"/>
          </w:tcPr>
          <w:p w14:paraId="485AB6EA" w14:textId="77777777" w:rsidR="000E7F2E" w:rsidRPr="00A06087" w:rsidRDefault="000E7F2E" w:rsidP="00AC427D">
            <w:pPr>
              <w:suppressAutoHyphens/>
              <w:jc w:val="center"/>
              <w:rPr>
                <w:rFonts w:ascii="Calibri" w:eastAsia="Calibri" w:hAnsi="Calibri" w:cs="Calibri"/>
                <w:sz w:val="22"/>
                <w:szCs w:val="22"/>
              </w:rPr>
            </w:pPr>
            <w:r w:rsidRPr="00A06087">
              <w:rPr>
                <w:rFonts w:ascii="Calibri" w:eastAsia="Calibri" w:hAnsi="Calibri" w:cs="Calibri"/>
                <w:sz w:val="22"/>
                <w:szCs w:val="22"/>
              </w:rPr>
              <w:instrText>&lt;&lt;OutsourcingDetails_Start&gt;&gt; &lt;&lt;OutsourcingDetails_Name_of_Organisation&gt;&gt;</w:instrText>
            </w:r>
          </w:p>
        </w:tc>
        <w:tc>
          <w:tcPr>
            <w:tcW w:w="990" w:type="dxa"/>
            <w:vAlign w:val="center"/>
          </w:tcPr>
          <w:p w14:paraId="5B27FB82" w14:textId="77777777" w:rsidR="000E7F2E" w:rsidRPr="00A06087" w:rsidRDefault="000E7F2E" w:rsidP="00AC427D">
            <w:pPr>
              <w:suppressAutoHyphens/>
              <w:jc w:val="center"/>
              <w:rPr>
                <w:rFonts w:ascii="Calibri" w:eastAsia="Calibri" w:hAnsi="Calibri" w:cs="Calibri"/>
                <w:sz w:val="22"/>
                <w:szCs w:val="22"/>
              </w:rPr>
            </w:pPr>
            <w:r w:rsidRPr="00A06087">
              <w:rPr>
                <w:rFonts w:ascii="Calibri" w:eastAsia="Calibri" w:hAnsi="Calibri" w:cs="Calibri"/>
                <w:sz w:val="22"/>
                <w:szCs w:val="22"/>
              </w:rPr>
              <w:instrText>&lt;&lt;OutsourcingDetails_Domicile&gt;&gt;</w:instrText>
            </w:r>
          </w:p>
        </w:tc>
        <w:tc>
          <w:tcPr>
            <w:tcW w:w="990" w:type="dxa"/>
            <w:vAlign w:val="center"/>
          </w:tcPr>
          <w:p w14:paraId="27E89587" w14:textId="77777777" w:rsidR="000E7F2E" w:rsidRPr="00A06087" w:rsidRDefault="000E7F2E" w:rsidP="00AC427D">
            <w:pPr>
              <w:suppressAutoHyphens/>
              <w:jc w:val="center"/>
              <w:rPr>
                <w:rFonts w:ascii="Calibri" w:eastAsia="Calibri" w:hAnsi="Calibri" w:cs="Calibri"/>
                <w:szCs w:val="22"/>
              </w:rPr>
            </w:pPr>
            <w:r w:rsidRPr="00A06087">
              <w:rPr>
                <w:rFonts w:ascii="Calibri" w:eastAsia="Calibri" w:hAnsi="Calibri" w:cs="Calibri"/>
                <w:sz w:val="22"/>
                <w:szCs w:val="22"/>
              </w:rPr>
              <w:instrText>&lt;&lt;OutsourcingDetails_Jurisdiction&gt;&gt;</w:instrText>
            </w:r>
          </w:p>
        </w:tc>
        <w:tc>
          <w:tcPr>
            <w:tcW w:w="920" w:type="dxa"/>
            <w:vAlign w:val="center"/>
          </w:tcPr>
          <w:p w14:paraId="20BD13B8" w14:textId="77777777" w:rsidR="000E7F2E" w:rsidRPr="00A06087" w:rsidRDefault="000E7F2E" w:rsidP="00AC427D">
            <w:pPr>
              <w:suppressAutoHyphens/>
              <w:jc w:val="center"/>
              <w:rPr>
                <w:rFonts w:ascii="Calibri" w:eastAsia="Calibri" w:hAnsi="Calibri" w:cs="Calibri"/>
                <w:sz w:val="22"/>
                <w:szCs w:val="22"/>
              </w:rPr>
            </w:pPr>
            <w:r w:rsidRPr="00A06087">
              <w:rPr>
                <w:rFonts w:ascii="Calibri" w:eastAsia="Calibri" w:hAnsi="Calibri" w:cs="Calibri"/>
                <w:sz w:val="22"/>
                <w:szCs w:val="22"/>
              </w:rPr>
              <w:instrText>&lt;&lt;OutsourcingDetails_Prudential_Category&gt;&gt;</w:instrText>
            </w:r>
          </w:p>
        </w:tc>
        <w:tc>
          <w:tcPr>
            <w:tcW w:w="2500" w:type="dxa"/>
            <w:vAlign w:val="center"/>
          </w:tcPr>
          <w:p w14:paraId="10AA2BC0" w14:textId="77777777" w:rsidR="000E7F2E" w:rsidRPr="00A06087" w:rsidRDefault="000E7F2E" w:rsidP="00AC427D">
            <w:pPr>
              <w:suppressAutoHyphens/>
              <w:jc w:val="center"/>
              <w:rPr>
                <w:rFonts w:ascii="Calibri" w:eastAsia="Calibri" w:hAnsi="Calibri" w:cs="Calibri"/>
                <w:szCs w:val="22"/>
              </w:rPr>
            </w:pPr>
            <w:r w:rsidRPr="00A06087">
              <w:rPr>
                <w:rFonts w:ascii="Calibri" w:eastAsia="Calibri" w:hAnsi="Calibri" w:cs="Calibri"/>
                <w:sz w:val="22"/>
                <w:szCs w:val="22"/>
              </w:rPr>
              <w:instrText>&lt;&lt;OutsourcingDetails_Services_Provided&gt;&gt;</w:instrText>
            </w:r>
          </w:p>
        </w:tc>
        <w:tc>
          <w:tcPr>
            <w:tcW w:w="1350" w:type="dxa"/>
            <w:vAlign w:val="center"/>
          </w:tcPr>
          <w:p w14:paraId="6B5D172D" w14:textId="77777777" w:rsidR="000E7F2E" w:rsidRPr="00A06087" w:rsidRDefault="000E7F2E" w:rsidP="00AC427D">
            <w:pPr>
              <w:suppressAutoHyphens/>
              <w:jc w:val="center"/>
              <w:rPr>
                <w:rFonts w:ascii="Calibri" w:eastAsia="Calibri" w:hAnsi="Calibri" w:cs="Calibri"/>
                <w:sz w:val="22"/>
                <w:szCs w:val="22"/>
              </w:rPr>
            </w:pPr>
            <w:r w:rsidRPr="00A06087">
              <w:rPr>
                <w:rFonts w:ascii="Calibri" w:eastAsia="Calibri" w:hAnsi="Calibri" w:cs="Calibri"/>
                <w:sz w:val="22"/>
                <w:szCs w:val="22"/>
              </w:rPr>
              <w:instrText>&lt;&lt;OutsourcingDetails_Total_monthly_hours&gt;&gt;</w:instrText>
            </w:r>
          </w:p>
        </w:tc>
        <w:tc>
          <w:tcPr>
            <w:tcW w:w="1298" w:type="dxa"/>
            <w:vAlign w:val="center"/>
          </w:tcPr>
          <w:p w14:paraId="6D4EFC8D" w14:textId="77777777" w:rsidR="000E7F2E" w:rsidRPr="00A06087" w:rsidRDefault="000E7F2E" w:rsidP="00AC427D">
            <w:pPr>
              <w:suppressAutoHyphens/>
              <w:jc w:val="center"/>
              <w:rPr>
                <w:rFonts w:ascii="Calibri" w:eastAsia="Calibri" w:hAnsi="Calibri" w:cs="Calibri"/>
                <w:sz w:val="22"/>
                <w:szCs w:val="22"/>
              </w:rPr>
            </w:pPr>
            <w:r w:rsidRPr="00A06087">
              <w:rPr>
                <w:rFonts w:ascii="Calibri" w:eastAsia="Calibri" w:hAnsi="Calibri" w:cs="Calibri"/>
                <w:sz w:val="22"/>
                <w:szCs w:val="22"/>
              </w:rPr>
              <w:instrText>&lt;&lt;OutsourcingDetails_In_situ_monthly_hours&gt;&gt;</w:instrText>
            </w:r>
          </w:p>
        </w:tc>
      </w:tr>
    </w:tbl>
    <w:p w14:paraId="2B8DA1F9" w14:textId="43545A15" w:rsidR="000E7F2E" w:rsidRPr="00A06087" w:rsidRDefault="000E7F2E" w:rsidP="00AC427D">
      <w:pPr>
        <w:suppressAutoHyphens/>
        <w:spacing w:after="0"/>
        <w:rPr>
          <w:rFonts w:ascii="Calibri" w:hAnsi="Calibri" w:cs="Calibri"/>
        </w:rPr>
      </w:pPr>
      <w:r w:rsidRPr="00A06087">
        <w:rPr>
          <w:rFonts w:ascii="Calibri" w:hAnsi="Calibri" w:cs="Calibri"/>
        </w:rPr>
        <w:instrText xml:space="preserve">" </w:instrText>
      </w:r>
      <w:r w:rsidR="00264F4D">
        <w:rPr>
          <w:rFonts w:ascii="Calibri" w:hAnsi="Calibri" w:cs="Calibri"/>
        </w:rPr>
        <w:fldChar w:fldCharType="separate"/>
      </w:r>
      <w:r w:rsidRPr="00A06087">
        <w:rPr>
          <w:rFonts w:ascii="Calibri" w:hAnsi="Calibri" w:cs="Calibri"/>
        </w:rPr>
        <w:fldChar w:fldCharType="end"/>
      </w:r>
      <w:r w:rsidRPr="00A06087">
        <w:rPr>
          <w:rFonts w:ascii="Calibri" w:hAnsi="Calibri" w:cs="Calibri"/>
        </w:rPr>
        <w:instrText>"</w:instrText>
      </w:r>
    </w:p>
    <w:p w14:paraId="3378B126" w14:textId="77777777" w:rsidR="00740354" w:rsidRPr="00A06087" w:rsidRDefault="000E7F2E" w:rsidP="00AC427D">
      <w:pPr>
        <w:suppressAutoHyphens/>
        <w:spacing w:after="0"/>
        <w:rPr>
          <w:rFonts w:ascii="Calibri" w:hAnsi="Calibri" w:cs="Calibri"/>
          <w:noProof/>
        </w:rPr>
      </w:pPr>
      <w:r w:rsidRPr="00A06087">
        <w:rPr>
          <w:rFonts w:ascii="Calibri" w:hAnsi="Calibri" w:cs="Calibri"/>
        </w:rPr>
        <w:instrText>""</w:instrText>
      </w:r>
      <w:r w:rsidRPr="00A06087">
        <w:rPr>
          <w:rFonts w:ascii="Calibri" w:hAnsi="Calibri" w:cs="Calibri"/>
        </w:rPr>
        <w:fldChar w:fldCharType="separate"/>
      </w:r>
      <w:r w:rsidR="00740354" w:rsidRPr="00A06087">
        <w:rPr>
          <w:rFonts w:ascii="Calibri" w:hAnsi="Calibri" w:cs="Calibri"/>
          <w:noProof/>
        </w:rPr>
        <w:t xml:space="preserve"> </w:t>
      </w:r>
    </w:p>
    <w:p w14:paraId="588E3CCA" w14:textId="7D361887" w:rsidR="00740354" w:rsidRPr="00A06087" w:rsidRDefault="00740354" w:rsidP="00AC427D">
      <w:pPr>
        <w:suppressAutoHyphens/>
        <w:spacing w:after="0"/>
        <w:rPr>
          <w:rFonts w:ascii="Calibri" w:hAnsi="Calibri" w:cs="Calibri"/>
          <w:noProof/>
        </w:rPr>
      </w:pPr>
    </w:p>
    <w:p w14:paraId="5D722F88" w14:textId="79A4F9B2" w:rsidR="000E7F2E" w:rsidRDefault="000E7F2E" w:rsidP="00AC427D">
      <w:pPr>
        <w:suppressAutoHyphens/>
        <w:spacing w:after="0"/>
        <w:rPr>
          <w:rFonts w:ascii="Calibri" w:hAnsi="Calibri" w:cs="Calibri"/>
        </w:rPr>
      </w:pPr>
      <w:r w:rsidRPr="00A06087">
        <w:rPr>
          <w:rFonts w:ascii="Calibri" w:hAnsi="Calibri" w:cs="Calibri"/>
        </w:rPr>
        <w:fldChar w:fldCharType="end"/>
      </w:r>
    </w:p>
    <w:bookmarkEnd w:id="2"/>
    <w:p w14:paraId="3B6160CD" w14:textId="77777777" w:rsidR="008366BE" w:rsidRDefault="008366BE" w:rsidP="00AC427D">
      <w:pPr>
        <w:suppressAutoHyphen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983"/>
      </w:tblGrid>
      <w:tr w:rsidR="00E138BB" w:rsidRPr="00F543BA" w14:paraId="38B8CFC3" w14:textId="77777777" w:rsidTr="002F6CCE">
        <w:trPr>
          <w:trHeight w:val="1396"/>
        </w:trPr>
        <w:tc>
          <w:tcPr>
            <w:tcW w:w="1515" w:type="dxa"/>
            <w:shd w:val="clear" w:color="auto" w:fill="BABBB1"/>
            <w:vAlign w:val="center"/>
          </w:tcPr>
          <w:p w14:paraId="72A9FE7E" w14:textId="58FB4A61" w:rsidR="00E138BB" w:rsidRPr="00F543BA" w:rsidRDefault="00E138BB" w:rsidP="00AC427D">
            <w:pPr>
              <w:suppressAutoHyphens/>
              <w:jc w:val="center"/>
              <w:rPr>
                <w:rFonts w:ascii="Calibri" w:hAnsi="Calibri" w:cs="Calibri"/>
                <w:b/>
                <w:bCs/>
                <w:color w:val="FFFFFF"/>
                <w:sz w:val="120"/>
                <w:szCs w:val="120"/>
              </w:rPr>
            </w:pPr>
            <w:r w:rsidRPr="00FD3249">
              <w:rPr>
                <w:rFonts w:ascii="Calibri" w:hAnsi="Calibri" w:cs="Calibri"/>
                <w:b/>
                <w:bCs/>
                <w:color w:val="FFFFFF"/>
                <w:sz w:val="96"/>
                <w:szCs w:val="96"/>
              </w:rPr>
              <w:lastRenderedPageBreak/>
              <w:t>3</w:t>
            </w:r>
          </w:p>
        </w:tc>
        <w:tc>
          <w:tcPr>
            <w:tcW w:w="7983" w:type="dxa"/>
            <w:shd w:val="clear" w:color="auto" w:fill="BABBB1"/>
            <w:vAlign w:val="center"/>
          </w:tcPr>
          <w:p w14:paraId="7E9517A3" w14:textId="6CBDC582" w:rsidR="00E138BB" w:rsidRPr="00F543BA" w:rsidRDefault="00E138BB" w:rsidP="00AC427D">
            <w:pPr>
              <w:pStyle w:val="Heading1"/>
              <w:suppressAutoHyphens/>
              <w:spacing w:before="0" w:after="0"/>
              <w:rPr>
                <w:rFonts w:ascii="Calibri" w:hAnsi="Calibri" w:cs="Calibri"/>
              </w:rPr>
            </w:pPr>
            <w:bookmarkStart w:id="3" w:name="_Toc136418649"/>
            <w:r>
              <w:rPr>
                <w:rFonts w:ascii="Calibri" w:hAnsi="Calibri" w:cs="Calibri"/>
                <w:b/>
                <w:bCs/>
                <w:color w:val="FFFFFF"/>
                <w:sz w:val="40"/>
                <w:szCs w:val="40"/>
              </w:rPr>
              <w:t>Fit &amp; Proper Questionnaire</w:t>
            </w:r>
            <w:bookmarkEnd w:id="3"/>
          </w:p>
        </w:tc>
      </w:tr>
    </w:tbl>
    <w:p w14:paraId="5A4F4BA6" w14:textId="77777777" w:rsidR="00EF6CA7" w:rsidRPr="00A06087" w:rsidRDefault="00EF6CA7" w:rsidP="00AC427D">
      <w:pPr>
        <w:suppressAutoHyphens/>
        <w:spacing w:after="0"/>
        <w:rPr>
          <w:rFonts w:ascii="Calibri" w:eastAsia="Calibri" w:hAnsi="Calibri" w:cs="Calibri"/>
        </w:rPr>
      </w:pPr>
    </w:p>
    <w:tbl>
      <w:tblPr>
        <w:tblStyle w:val="TableGrid2"/>
        <w:tblW w:w="9498" w:type="dxa"/>
        <w:tblInd w:w="-10" w:type="dxa"/>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7513"/>
        <w:gridCol w:w="992"/>
        <w:gridCol w:w="993"/>
      </w:tblGrid>
      <w:tr w:rsidR="00CA1B65" w14:paraId="1ADBACB9" w14:textId="77777777" w:rsidTr="001664EF">
        <w:trPr>
          <w:trHeight w:val="294"/>
        </w:trPr>
        <w:tc>
          <w:tcPr>
            <w:tcW w:w="9498" w:type="dxa"/>
            <w:gridSpan w:val="3"/>
            <w:shd w:val="clear" w:color="auto" w:fill="D5D6D0" w:themeFill="background1" w:themeFillTint="99"/>
            <w:vAlign w:val="center"/>
            <w:hideMark/>
          </w:tcPr>
          <w:p w14:paraId="5FDF76C1" w14:textId="08074A87" w:rsidR="00CA1B65" w:rsidRDefault="00CA1B65" w:rsidP="00AC427D">
            <w:pPr>
              <w:pStyle w:val="TableParagraph"/>
              <w:suppressAutoHyphens/>
              <w:kinsoku w:val="0"/>
              <w:overflowPunct w:val="0"/>
              <w:rPr>
                <w:rFonts w:ascii="Calibri" w:eastAsia="Calibri" w:hAnsi="Calibri" w:cs="Arial"/>
                <w:sz w:val="22"/>
                <w:lang w:eastAsia="en-US"/>
              </w:rPr>
            </w:pPr>
            <w:r>
              <w:rPr>
                <w:rFonts w:ascii="Calibri" w:eastAsia="Calibri" w:hAnsi="Calibri" w:cs="Arial"/>
                <w:sz w:val="22"/>
                <w:lang w:eastAsia="en-US"/>
              </w:rPr>
              <w:t xml:space="preserve">Complete the following questionnaire in relation to the Controlled Function(s) that the candidate will be </w:t>
            </w:r>
            <w:r>
              <w:rPr>
                <w:rFonts w:ascii="Calibri" w:eastAsia="Calibri" w:hAnsi="Calibri" w:cs="Arial"/>
                <w:i/>
                <w:iCs/>
                <w:sz w:val="22"/>
                <w:lang w:eastAsia="en-US"/>
              </w:rPr>
              <w:t>responsible</w:t>
            </w:r>
            <w:r>
              <w:rPr>
                <w:rFonts w:ascii="Calibri" w:eastAsia="Calibri" w:hAnsi="Calibri" w:cs="Arial"/>
                <w:sz w:val="22"/>
                <w:lang w:eastAsia="en-US"/>
              </w:rPr>
              <w:t xml:space="preserve"> for.  An answer must be provided to each question</w:t>
            </w:r>
            <w:r>
              <w:rPr>
                <w:rFonts w:ascii="Calibri" w:eastAsia="Calibri" w:hAnsi="Calibri" w:cs="Arial"/>
                <w:lang w:eastAsia="en-US"/>
              </w:rPr>
              <w:t>.</w:t>
            </w:r>
          </w:p>
        </w:tc>
      </w:tr>
      <w:tr w:rsidR="00CA1B65" w:rsidRPr="00DB6DFC" w14:paraId="4125D132" w14:textId="77777777" w:rsidTr="001664EF">
        <w:trPr>
          <w:trHeight w:val="586"/>
        </w:trPr>
        <w:tc>
          <w:tcPr>
            <w:tcW w:w="7513" w:type="dxa"/>
            <w:shd w:val="clear" w:color="auto" w:fill="E3E3DF" w:themeFill="background1" w:themeFillTint="66"/>
            <w:vAlign w:val="center"/>
            <w:hideMark/>
          </w:tcPr>
          <w:p w14:paraId="787E012E" w14:textId="1AC2CD99" w:rsidR="00CA1B65" w:rsidRPr="00DB6DFC" w:rsidRDefault="00CA1B65" w:rsidP="00AC427D">
            <w:pPr>
              <w:pStyle w:val="TableParagraph"/>
              <w:suppressAutoHyphens/>
              <w:kinsoku w:val="0"/>
              <w:overflowPunct w:val="0"/>
              <w:spacing w:line="247" w:lineRule="auto"/>
              <w:ind w:right="199"/>
              <w:rPr>
                <w:rFonts w:ascii="Calibri" w:hAnsi="Calibri" w:cs="Times New Roman"/>
                <w:i/>
                <w:sz w:val="22"/>
                <w:lang w:eastAsia="en-US"/>
              </w:rPr>
            </w:pPr>
            <w:r w:rsidRPr="00DB6DFC">
              <w:rPr>
                <w:rFonts w:ascii="Calibri" w:eastAsia="Calibri" w:hAnsi="Calibri" w:cs="Arial"/>
                <w:b/>
                <w:bCs/>
                <w:i/>
                <w:sz w:val="22"/>
                <w:lang w:eastAsia="en-US"/>
              </w:rPr>
              <w:t>Has the Approved Person ever:</w:t>
            </w:r>
          </w:p>
        </w:tc>
        <w:tc>
          <w:tcPr>
            <w:tcW w:w="992" w:type="dxa"/>
            <w:shd w:val="clear" w:color="auto" w:fill="E3E3DF" w:themeFill="background1" w:themeFillTint="66"/>
            <w:vAlign w:val="center"/>
            <w:hideMark/>
          </w:tcPr>
          <w:p w14:paraId="150048F6" w14:textId="77777777" w:rsidR="00CA1B65" w:rsidRPr="00DB6DFC" w:rsidRDefault="00CA1B65" w:rsidP="00AC427D">
            <w:pPr>
              <w:pStyle w:val="TableParagraph"/>
              <w:suppressAutoHyphens/>
              <w:kinsoku w:val="0"/>
              <w:overflowPunct w:val="0"/>
              <w:spacing w:line="247" w:lineRule="auto"/>
              <w:ind w:right="199"/>
              <w:jc w:val="center"/>
              <w:rPr>
                <w:rFonts w:ascii="Calibri" w:eastAsia="Calibri" w:hAnsi="Calibri" w:cs="Arial"/>
                <w:b/>
                <w:bCs/>
                <w:i/>
                <w:sz w:val="22"/>
                <w:lang w:eastAsia="en-US"/>
              </w:rPr>
            </w:pPr>
            <w:r w:rsidRPr="00DB6DFC">
              <w:rPr>
                <w:rFonts w:ascii="Calibri" w:eastAsia="Calibri" w:hAnsi="Calibri" w:cs="Arial"/>
                <w:b/>
                <w:bCs/>
                <w:i/>
                <w:sz w:val="22"/>
                <w:lang w:eastAsia="en-US"/>
              </w:rPr>
              <w:t>Yes</w:t>
            </w:r>
          </w:p>
        </w:tc>
        <w:tc>
          <w:tcPr>
            <w:tcW w:w="993" w:type="dxa"/>
            <w:shd w:val="clear" w:color="auto" w:fill="E3E3DF" w:themeFill="background1" w:themeFillTint="66"/>
            <w:vAlign w:val="center"/>
            <w:hideMark/>
          </w:tcPr>
          <w:p w14:paraId="46FBB399" w14:textId="77777777" w:rsidR="00CA1B65" w:rsidRPr="00DB6DFC" w:rsidRDefault="00CA1B65" w:rsidP="00AC427D">
            <w:pPr>
              <w:pStyle w:val="TableParagraph"/>
              <w:suppressAutoHyphens/>
              <w:kinsoku w:val="0"/>
              <w:overflowPunct w:val="0"/>
              <w:spacing w:line="247" w:lineRule="auto"/>
              <w:ind w:right="199"/>
              <w:jc w:val="center"/>
              <w:rPr>
                <w:rFonts w:ascii="Calibri" w:eastAsia="Calibri" w:hAnsi="Calibri" w:cs="Arial"/>
                <w:b/>
                <w:bCs/>
                <w:i/>
                <w:sz w:val="22"/>
                <w:lang w:eastAsia="en-US"/>
              </w:rPr>
            </w:pPr>
            <w:r w:rsidRPr="00DB6DFC">
              <w:rPr>
                <w:rFonts w:ascii="Calibri" w:eastAsia="Calibri" w:hAnsi="Calibri" w:cs="Arial"/>
                <w:b/>
                <w:bCs/>
                <w:i/>
                <w:sz w:val="22"/>
                <w:lang w:eastAsia="en-US"/>
              </w:rPr>
              <w:t>No</w:t>
            </w:r>
          </w:p>
        </w:tc>
      </w:tr>
      <w:tr w:rsidR="00CA1B65" w14:paraId="1EFE699A" w14:textId="77777777" w:rsidTr="00B93FA1">
        <w:trPr>
          <w:trHeight w:val="272"/>
        </w:trPr>
        <w:tc>
          <w:tcPr>
            <w:tcW w:w="7513" w:type="dxa"/>
            <w:shd w:val="clear" w:color="auto" w:fill="F1F1EF"/>
            <w:hideMark/>
          </w:tcPr>
          <w:p w14:paraId="62D7321F" w14:textId="77777777" w:rsidR="00CA1B65" w:rsidRDefault="00CA1B65" w:rsidP="00AC427D">
            <w:pPr>
              <w:suppressAutoHyphens/>
              <w:spacing w:after="40"/>
              <w:ind w:left="160"/>
              <w:jc w:val="right"/>
              <w:rPr>
                <w:rFonts w:ascii="Calibri" w:eastAsia="Calibri" w:hAnsi="Calibri" w:cs="Arial"/>
                <w:i/>
                <w:iCs/>
                <w:szCs w:val="24"/>
              </w:rPr>
            </w:pPr>
            <w:permStart w:id="455951191" w:edGrp="everyone" w:colFirst="1" w:colLast="1"/>
            <w:permStart w:id="1083200812" w:edGrp="everyone" w:colFirst="2" w:colLast="2"/>
            <w:r>
              <w:rPr>
                <w:rFonts w:ascii="Calibri" w:eastAsia="Calibri" w:hAnsi="Calibri" w:cs="Arial"/>
                <w:i/>
                <w:iCs/>
              </w:rPr>
              <w:t>Been convicted (including where a conviction has been completed, removed from record, or otherwise spent, as the case may be) or found guilty by any court of a competent jurisdiction of any criminal offence?</w:t>
            </w:r>
          </w:p>
        </w:tc>
        <w:tc>
          <w:tcPr>
            <w:tcW w:w="992" w:type="dxa"/>
            <w:vAlign w:val="center"/>
            <w:hideMark/>
          </w:tcPr>
          <w:p w14:paraId="74AAA99F" w14:textId="07E2B4C0"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1627767843"/>
                <w14:checkbox>
                  <w14:checked w14:val="0"/>
                  <w14:checkedState w14:val="2612" w14:font="MS Gothic"/>
                  <w14:uncheckedState w14:val="2610" w14:font="MS Gothic"/>
                </w14:checkbox>
              </w:sdtPr>
              <w:sdtEndPr/>
              <w:sdtContent>
                <w:r>
                  <w:rPr>
                    <w:rFonts w:ascii="MS Gothic" w:eastAsia="MS Gothic" w:hAnsi="MS Gothic" w:hint="eastAsia"/>
                    <w:sz w:val="22"/>
                    <w:lang w:eastAsia="en-US"/>
                  </w:rPr>
                  <w:t>☐</w:t>
                </w:r>
              </w:sdtContent>
            </w:sdt>
          </w:p>
        </w:tc>
        <w:tc>
          <w:tcPr>
            <w:tcW w:w="993" w:type="dxa"/>
            <w:vAlign w:val="center"/>
            <w:hideMark/>
          </w:tcPr>
          <w:p w14:paraId="523A3B36"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519446138"/>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3096C43C" w14:textId="77777777" w:rsidTr="00B93FA1">
        <w:trPr>
          <w:trHeight w:val="272"/>
        </w:trPr>
        <w:tc>
          <w:tcPr>
            <w:tcW w:w="7513" w:type="dxa"/>
            <w:shd w:val="clear" w:color="auto" w:fill="F1F1EF"/>
            <w:hideMark/>
          </w:tcPr>
          <w:p w14:paraId="2125EA66" w14:textId="77777777" w:rsidR="00CA1B65" w:rsidRDefault="00CA1B65" w:rsidP="00AC427D">
            <w:pPr>
              <w:suppressAutoHyphens/>
              <w:spacing w:after="40"/>
              <w:ind w:left="160"/>
              <w:jc w:val="right"/>
              <w:rPr>
                <w:rFonts w:ascii="Calibri" w:eastAsia="Calibri" w:hAnsi="Calibri" w:cs="Arial"/>
                <w:i/>
                <w:iCs/>
                <w:szCs w:val="24"/>
              </w:rPr>
            </w:pPr>
            <w:permStart w:id="1334511814" w:edGrp="everyone" w:colFirst="1" w:colLast="1"/>
            <w:permStart w:id="3297164" w:edGrp="everyone" w:colFirst="2" w:colLast="2"/>
            <w:permEnd w:id="455951191"/>
            <w:permEnd w:id="1083200812"/>
            <w:r>
              <w:rPr>
                <w:rFonts w:ascii="Calibri" w:eastAsia="Calibri" w:hAnsi="Calibri" w:cs="Arial"/>
                <w:i/>
                <w:iCs/>
              </w:rPr>
              <w:t>Been the subject of any disciplinary procedures by a governmental body or agency or any self-regulatory organization or other professional body?</w:t>
            </w:r>
          </w:p>
        </w:tc>
        <w:tc>
          <w:tcPr>
            <w:tcW w:w="992" w:type="dxa"/>
            <w:vAlign w:val="center"/>
            <w:hideMark/>
          </w:tcPr>
          <w:p w14:paraId="469E2066"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715353892"/>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3B4DBEA0"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209274554"/>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5D5AA957" w14:textId="77777777" w:rsidTr="00B93FA1">
        <w:trPr>
          <w:trHeight w:val="272"/>
        </w:trPr>
        <w:tc>
          <w:tcPr>
            <w:tcW w:w="7513" w:type="dxa"/>
            <w:shd w:val="clear" w:color="auto" w:fill="F1F1EF"/>
            <w:hideMark/>
          </w:tcPr>
          <w:p w14:paraId="22F30FE9" w14:textId="77777777" w:rsidR="00CA1B65" w:rsidRDefault="00CA1B65" w:rsidP="00AC427D">
            <w:pPr>
              <w:suppressAutoHyphens/>
              <w:spacing w:after="40"/>
              <w:ind w:left="160"/>
              <w:jc w:val="right"/>
              <w:rPr>
                <w:rFonts w:ascii="Calibri" w:eastAsia="Calibri" w:hAnsi="Calibri" w:cs="Arial"/>
                <w:i/>
                <w:iCs/>
                <w:szCs w:val="24"/>
              </w:rPr>
            </w:pPr>
            <w:permStart w:id="1019681417" w:edGrp="everyone" w:colFirst="1" w:colLast="1"/>
            <w:permStart w:id="1647988373" w:edGrp="everyone" w:colFirst="2" w:colLast="2"/>
            <w:permEnd w:id="1334511814"/>
            <w:permEnd w:id="3297164"/>
            <w:r>
              <w:rPr>
                <w:rFonts w:ascii="Calibri" w:eastAsia="Calibri" w:hAnsi="Calibri" w:cs="Arial"/>
                <w:i/>
                <w:iCs/>
              </w:rPr>
              <w:t>Contravened any provision of financial services legislation or of Rules, Regulated Activities, statements, or principles of codes of practice made under or by a Financial Services Regulator or other supervisory body?</w:t>
            </w:r>
          </w:p>
        </w:tc>
        <w:tc>
          <w:tcPr>
            <w:tcW w:w="992" w:type="dxa"/>
            <w:vAlign w:val="center"/>
            <w:hideMark/>
          </w:tcPr>
          <w:p w14:paraId="61B61683"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1539344882"/>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218A9AA0"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2063550132"/>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5B77CF43" w14:textId="77777777" w:rsidTr="00B93FA1">
        <w:trPr>
          <w:trHeight w:val="272"/>
        </w:trPr>
        <w:tc>
          <w:tcPr>
            <w:tcW w:w="7513" w:type="dxa"/>
            <w:shd w:val="clear" w:color="auto" w:fill="F1F1EF"/>
            <w:hideMark/>
          </w:tcPr>
          <w:p w14:paraId="7A1F57CD" w14:textId="77777777" w:rsidR="00CA1B65" w:rsidRDefault="00CA1B65" w:rsidP="00AC427D">
            <w:pPr>
              <w:suppressAutoHyphens/>
              <w:spacing w:after="40"/>
              <w:ind w:left="160"/>
              <w:jc w:val="right"/>
              <w:rPr>
                <w:rFonts w:ascii="Calibri" w:eastAsia="Calibri" w:hAnsi="Calibri" w:cs="Arial"/>
                <w:i/>
                <w:iCs/>
                <w:szCs w:val="24"/>
              </w:rPr>
            </w:pPr>
            <w:permStart w:id="472913187" w:edGrp="everyone" w:colFirst="1" w:colLast="1"/>
            <w:permStart w:id="1967792122" w:edGrp="everyone" w:colFirst="2" w:colLast="2"/>
            <w:permEnd w:id="1019681417"/>
            <w:permEnd w:id="1647988373"/>
            <w:r>
              <w:rPr>
                <w:rFonts w:ascii="Calibri" w:eastAsia="Calibri" w:hAnsi="Calibri" w:cs="Arial"/>
                <w:i/>
                <w:iCs/>
              </w:rPr>
              <w:t xml:space="preserve">Been refused or restricted the right to carry on a trade, business, or profession requiring a license, </w:t>
            </w:r>
            <w:proofErr w:type="gramStart"/>
            <w:r>
              <w:rPr>
                <w:rFonts w:ascii="Calibri" w:eastAsia="Calibri" w:hAnsi="Calibri" w:cs="Arial"/>
                <w:i/>
                <w:iCs/>
              </w:rPr>
              <w:t>registration</w:t>
            </w:r>
            <w:proofErr w:type="gramEnd"/>
            <w:r>
              <w:rPr>
                <w:rFonts w:ascii="Calibri" w:eastAsia="Calibri" w:hAnsi="Calibri" w:cs="Arial"/>
                <w:i/>
                <w:iCs/>
              </w:rPr>
              <w:t xml:space="preserve"> or other authority?</w:t>
            </w:r>
          </w:p>
        </w:tc>
        <w:tc>
          <w:tcPr>
            <w:tcW w:w="992" w:type="dxa"/>
            <w:vAlign w:val="center"/>
            <w:hideMark/>
          </w:tcPr>
          <w:p w14:paraId="1F785494"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1693879186"/>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6651640A"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308829302"/>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64D008E6" w14:textId="77777777" w:rsidTr="00B93FA1">
        <w:trPr>
          <w:trHeight w:val="272"/>
        </w:trPr>
        <w:tc>
          <w:tcPr>
            <w:tcW w:w="7513" w:type="dxa"/>
            <w:shd w:val="clear" w:color="auto" w:fill="F1F1EF"/>
            <w:hideMark/>
          </w:tcPr>
          <w:p w14:paraId="1E57324E" w14:textId="77777777" w:rsidR="00CA1B65" w:rsidRDefault="00CA1B65" w:rsidP="00AC427D">
            <w:pPr>
              <w:suppressAutoHyphens/>
              <w:spacing w:after="40"/>
              <w:ind w:left="160"/>
              <w:jc w:val="right"/>
              <w:rPr>
                <w:rFonts w:ascii="Calibri" w:eastAsia="Calibri" w:hAnsi="Calibri" w:cs="Arial"/>
                <w:i/>
                <w:iCs/>
                <w:szCs w:val="24"/>
              </w:rPr>
            </w:pPr>
            <w:permStart w:id="1493465254" w:edGrp="everyone" w:colFirst="1" w:colLast="1"/>
            <w:permStart w:id="1054946625" w:edGrp="everyone" w:colFirst="2" w:colLast="2"/>
            <w:permEnd w:id="472913187"/>
            <w:permEnd w:id="1967792122"/>
            <w:r>
              <w:rPr>
                <w:rFonts w:ascii="Calibri" w:eastAsia="Calibri" w:hAnsi="Calibri" w:cs="Arial"/>
                <w:i/>
                <w:iCs/>
              </w:rPr>
              <w:t>Been dismissed or requested to resign from any employment?</w:t>
            </w:r>
          </w:p>
        </w:tc>
        <w:tc>
          <w:tcPr>
            <w:tcW w:w="992" w:type="dxa"/>
            <w:vAlign w:val="center"/>
            <w:hideMark/>
          </w:tcPr>
          <w:p w14:paraId="1231A292"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1074355118"/>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1536726A"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2135393115"/>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5066CC58" w14:textId="77777777" w:rsidTr="00B93FA1">
        <w:trPr>
          <w:trHeight w:val="272"/>
        </w:trPr>
        <w:tc>
          <w:tcPr>
            <w:tcW w:w="7513" w:type="dxa"/>
            <w:shd w:val="clear" w:color="auto" w:fill="F1F1EF"/>
            <w:hideMark/>
          </w:tcPr>
          <w:p w14:paraId="1BF248D5" w14:textId="77777777" w:rsidR="00CA1B65" w:rsidRDefault="00CA1B65" w:rsidP="00AC427D">
            <w:pPr>
              <w:suppressAutoHyphens/>
              <w:spacing w:after="40"/>
              <w:ind w:left="160"/>
              <w:jc w:val="right"/>
              <w:rPr>
                <w:rFonts w:ascii="Calibri" w:eastAsia="Calibri" w:hAnsi="Calibri" w:cs="Arial"/>
                <w:i/>
                <w:iCs/>
                <w:szCs w:val="24"/>
              </w:rPr>
            </w:pPr>
            <w:permStart w:id="300812878" w:edGrp="everyone" w:colFirst="1" w:colLast="1"/>
            <w:permStart w:id="360515013" w:edGrp="everyone" w:colFirst="2" w:colLast="2"/>
            <w:permEnd w:id="1493465254"/>
            <w:permEnd w:id="1054946625"/>
            <w:r>
              <w:rPr>
                <w:rFonts w:ascii="Calibri" w:eastAsia="Calibri" w:hAnsi="Calibri" w:cs="Arial"/>
                <w:i/>
                <w:iCs/>
              </w:rPr>
              <w:t>Been engaged in the management of a Body Corporate which has been or is currently the subject of an investigation into an allegation of misconduct or of malpractice?</w:t>
            </w:r>
          </w:p>
        </w:tc>
        <w:tc>
          <w:tcPr>
            <w:tcW w:w="992" w:type="dxa"/>
            <w:vAlign w:val="center"/>
            <w:hideMark/>
          </w:tcPr>
          <w:p w14:paraId="38E0CEB9"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1239135616"/>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236763A7"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496156835"/>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2AA233DA" w14:textId="77777777" w:rsidTr="00B93FA1">
        <w:trPr>
          <w:trHeight w:val="272"/>
        </w:trPr>
        <w:tc>
          <w:tcPr>
            <w:tcW w:w="7513" w:type="dxa"/>
            <w:shd w:val="clear" w:color="auto" w:fill="F1F1EF"/>
            <w:hideMark/>
          </w:tcPr>
          <w:p w14:paraId="12BA1B2C" w14:textId="77777777" w:rsidR="00CA1B65" w:rsidRDefault="00CA1B65" w:rsidP="00AC427D">
            <w:pPr>
              <w:suppressAutoHyphens/>
              <w:spacing w:after="40"/>
              <w:ind w:left="160"/>
              <w:jc w:val="right"/>
              <w:rPr>
                <w:rFonts w:ascii="Calibri" w:eastAsia="Calibri" w:hAnsi="Calibri" w:cs="Arial"/>
                <w:i/>
                <w:iCs/>
                <w:szCs w:val="24"/>
              </w:rPr>
            </w:pPr>
            <w:permStart w:id="767104962" w:edGrp="everyone" w:colFirst="1" w:colLast="1"/>
            <w:permStart w:id="79976897" w:edGrp="everyone" w:colFirst="2" w:colLast="2"/>
            <w:permEnd w:id="300812878"/>
            <w:permEnd w:id="360515013"/>
            <w:r>
              <w:rPr>
                <w:rFonts w:ascii="Calibri" w:eastAsia="Calibri" w:hAnsi="Calibri" w:cs="Arial"/>
                <w:i/>
                <w:iCs/>
              </w:rPr>
              <w:t>Received an adverse finding in a civil action by any court of competent jurisdiction of fraud, misfeasance, or other misconduct, whether in con</w:t>
            </w:r>
            <w:r>
              <w:rPr>
                <w:rFonts w:ascii="Calibri" w:eastAsia="Calibri" w:hAnsi="Calibri" w:cs="Arial"/>
                <w:i/>
                <w:iCs/>
              </w:rPr>
              <w:softHyphen/>
              <w:t>nection with the formation or management of a corporation or otherwise?</w:t>
            </w:r>
          </w:p>
        </w:tc>
        <w:tc>
          <w:tcPr>
            <w:tcW w:w="992" w:type="dxa"/>
            <w:vAlign w:val="center"/>
            <w:hideMark/>
          </w:tcPr>
          <w:p w14:paraId="08B11A3D"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1282766162"/>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0D4852EE"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1255023728"/>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40AE3D4F" w14:textId="77777777" w:rsidTr="00B93FA1">
        <w:trPr>
          <w:trHeight w:val="272"/>
        </w:trPr>
        <w:tc>
          <w:tcPr>
            <w:tcW w:w="7513" w:type="dxa"/>
            <w:shd w:val="clear" w:color="auto" w:fill="F1F1EF"/>
            <w:hideMark/>
          </w:tcPr>
          <w:p w14:paraId="2BABFF4C" w14:textId="687BFFBA" w:rsidR="00CA1B65" w:rsidRDefault="00CA1B65" w:rsidP="00AC427D">
            <w:pPr>
              <w:suppressAutoHyphens/>
              <w:spacing w:after="40"/>
              <w:ind w:left="160"/>
              <w:jc w:val="right"/>
              <w:rPr>
                <w:rFonts w:ascii="Calibri" w:eastAsia="Calibri" w:hAnsi="Calibri" w:cs="Arial"/>
                <w:i/>
                <w:iCs/>
                <w:szCs w:val="24"/>
              </w:rPr>
            </w:pPr>
            <w:permStart w:id="554565738" w:edGrp="everyone" w:colFirst="1" w:colLast="1"/>
            <w:permStart w:id="1717591001" w:edGrp="everyone" w:colFirst="2" w:colLast="2"/>
            <w:permEnd w:id="767104962"/>
            <w:permEnd w:id="79976897"/>
            <w:r>
              <w:rPr>
                <w:rFonts w:ascii="Calibri" w:eastAsia="Calibri" w:hAnsi="Calibri" w:cs="Arial"/>
                <w:i/>
                <w:iCs/>
              </w:rPr>
              <w:t>Received an adverse finding in an agreed settlement in a civil action by any court or tribunal of competent jurisdiction</w:t>
            </w:r>
            <w:r w:rsidR="002B6CDC">
              <w:rPr>
                <w:rFonts w:ascii="Calibri" w:eastAsia="Calibri" w:hAnsi="Calibri" w:cs="Arial"/>
                <w:i/>
                <w:iCs/>
              </w:rPr>
              <w:t xml:space="preserve"> </w:t>
            </w:r>
            <w:r w:rsidR="002B6CDC" w:rsidRPr="002B6CDC">
              <w:rPr>
                <w:rFonts w:ascii="Calibri" w:eastAsia="Calibri" w:hAnsi="Calibri" w:cs="Arial"/>
                <w:i/>
                <w:iCs/>
              </w:rPr>
              <w:t xml:space="preserve">resulting in an award against an individual </w:t>
            </w:r>
            <w:proofErr w:type="gramStart"/>
            <w:r w:rsidR="002B6CDC" w:rsidRPr="002B6CDC">
              <w:rPr>
                <w:rFonts w:ascii="Calibri" w:eastAsia="Calibri" w:hAnsi="Calibri" w:cs="Arial"/>
                <w:i/>
                <w:iCs/>
              </w:rPr>
              <w:t>in excess of</w:t>
            </w:r>
            <w:proofErr w:type="gramEnd"/>
            <w:r w:rsidR="002B6CDC" w:rsidRPr="002B6CDC">
              <w:rPr>
                <w:rFonts w:ascii="Calibri" w:eastAsia="Calibri" w:hAnsi="Calibri" w:cs="Arial"/>
                <w:i/>
                <w:iCs/>
              </w:rPr>
              <w:t xml:space="preserve"> $10,000 or awards that total more than $10,000</w:t>
            </w:r>
            <w:r>
              <w:rPr>
                <w:rFonts w:ascii="Calibri" w:eastAsia="Calibri" w:hAnsi="Calibri" w:cs="Arial"/>
                <w:i/>
                <w:iCs/>
              </w:rPr>
              <w:t>?</w:t>
            </w:r>
          </w:p>
        </w:tc>
        <w:tc>
          <w:tcPr>
            <w:tcW w:w="992" w:type="dxa"/>
            <w:vAlign w:val="center"/>
            <w:hideMark/>
          </w:tcPr>
          <w:p w14:paraId="006DDCEE"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850462988"/>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11C15388"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335585445"/>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1540684A" w14:textId="77777777" w:rsidTr="00B93FA1">
        <w:trPr>
          <w:trHeight w:val="272"/>
        </w:trPr>
        <w:tc>
          <w:tcPr>
            <w:tcW w:w="7513" w:type="dxa"/>
            <w:shd w:val="clear" w:color="auto" w:fill="F1F1EF"/>
            <w:hideMark/>
          </w:tcPr>
          <w:p w14:paraId="7772C7D1" w14:textId="77777777" w:rsidR="00CA1B65" w:rsidRDefault="00CA1B65" w:rsidP="00AC427D">
            <w:pPr>
              <w:suppressAutoHyphens/>
              <w:spacing w:after="40"/>
              <w:ind w:left="160"/>
              <w:jc w:val="right"/>
              <w:rPr>
                <w:rFonts w:ascii="Calibri" w:eastAsia="Calibri" w:hAnsi="Calibri" w:cs="Arial"/>
                <w:i/>
                <w:iCs/>
                <w:szCs w:val="24"/>
              </w:rPr>
            </w:pPr>
            <w:permStart w:id="195573556" w:edGrp="everyone" w:colFirst="1" w:colLast="1"/>
            <w:permStart w:id="1180787810" w:edGrp="everyone" w:colFirst="2" w:colLast="2"/>
            <w:permEnd w:id="554565738"/>
            <w:permEnd w:id="1717591001"/>
            <w:r>
              <w:rPr>
                <w:rFonts w:ascii="Calibri" w:eastAsia="Calibri" w:hAnsi="Calibri" w:cs="Arial"/>
                <w:i/>
                <w:iCs/>
              </w:rPr>
              <w:t xml:space="preserve">Been the subject of an order of disqualification as a </w:t>
            </w:r>
            <w:proofErr w:type="gramStart"/>
            <w:r>
              <w:rPr>
                <w:rFonts w:ascii="Calibri" w:eastAsia="Calibri" w:hAnsi="Calibri" w:cs="Arial"/>
                <w:i/>
                <w:iCs/>
              </w:rPr>
              <w:t>Director</w:t>
            </w:r>
            <w:proofErr w:type="gramEnd"/>
            <w:r>
              <w:rPr>
                <w:rFonts w:ascii="Calibri" w:eastAsia="Calibri" w:hAnsi="Calibri" w:cs="Arial"/>
                <w:i/>
                <w:iCs/>
              </w:rPr>
              <w:t xml:space="preserve"> or otherwise, issued by a court of competent jurisdiction or a regulator, to prohibit their acting in the management or conduct of the affairs of a corporation?</w:t>
            </w:r>
          </w:p>
        </w:tc>
        <w:tc>
          <w:tcPr>
            <w:tcW w:w="992" w:type="dxa"/>
            <w:vAlign w:val="center"/>
            <w:hideMark/>
          </w:tcPr>
          <w:p w14:paraId="0968836E"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1329406294"/>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0986D906"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2120203290"/>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1C0CBB7E" w14:textId="77777777" w:rsidTr="00B93FA1">
        <w:trPr>
          <w:trHeight w:val="272"/>
        </w:trPr>
        <w:tc>
          <w:tcPr>
            <w:tcW w:w="7513" w:type="dxa"/>
            <w:shd w:val="clear" w:color="auto" w:fill="F1F1EF"/>
            <w:hideMark/>
          </w:tcPr>
          <w:p w14:paraId="62ED9FB2" w14:textId="77777777" w:rsidR="00CA1B65" w:rsidRDefault="00CA1B65" w:rsidP="00AC427D">
            <w:pPr>
              <w:suppressAutoHyphens/>
              <w:spacing w:after="40"/>
              <w:ind w:left="160"/>
              <w:jc w:val="right"/>
              <w:rPr>
                <w:rFonts w:ascii="Calibri" w:eastAsia="Calibri" w:hAnsi="Calibri" w:cs="Arial"/>
                <w:i/>
                <w:iCs/>
                <w:szCs w:val="24"/>
              </w:rPr>
            </w:pPr>
            <w:permStart w:id="1535197850" w:edGrp="everyone" w:colFirst="1" w:colLast="1"/>
            <w:permStart w:id="328608080" w:edGrp="everyone" w:colFirst="2" w:colLast="2"/>
            <w:permEnd w:id="195573556"/>
            <w:permEnd w:id="1180787810"/>
            <w:r>
              <w:rPr>
                <w:rFonts w:ascii="Calibri" w:eastAsia="Calibri" w:hAnsi="Calibri" w:cs="Arial"/>
                <w:i/>
                <w:iCs/>
              </w:rPr>
              <w:t xml:space="preserve">Been a </w:t>
            </w:r>
            <w:proofErr w:type="gramStart"/>
            <w:r>
              <w:rPr>
                <w:rFonts w:ascii="Calibri" w:eastAsia="Calibri" w:hAnsi="Calibri" w:cs="Arial"/>
                <w:i/>
                <w:iCs/>
              </w:rPr>
              <w:t>Director</w:t>
            </w:r>
            <w:proofErr w:type="gramEnd"/>
            <w:r>
              <w:rPr>
                <w:rFonts w:ascii="Calibri" w:eastAsia="Calibri" w:hAnsi="Calibri" w:cs="Arial"/>
                <w:i/>
                <w:iCs/>
              </w:rPr>
              <w:t>, or Partner or concerned in the management of a company or Partnership which has gone into insolvent liquidation whilst connected with that company, Partnership, or within one year of such a connection?</w:t>
            </w:r>
          </w:p>
        </w:tc>
        <w:tc>
          <w:tcPr>
            <w:tcW w:w="992" w:type="dxa"/>
            <w:vAlign w:val="center"/>
            <w:hideMark/>
          </w:tcPr>
          <w:p w14:paraId="51144E13"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771277737"/>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130403A6"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1913306509"/>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CA1B65" w14:paraId="627DCF43" w14:textId="77777777" w:rsidTr="00B93FA1">
        <w:trPr>
          <w:trHeight w:val="272"/>
        </w:trPr>
        <w:tc>
          <w:tcPr>
            <w:tcW w:w="7513" w:type="dxa"/>
            <w:shd w:val="clear" w:color="auto" w:fill="F1F1EF"/>
            <w:hideMark/>
          </w:tcPr>
          <w:p w14:paraId="2F818F7D" w14:textId="77777777" w:rsidR="00CA1B65" w:rsidRDefault="00CA1B65" w:rsidP="00AC427D">
            <w:pPr>
              <w:suppressAutoHyphens/>
              <w:spacing w:after="40"/>
              <w:ind w:left="160"/>
              <w:jc w:val="right"/>
              <w:rPr>
                <w:rFonts w:ascii="Calibri" w:eastAsia="Calibri" w:hAnsi="Calibri" w:cs="Arial"/>
                <w:i/>
                <w:iCs/>
                <w:szCs w:val="24"/>
              </w:rPr>
            </w:pPr>
            <w:permStart w:id="786368266" w:edGrp="everyone" w:colFirst="1" w:colLast="1"/>
            <w:permStart w:id="1977047989" w:edGrp="everyone" w:colFirst="2" w:colLast="2"/>
            <w:permEnd w:id="1535197850"/>
            <w:permEnd w:id="328608080"/>
            <w:r>
              <w:rPr>
                <w:rFonts w:ascii="Calibri" w:eastAsia="Calibri" w:hAnsi="Calibri" w:cs="Arial"/>
                <w:i/>
                <w:iCs/>
              </w:rPr>
              <w:t>Been the subject of a complaint in connection with a financial services regulator or an ancillary service which relates to his/her integrity, competence, or financial soundness?</w:t>
            </w:r>
          </w:p>
        </w:tc>
        <w:tc>
          <w:tcPr>
            <w:tcW w:w="992" w:type="dxa"/>
            <w:vAlign w:val="center"/>
            <w:hideMark/>
          </w:tcPr>
          <w:p w14:paraId="186A8987" w14:textId="77777777" w:rsidR="00CA1B65" w:rsidRDefault="00264F4D" w:rsidP="00AC427D">
            <w:pPr>
              <w:pStyle w:val="TableParagraph"/>
              <w:suppressAutoHyphens/>
              <w:kinsoku w:val="0"/>
              <w:overflowPunct w:val="0"/>
              <w:spacing w:line="235" w:lineRule="exact"/>
              <w:jc w:val="center"/>
              <w:rPr>
                <w:rFonts w:ascii="Calibri" w:hAnsi="Calibri" w:cs="Times New Roman"/>
                <w:sz w:val="22"/>
                <w:lang w:eastAsia="en-US"/>
              </w:rPr>
            </w:pPr>
            <w:sdt>
              <w:sdtPr>
                <w:rPr>
                  <w:rFonts w:ascii="Calibri" w:eastAsia="MS Gothic" w:hAnsi="Calibri"/>
                  <w:sz w:val="22"/>
                  <w:lang w:eastAsia="en-US"/>
                </w:rPr>
                <w:id w:val="2033538148"/>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c>
          <w:tcPr>
            <w:tcW w:w="993" w:type="dxa"/>
            <w:vAlign w:val="center"/>
            <w:hideMark/>
          </w:tcPr>
          <w:p w14:paraId="4A2AAEB9" w14:textId="77777777" w:rsidR="00CA1B65" w:rsidRDefault="00264F4D" w:rsidP="00AC427D">
            <w:pPr>
              <w:pStyle w:val="TableParagraph"/>
              <w:suppressAutoHyphens/>
              <w:kinsoku w:val="0"/>
              <w:overflowPunct w:val="0"/>
              <w:spacing w:line="235" w:lineRule="exact"/>
              <w:jc w:val="center"/>
              <w:rPr>
                <w:rFonts w:ascii="Calibri" w:hAnsi="Calibri"/>
                <w:sz w:val="22"/>
                <w:lang w:eastAsia="en-US"/>
              </w:rPr>
            </w:pPr>
            <w:sdt>
              <w:sdtPr>
                <w:rPr>
                  <w:rFonts w:ascii="Calibri" w:eastAsia="MS Gothic" w:hAnsi="Calibri"/>
                  <w:sz w:val="22"/>
                  <w:lang w:eastAsia="en-US"/>
                </w:rPr>
                <w:id w:val="-472676746"/>
                <w14:checkbox>
                  <w14:checked w14:val="0"/>
                  <w14:checkedState w14:val="2612" w14:font="MS Gothic"/>
                  <w14:uncheckedState w14:val="2610" w14:font="MS Gothic"/>
                </w14:checkbox>
              </w:sdtPr>
              <w:sdtEndPr/>
              <w:sdtContent>
                <w:r w:rsidR="00CA1B65">
                  <w:rPr>
                    <w:rFonts w:ascii="MS Gothic" w:eastAsia="MS Gothic" w:hAnsi="MS Gothic" w:hint="eastAsia"/>
                    <w:sz w:val="22"/>
                    <w:lang w:eastAsia="en-US"/>
                  </w:rPr>
                  <w:t>☐</w:t>
                </w:r>
              </w:sdtContent>
            </w:sdt>
          </w:p>
        </w:tc>
      </w:tr>
      <w:tr w:rsidR="00524850" w14:paraId="09DE4496" w14:textId="77777777" w:rsidTr="00B93FA1">
        <w:trPr>
          <w:trHeight w:val="272"/>
        </w:trPr>
        <w:tc>
          <w:tcPr>
            <w:tcW w:w="7513" w:type="dxa"/>
            <w:shd w:val="clear" w:color="auto" w:fill="F1F1EF"/>
          </w:tcPr>
          <w:p w14:paraId="293D2167" w14:textId="3C902FF3" w:rsidR="00524850" w:rsidRPr="004A5B32" w:rsidRDefault="00524850" w:rsidP="00AC427D">
            <w:pPr>
              <w:suppressAutoHyphens/>
              <w:spacing w:after="40"/>
              <w:ind w:left="160"/>
              <w:jc w:val="right"/>
              <w:rPr>
                <w:rFonts w:ascii="Calibri" w:eastAsia="Calibri" w:hAnsi="Calibri" w:cs="Arial"/>
                <w:i/>
                <w:iCs/>
              </w:rPr>
            </w:pPr>
            <w:permStart w:id="501044957" w:edGrp="everyone" w:colFirst="1" w:colLast="1"/>
            <w:permStart w:id="666992175" w:edGrp="everyone" w:colFirst="2" w:colLast="2"/>
            <w:permEnd w:id="786368266"/>
            <w:permEnd w:id="1977047989"/>
            <w:r w:rsidRPr="004532F3">
              <w:rPr>
                <w:rFonts w:ascii="Calibri" w:eastAsia="Calibri" w:hAnsi="Calibri" w:cs="Arial"/>
                <w:i/>
                <w:iCs/>
              </w:rPr>
              <w:lastRenderedPageBreak/>
              <w:t>Been censured, disciplined, publicly criticised by, or the subject of a court order at the instigation of a Financial Services Regulator or any officially appointed inquiry?</w:t>
            </w:r>
          </w:p>
        </w:tc>
        <w:tc>
          <w:tcPr>
            <w:tcW w:w="992" w:type="dxa"/>
            <w:vAlign w:val="center"/>
          </w:tcPr>
          <w:p w14:paraId="29372571" w14:textId="5C284FDE" w:rsidR="00524850" w:rsidRDefault="00264F4D" w:rsidP="00AC427D">
            <w:pPr>
              <w:pStyle w:val="TableParagraph"/>
              <w:suppressAutoHyphens/>
              <w:kinsoku w:val="0"/>
              <w:overflowPunct w:val="0"/>
              <w:spacing w:line="235" w:lineRule="exact"/>
              <w:jc w:val="center"/>
              <w:rPr>
                <w:rFonts w:ascii="Calibri" w:eastAsia="MS Gothic" w:hAnsi="Calibri"/>
                <w:sz w:val="22"/>
                <w:lang w:eastAsia="en-US"/>
              </w:rPr>
            </w:pPr>
            <w:sdt>
              <w:sdtPr>
                <w:rPr>
                  <w:rFonts w:ascii="Calibri" w:eastAsia="MS Gothic" w:hAnsi="Calibri"/>
                  <w:sz w:val="22"/>
                  <w:lang w:eastAsia="en-US"/>
                </w:rPr>
                <w:id w:val="-968901441"/>
                <w14:checkbox>
                  <w14:checked w14:val="0"/>
                  <w14:checkedState w14:val="2612" w14:font="MS Gothic"/>
                  <w14:uncheckedState w14:val="2610" w14:font="MS Gothic"/>
                </w14:checkbox>
              </w:sdtPr>
              <w:sdtEndPr/>
              <w:sdtContent>
                <w:r>
                  <w:rPr>
                    <w:rFonts w:ascii="MS Gothic" w:eastAsia="MS Gothic" w:hAnsi="MS Gothic" w:hint="eastAsia"/>
                    <w:sz w:val="22"/>
                    <w:lang w:eastAsia="en-US"/>
                  </w:rPr>
                  <w:t>☐</w:t>
                </w:r>
              </w:sdtContent>
            </w:sdt>
          </w:p>
        </w:tc>
        <w:tc>
          <w:tcPr>
            <w:tcW w:w="993" w:type="dxa"/>
            <w:vAlign w:val="center"/>
          </w:tcPr>
          <w:p w14:paraId="43A41C4B" w14:textId="5014E893" w:rsidR="00524850" w:rsidRDefault="00264F4D" w:rsidP="00AC427D">
            <w:pPr>
              <w:pStyle w:val="TableParagraph"/>
              <w:suppressAutoHyphens/>
              <w:kinsoku w:val="0"/>
              <w:overflowPunct w:val="0"/>
              <w:spacing w:line="235" w:lineRule="exact"/>
              <w:jc w:val="center"/>
              <w:rPr>
                <w:rFonts w:ascii="Calibri" w:eastAsia="MS Gothic" w:hAnsi="Calibri"/>
                <w:sz w:val="22"/>
                <w:lang w:eastAsia="en-US"/>
              </w:rPr>
            </w:pPr>
            <w:sdt>
              <w:sdtPr>
                <w:rPr>
                  <w:rFonts w:ascii="Calibri" w:eastAsia="MS Gothic" w:hAnsi="Calibri"/>
                  <w:sz w:val="22"/>
                  <w:lang w:eastAsia="en-US"/>
                </w:rPr>
                <w:id w:val="1510565324"/>
                <w14:checkbox>
                  <w14:checked w14:val="0"/>
                  <w14:checkedState w14:val="2612" w14:font="MS Gothic"/>
                  <w14:uncheckedState w14:val="2610" w14:font="MS Gothic"/>
                </w14:checkbox>
              </w:sdtPr>
              <w:sdtEndPr/>
              <w:sdtContent>
                <w:r w:rsidR="00524850">
                  <w:rPr>
                    <w:rFonts w:ascii="MS Gothic" w:eastAsia="MS Gothic" w:hAnsi="MS Gothic" w:hint="eastAsia"/>
                    <w:sz w:val="22"/>
                    <w:lang w:eastAsia="en-US"/>
                  </w:rPr>
                  <w:t>☐</w:t>
                </w:r>
              </w:sdtContent>
            </w:sdt>
          </w:p>
        </w:tc>
      </w:tr>
      <w:permEnd w:id="501044957"/>
      <w:permEnd w:id="666992175"/>
      <w:tr w:rsidR="00CA1B65" w14:paraId="04CD983A" w14:textId="77777777" w:rsidTr="00B93FA1">
        <w:trPr>
          <w:trHeight w:val="272"/>
        </w:trPr>
        <w:tc>
          <w:tcPr>
            <w:tcW w:w="9498" w:type="dxa"/>
            <w:gridSpan w:val="3"/>
            <w:shd w:val="clear" w:color="auto" w:fill="F1F1EF"/>
            <w:hideMark/>
          </w:tcPr>
          <w:p w14:paraId="0F85384D" w14:textId="77777777" w:rsidR="00CA1B65" w:rsidRDefault="00CA1B65" w:rsidP="00AC427D">
            <w:pPr>
              <w:suppressAutoHyphens/>
              <w:spacing w:after="40"/>
              <w:ind w:left="160"/>
              <w:jc w:val="both"/>
              <w:rPr>
                <w:rFonts w:ascii="Calibri" w:eastAsia="Calibri" w:hAnsi="Calibri" w:cs="Arial"/>
                <w:i/>
                <w:iCs/>
                <w:szCs w:val="24"/>
              </w:rPr>
            </w:pPr>
            <w:r>
              <w:rPr>
                <w:rFonts w:ascii="Calibri" w:eastAsia="Calibri" w:hAnsi="Calibri" w:cs="Arial"/>
                <w:i/>
                <w:iCs/>
              </w:rPr>
              <w:t>If you have answered “Yes” to any of the questions above, in each case provide appropriate details of the matter(s) below:</w:t>
            </w:r>
          </w:p>
        </w:tc>
      </w:tr>
      <w:tr w:rsidR="00CA1B65" w14:paraId="128F1920" w14:textId="77777777" w:rsidTr="001664EF">
        <w:trPr>
          <w:trHeight w:val="272"/>
        </w:trPr>
        <w:tc>
          <w:tcPr>
            <w:tcW w:w="9498" w:type="dxa"/>
            <w:gridSpan w:val="3"/>
          </w:tcPr>
          <w:p w14:paraId="4EEF1E0F" w14:textId="77777777" w:rsidR="00CA1B65" w:rsidRDefault="00CA1B65" w:rsidP="00AC427D">
            <w:pPr>
              <w:suppressAutoHyphens/>
              <w:rPr>
                <w:rFonts w:ascii="Calibri" w:eastAsia="Calibri" w:hAnsi="Calibri" w:cs="Times New Roman"/>
                <w:sz w:val="24"/>
              </w:rPr>
            </w:pPr>
            <w:permStart w:id="1654067596" w:edGrp="everyone"/>
            <w:permEnd w:id="1654067596"/>
          </w:p>
          <w:p w14:paraId="114895E7" w14:textId="77777777" w:rsidR="007C6CC8" w:rsidRDefault="007C6CC8" w:rsidP="00AC427D">
            <w:pPr>
              <w:suppressAutoHyphens/>
              <w:rPr>
                <w:rFonts w:ascii="Calibri" w:eastAsia="Calibri" w:hAnsi="Calibri" w:cs="Times New Roman"/>
                <w:sz w:val="24"/>
              </w:rPr>
            </w:pPr>
          </w:p>
          <w:p w14:paraId="57A8F7D3" w14:textId="77777777" w:rsidR="007C6CC8" w:rsidRDefault="007C6CC8" w:rsidP="00AC427D">
            <w:pPr>
              <w:suppressAutoHyphens/>
              <w:rPr>
                <w:rFonts w:ascii="Calibri" w:eastAsia="Calibri" w:hAnsi="Calibri" w:cs="Times New Roman"/>
                <w:sz w:val="24"/>
              </w:rPr>
            </w:pPr>
          </w:p>
          <w:p w14:paraId="6EF9BBFF" w14:textId="77777777" w:rsidR="007C6CC8" w:rsidRDefault="007C6CC8" w:rsidP="00AC427D">
            <w:pPr>
              <w:suppressAutoHyphens/>
              <w:rPr>
                <w:rFonts w:ascii="Calibri" w:eastAsia="Calibri" w:hAnsi="Calibri" w:cs="Times New Roman"/>
                <w:sz w:val="24"/>
              </w:rPr>
            </w:pPr>
          </w:p>
          <w:p w14:paraId="5E5589AA" w14:textId="08383299" w:rsidR="007C6CC8" w:rsidRDefault="007C6CC8" w:rsidP="00AC427D">
            <w:pPr>
              <w:suppressAutoHyphens/>
              <w:rPr>
                <w:rFonts w:ascii="Calibri" w:eastAsia="Calibri" w:hAnsi="Calibri" w:cs="Times New Roman"/>
                <w:sz w:val="24"/>
              </w:rPr>
            </w:pPr>
          </w:p>
        </w:tc>
      </w:tr>
    </w:tbl>
    <w:p w14:paraId="7DC4FF83" w14:textId="70836A27" w:rsidR="000E7F2E" w:rsidRDefault="000E7F2E" w:rsidP="00AC427D">
      <w:pPr>
        <w:suppressAutoHyphen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983"/>
      </w:tblGrid>
      <w:tr w:rsidR="00CC3BA7" w:rsidRPr="00F543BA" w14:paraId="6ADB1795" w14:textId="77777777" w:rsidTr="002F6CCE">
        <w:trPr>
          <w:trHeight w:val="1396"/>
        </w:trPr>
        <w:tc>
          <w:tcPr>
            <w:tcW w:w="1515" w:type="dxa"/>
            <w:shd w:val="clear" w:color="auto" w:fill="BABBB1"/>
            <w:vAlign w:val="center"/>
          </w:tcPr>
          <w:p w14:paraId="123B5B9F" w14:textId="77777777" w:rsidR="00CC3BA7" w:rsidRPr="00F543BA" w:rsidRDefault="00CC3BA7" w:rsidP="00AC427D">
            <w:pPr>
              <w:suppressAutoHyphens/>
              <w:jc w:val="center"/>
              <w:rPr>
                <w:rFonts w:ascii="Calibri" w:hAnsi="Calibri" w:cs="Calibri"/>
                <w:b/>
                <w:bCs/>
                <w:color w:val="FFFFFF"/>
                <w:sz w:val="120"/>
                <w:szCs w:val="120"/>
              </w:rPr>
            </w:pPr>
            <w:r>
              <w:rPr>
                <w:rFonts w:ascii="Calibri" w:hAnsi="Calibri" w:cs="Calibri"/>
                <w:b/>
                <w:bCs/>
                <w:color w:val="FFFFFF"/>
                <w:sz w:val="96"/>
                <w:szCs w:val="96"/>
              </w:rPr>
              <w:t>4</w:t>
            </w:r>
          </w:p>
        </w:tc>
        <w:tc>
          <w:tcPr>
            <w:tcW w:w="7983" w:type="dxa"/>
            <w:shd w:val="clear" w:color="auto" w:fill="BABBB1"/>
            <w:vAlign w:val="center"/>
          </w:tcPr>
          <w:p w14:paraId="0A369411" w14:textId="06ECF3E0" w:rsidR="00CC3BA7" w:rsidRPr="00CA1B65" w:rsidRDefault="00CC3BA7" w:rsidP="00AC427D">
            <w:pPr>
              <w:pStyle w:val="Heading1"/>
              <w:suppressAutoHyphens/>
              <w:spacing w:before="0" w:after="0"/>
              <w:rPr>
                <w:rFonts w:ascii="Calibri" w:hAnsi="Calibri" w:cs="Calibri"/>
                <w:b/>
                <w:bCs/>
                <w:color w:val="FFFFFF"/>
                <w:sz w:val="40"/>
                <w:szCs w:val="40"/>
              </w:rPr>
            </w:pPr>
            <w:bookmarkStart w:id="4" w:name="_Toc136418650"/>
            <w:r>
              <w:rPr>
                <w:rFonts w:ascii="Calibri" w:hAnsi="Calibri" w:cs="Calibri"/>
                <w:b/>
                <w:bCs/>
                <w:color w:val="FFFFFF"/>
                <w:sz w:val="40"/>
                <w:szCs w:val="40"/>
              </w:rPr>
              <w:t>Supporting Documentation</w:t>
            </w:r>
            <w:bookmarkEnd w:id="4"/>
          </w:p>
        </w:tc>
      </w:tr>
    </w:tbl>
    <w:p w14:paraId="45FCFC5E" w14:textId="77777777" w:rsidR="00CC3BA7" w:rsidRDefault="00CC3BA7" w:rsidP="00AC427D">
      <w:pPr>
        <w:suppressAutoHyphens/>
        <w:spacing w:after="0" w:line="240" w:lineRule="auto"/>
      </w:pPr>
    </w:p>
    <w:tbl>
      <w:tblPr>
        <w:tblStyle w:val="TableGrid2"/>
        <w:tblW w:w="9498" w:type="dxa"/>
        <w:tblInd w:w="-10" w:type="dxa"/>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6521"/>
        <w:gridCol w:w="2977"/>
      </w:tblGrid>
      <w:tr w:rsidR="00CC3BA7" w:rsidRPr="00E16DEF" w14:paraId="35C27663" w14:textId="77777777" w:rsidTr="001664EF">
        <w:trPr>
          <w:trHeight w:val="417"/>
        </w:trPr>
        <w:tc>
          <w:tcPr>
            <w:tcW w:w="6521" w:type="dxa"/>
            <w:shd w:val="clear" w:color="auto" w:fill="F1F1EF" w:themeFill="background1" w:themeFillTint="33"/>
            <w:vAlign w:val="center"/>
          </w:tcPr>
          <w:p w14:paraId="1305EC2D" w14:textId="6992ACFE" w:rsidR="00CC3BA7" w:rsidRPr="006438DF" w:rsidRDefault="00CC3BA7" w:rsidP="00AC427D">
            <w:pPr>
              <w:suppressAutoHyphens/>
              <w:spacing w:after="40"/>
              <w:ind w:left="160"/>
              <w:jc w:val="center"/>
              <w:rPr>
                <w:rFonts w:ascii="Calibri" w:eastAsia="Calibri" w:hAnsi="Calibri" w:cs="Arial"/>
                <w:b/>
                <w:bCs/>
                <w:i/>
                <w:iCs/>
              </w:rPr>
            </w:pPr>
            <w:r w:rsidRPr="006438DF">
              <w:rPr>
                <w:rFonts w:ascii="Calibri" w:eastAsia="Calibri" w:hAnsi="Calibri" w:cs="Arial"/>
                <w:b/>
                <w:bCs/>
                <w:i/>
                <w:iCs/>
              </w:rPr>
              <w:t xml:space="preserve">Required </w:t>
            </w:r>
            <w:r>
              <w:rPr>
                <w:rFonts w:ascii="Calibri" w:eastAsia="Calibri" w:hAnsi="Calibri" w:cs="Arial"/>
                <w:b/>
                <w:bCs/>
                <w:i/>
                <w:iCs/>
              </w:rPr>
              <w:t>Documents</w:t>
            </w:r>
          </w:p>
        </w:tc>
        <w:tc>
          <w:tcPr>
            <w:tcW w:w="2977" w:type="dxa"/>
            <w:shd w:val="clear" w:color="auto" w:fill="F1F1EF" w:themeFill="background1" w:themeFillTint="33"/>
            <w:vAlign w:val="center"/>
          </w:tcPr>
          <w:p w14:paraId="65422641" w14:textId="77777777" w:rsidR="00CC3BA7" w:rsidRPr="00E16DEF" w:rsidRDefault="00CC3BA7" w:rsidP="00AC427D">
            <w:pPr>
              <w:suppressAutoHyphens/>
              <w:spacing w:after="40"/>
              <w:ind w:left="160"/>
              <w:jc w:val="center"/>
              <w:rPr>
                <w:rFonts w:ascii="Calibri" w:eastAsia="Calibri" w:hAnsi="Calibri" w:cs="Arial"/>
                <w:b/>
                <w:bCs/>
                <w:i/>
                <w:iCs/>
              </w:rPr>
            </w:pPr>
            <w:r w:rsidRPr="00E16DEF">
              <w:rPr>
                <w:rFonts w:ascii="Calibri" w:eastAsia="Calibri" w:hAnsi="Calibri" w:cs="Arial"/>
                <w:b/>
                <w:bCs/>
                <w:i/>
                <w:iCs/>
              </w:rPr>
              <w:t>Attachment included?</w:t>
            </w:r>
          </w:p>
        </w:tc>
      </w:tr>
      <w:tr w:rsidR="00CC3BA7" w:rsidRPr="009F13DB" w14:paraId="60A23E7D" w14:textId="77777777" w:rsidTr="001664EF">
        <w:trPr>
          <w:trHeight w:val="606"/>
        </w:trPr>
        <w:tc>
          <w:tcPr>
            <w:tcW w:w="6521" w:type="dxa"/>
            <w:shd w:val="clear" w:color="auto" w:fill="F1F1EF" w:themeFill="background1" w:themeFillTint="33"/>
            <w:vAlign w:val="center"/>
          </w:tcPr>
          <w:p w14:paraId="1C99B85A" w14:textId="77777777" w:rsidR="00CC3BA7" w:rsidRDefault="00CC3BA7" w:rsidP="00AC427D">
            <w:pPr>
              <w:suppressAutoHyphens/>
              <w:jc w:val="right"/>
              <w:rPr>
                <w:rFonts w:ascii="Calibri" w:eastAsia="Calibri" w:hAnsi="Calibri" w:cs="Arial"/>
                <w:i/>
                <w:iCs/>
              </w:rPr>
            </w:pPr>
            <w:r>
              <w:rPr>
                <w:rFonts w:ascii="Calibri" w:eastAsia="Calibri" w:hAnsi="Calibri" w:cs="Arial"/>
                <w:i/>
                <w:iCs/>
              </w:rPr>
              <w:t>Revised job description</w:t>
            </w:r>
            <w:r w:rsidRPr="006438DF">
              <w:rPr>
                <w:rFonts w:ascii="Calibri" w:eastAsia="Calibri" w:hAnsi="Calibri" w:cs="Arial"/>
                <w:i/>
                <w:iCs/>
              </w:rPr>
              <w:t>:</w:t>
            </w:r>
          </w:p>
          <w:p w14:paraId="5D58FE2E" w14:textId="1F094E47" w:rsidR="00CC3BA7" w:rsidRPr="006438DF" w:rsidRDefault="00CC3BA7" w:rsidP="00AC427D">
            <w:pPr>
              <w:suppressAutoHyphens/>
              <w:spacing w:after="40"/>
              <w:jc w:val="right"/>
              <w:rPr>
                <w:rFonts w:ascii="Calibri" w:eastAsia="Calibri" w:hAnsi="Calibri" w:cs="Arial"/>
                <w:i/>
                <w:iCs/>
              </w:rPr>
            </w:pPr>
          </w:p>
        </w:tc>
        <w:permStart w:id="15363849" w:edGrp="everyone"/>
        <w:tc>
          <w:tcPr>
            <w:tcW w:w="2977" w:type="dxa"/>
          </w:tcPr>
          <w:p w14:paraId="3A1C096C" w14:textId="404D2C0E" w:rsidR="00CC3BA7" w:rsidRPr="009F13DB" w:rsidRDefault="00264F4D" w:rsidP="00AC427D">
            <w:pPr>
              <w:pStyle w:val="TableParagraph"/>
              <w:tabs>
                <w:tab w:val="left" w:pos="959"/>
              </w:tabs>
              <w:suppressAutoHyphens/>
              <w:kinsoku w:val="0"/>
              <w:overflowPunct w:val="0"/>
              <w:ind w:right="1"/>
              <w:jc w:val="center"/>
              <w:rPr>
                <w:rFonts w:ascii="Calibri" w:hAnsi="Calibri" w:cs="Calibri"/>
                <w:sz w:val="22"/>
              </w:rPr>
            </w:pPr>
            <w:sdt>
              <w:sdtPr>
                <w:rPr>
                  <w:rFonts w:ascii="Calibri" w:eastAsia="MS Gothic" w:hAnsi="Calibri" w:cs="Calibri"/>
                  <w:sz w:val="22"/>
                </w:rPr>
                <w:id w:val="1571536428"/>
                <w14:checkbox>
                  <w14:checked w14:val="0"/>
                  <w14:checkedState w14:val="2612" w14:font="MS Gothic"/>
                  <w14:uncheckedState w14:val="2610" w14:font="MS Gothic"/>
                </w14:checkbox>
              </w:sdtPr>
              <w:sdtEndPr/>
              <w:sdtContent>
                <w:r>
                  <w:rPr>
                    <w:rFonts w:ascii="MS Gothic" w:eastAsia="MS Gothic" w:hAnsi="MS Gothic" w:cs="Calibri" w:hint="eastAsia"/>
                    <w:sz w:val="22"/>
                  </w:rPr>
                  <w:t>☐</w:t>
                </w:r>
              </w:sdtContent>
            </w:sdt>
            <w:r w:rsidR="00CC3BA7">
              <w:rPr>
                <w:rFonts w:ascii="Calibri" w:eastAsia="MS Gothic" w:hAnsi="Calibri" w:cs="Calibri"/>
                <w:sz w:val="22"/>
              </w:rPr>
              <w:t xml:space="preserve"> Yes  </w:t>
            </w:r>
            <w:sdt>
              <w:sdtPr>
                <w:rPr>
                  <w:rFonts w:ascii="Calibri" w:eastAsia="MS Gothic" w:hAnsi="Calibri" w:cs="Calibri"/>
                  <w:sz w:val="22"/>
                </w:rPr>
                <w:id w:val="-255973615"/>
                <w14:checkbox>
                  <w14:checked w14:val="0"/>
                  <w14:checkedState w14:val="2612" w14:font="MS Gothic"/>
                  <w14:uncheckedState w14:val="2610" w14:font="MS Gothic"/>
                </w14:checkbox>
              </w:sdtPr>
              <w:sdtEndPr/>
              <w:sdtContent>
                <w:r w:rsidR="00CC3BA7" w:rsidRPr="009F13DB">
                  <w:rPr>
                    <w:rFonts w:ascii="Segoe UI Symbol" w:eastAsia="MS Gothic" w:hAnsi="Segoe UI Symbol" w:cs="Segoe UI Symbol"/>
                    <w:sz w:val="22"/>
                  </w:rPr>
                  <w:t>☐</w:t>
                </w:r>
              </w:sdtContent>
            </w:sdt>
            <w:r w:rsidR="00CC3BA7" w:rsidRPr="009F13DB">
              <w:rPr>
                <w:rFonts w:ascii="Calibri" w:eastAsia="MS Gothic" w:hAnsi="Calibri" w:cs="Calibri"/>
                <w:sz w:val="22"/>
              </w:rPr>
              <w:t xml:space="preserve"> </w:t>
            </w:r>
            <w:r w:rsidR="00CC3BA7" w:rsidRPr="009F13DB">
              <w:rPr>
                <w:rFonts w:ascii="Calibri" w:eastAsia="MS Gothic" w:hAnsi="Calibri" w:cs="Calibri"/>
                <w:w w:val="105"/>
                <w:sz w:val="22"/>
              </w:rPr>
              <w:t>No</w:t>
            </w:r>
            <w:permEnd w:id="15363849"/>
          </w:p>
        </w:tc>
      </w:tr>
    </w:tbl>
    <w:p w14:paraId="313C85AA" w14:textId="77777777" w:rsidR="00CC3BA7" w:rsidRDefault="00CC3BA7" w:rsidP="00AC427D">
      <w:pPr>
        <w:suppressAutoHyphens/>
      </w:pPr>
    </w:p>
    <w:tbl>
      <w:tblPr>
        <w:tblStyle w:val="TableGrid2"/>
        <w:tblW w:w="9498" w:type="dxa"/>
        <w:tblInd w:w="-10" w:type="dxa"/>
        <w:tblBorders>
          <w:top w:val="single" w:sz="4" w:space="0" w:color="D5D6D0" w:themeColor="background1" w:themeTint="99"/>
          <w:left w:val="single" w:sz="4" w:space="0" w:color="D5D6D0" w:themeColor="background1" w:themeTint="99"/>
          <w:bottom w:val="single" w:sz="4" w:space="0" w:color="D5D6D0" w:themeColor="background1" w:themeTint="99"/>
          <w:right w:val="single" w:sz="4" w:space="0" w:color="D5D6D0" w:themeColor="background1" w:themeTint="99"/>
          <w:insideH w:val="single" w:sz="4" w:space="0" w:color="D5D6D0" w:themeColor="background1" w:themeTint="99"/>
          <w:insideV w:val="single" w:sz="4" w:space="0" w:color="D5D6D0" w:themeColor="background1" w:themeTint="99"/>
        </w:tblBorders>
        <w:tblLook w:val="04A0" w:firstRow="1" w:lastRow="0" w:firstColumn="1" w:lastColumn="0" w:noHBand="0" w:noVBand="1"/>
      </w:tblPr>
      <w:tblGrid>
        <w:gridCol w:w="6521"/>
        <w:gridCol w:w="2977"/>
      </w:tblGrid>
      <w:tr w:rsidR="00CC3BA7" w:rsidRPr="00E16DEF" w14:paraId="791DEFAE" w14:textId="77777777" w:rsidTr="001664EF">
        <w:trPr>
          <w:trHeight w:val="417"/>
        </w:trPr>
        <w:tc>
          <w:tcPr>
            <w:tcW w:w="6521" w:type="dxa"/>
            <w:shd w:val="clear" w:color="auto" w:fill="F1F1EF" w:themeFill="background1" w:themeFillTint="33"/>
            <w:vAlign w:val="center"/>
          </w:tcPr>
          <w:p w14:paraId="4B5B543D" w14:textId="0A7606C5" w:rsidR="00CC3BA7" w:rsidRPr="006438DF" w:rsidRDefault="00CC3BA7" w:rsidP="00AC427D">
            <w:pPr>
              <w:suppressAutoHyphens/>
              <w:spacing w:after="40"/>
              <w:ind w:left="160"/>
              <w:jc w:val="center"/>
              <w:rPr>
                <w:rFonts w:ascii="Calibri" w:eastAsia="Calibri" w:hAnsi="Calibri" w:cs="Arial"/>
                <w:b/>
                <w:bCs/>
                <w:i/>
                <w:iCs/>
              </w:rPr>
            </w:pPr>
            <w:r>
              <w:rPr>
                <w:rFonts w:ascii="Calibri" w:eastAsia="Calibri" w:hAnsi="Calibri" w:cs="Arial"/>
                <w:b/>
                <w:bCs/>
                <w:i/>
                <w:iCs/>
              </w:rPr>
              <w:t>Additional</w:t>
            </w:r>
            <w:r w:rsidRPr="006438DF">
              <w:rPr>
                <w:rFonts w:ascii="Calibri" w:eastAsia="Calibri" w:hAnsi="Calibri" w:cs="Arial"/>
                <w:b/>
                <w:bCs/>
                <w:i/>
                <w:iCs/>
              </w:rPr>
              <w:t xml:space="preserve"> </w:t>
            </w:r>
            <w:r>
              <w:rPr>
                <w:rFonts w:ascii="Calibri" w:eastAsia="Calibri" w:hAnsi="Calibri" w:cs="Arial"/>
                <w:b/>
                <w:bCs/>
                <w:i/>
                <w:iCs/>
              </w:rPr>
              <w:t>Documents</w:t>
            </w:r>
          </w:p>
        </w:tc>
        <w:tc>
          <w:tcPr>
            <w:tcW w:w="2977" w:type="dxa"/>
            <w:shd w:val="clear" w:color="auto" w:fill="F1F1EF" w:themeFill="background1" w:themeFillTint="33"/>
            <w:vAlign w:val="center"/>
          </w:tcPr>
          <w:p w14:paraId="09BB7FAE" w14:textId="2C24030E" w:rsidR="00CC3BA7" w:rsidRPr="00E16DEF" w:rsidRDefault="00CC3BA7" w:rsidP="00AC427D">
            <w:pPr>
              <w:suppressAutoHyphens/>
              <w:spacing w:after="40"/>
              <w:ind w:left="160"/>
              <w:jc w:val="center"/>
              <w:rPr>
                <w:rFonts w:ascii="Calibri" w:eastAsia="Calibri" w:hAnsi="Calibri" w:cs="Arial"/>
                <w:b/>
                <w:bCs/>
                <w:i/>
                <w:iCs/>
              </w:rPr>
            </w:pPr>
            <w:r>
              <w:rPr>
                <w:rFonts w:ascii="Calibri" w:eastAsia="Calibri" w:hAnsi="Calibri" w:cs="Arial"/>
                <w:b/>
                <w:bCs/>
                <w:i/>
                <w:iCs/>
              </w:rPr>
              <w:t>Description</w:t>
            </w:r>
          </w:p>
        </w:tc>
      </w:tr>
      <w:tr w:rsidR="00CC3BA7" w:rsidRPr="009F13DB" w14:paraId="76431BFF" w14:textId="77777777" w:rsidTr="001664EF">
        <w:trPr>
          <w:trHeight w:val="272"/>
        </w:trPr>
        <w:tc>
          <w:tcPr>
            <w:tcW w:w="6521" w:type="dxa"/>
            <w:shd w:val="clear" w:color="auto" w:fill="auto"/>
            <w:vAlign w:val="center"/>
          </w:tcPr>
          <w:p w14:paraId="0C80CC44" w14:textId="52EFED67" w:rsidR="00CC3BA7" w:rsidRPr="006438DF" w:rsidRDefault="00CC3BA7" w:rsidP="00AC427D">
            <w:pPr>
              <w:suppressAutoHyphens/>
              <w:spacing w:after="40"/>
              <w:rPr>
                <w:rFonts w:ascii="Calibri" w:eastAsia="Calibri" w:hAnsi="Calibri" w:cs="Arial"/>
                <w:i/>
                <w:iCs/>
              </w:rPr>
            </w:pPr>
            <w:permStart w:id="1936419743" w:edGrp="everyone" w:colFirst="0" w:colLast="0"/>
            <w:permStart w:id="2135762919" w:edGrp="everyone" w:colFirst="1" w:colLast="1"/>
          </w:p>
        </w:tc>
        <w:tc>
          <w:tcPr>
            <w:tcW w:w="2977" w:type="dxa"/>
          </w:tcPr>
          <w:p w14:paraId="44290F77" w14:textId="3A15B6C0" w:rsidR="00CC3BA7" w:rsidRPr="009F13DB" w:rsidRDefault="00CC3BA7" w:rsidP="00AC427D">
            <w:pPr>
              <w:pStyle w:val="TableParagraph"/>
              <w:tabs>
                <w:tab w:val="left" w:pos="959"/>
              </w:tabs>
              <w:suppressAutoHyphens/>
              <w:kinsoku w:val="0"/>
              <w:overflowPunct w:val="0"/>
              <w:ind w:right="1"/>
              <w:jc w:val="center"/>
              <w:rPr>
                <w:rFonts w:ascii="Calibri" w:hAnsi="Calibri" w:cs="Calibri"/>
                <w:sz w:val="22"/>
              </w:rPr>
            </w:pPr>
          </w:p>
        </w:tc>
      </w:tr>
      <w:tr w:rsidR="007C6CC8" w:rsidRPr="009F13DB" w14:paraId="697321E1" w14:textId="77777777" w:rsidTr="001664EF">
        <w:trPr>
          <w:trHeight w:val="272"/>
        </w:trPr>
        <w:tc>
          <w:tcPr>
            <w:tcW w:w="6521" w:type="dxa"/>
            <w:shd w:val="clear" w:color="auto" w:fill="auto"/>
            <w:vAlign w:val="center"/>
          </w:tcPr>
          <w:p w14:paraId="083F764D" w14:textId="77777777" w:rsidR="007C6CC8" w:rsidRPr="006438DF" w:rsidRDefault="007C6CC8" w:rsidP="00AC427D">
            <w:pPr>
              <w:suppressAutoHyphens/>
              <w:spacing w:after="40"/>
              <w:rPr>
                <w:rFonts w:ascii="Calibri" w:eastAsia="Calibri" w:hAnsi="Calibri" w:cs="Arial"/>
                <w:i/>
                <w:iCs/>
              </w:rPr>
            </w:pPr>
            <w:permStart w:id="2145025175" w:edGrp="everyone" w:colFirst="0" w:colLast="0"/>
            <w:permStart w:id="1421545394" w:edGrp="everyone" w:colFirst="1" w:colLast="1"/>
            <w:permEnd w:id="1936419743"/>
            <w:permEnd w:id="2135762919"/>
          </w:p>
        </w:tc>
        <w:tc>
          <w:tcPr>
            <w:tcW w:w="2977" w:type="dxa"/>
          </w:tcPr>
          <w:p w14:paraId="05AA184E" w14:textId="77777777" w:rsidR="007C6CC8" w:rsidRPr="009F13DB" w:rsidRDefault="007C6CC8" w:rsidP="00AC427D">
            <w:pPr>
              <w:pStyle w:val="TableParagraph"/>
              <w:tabs>
                <w:tab w:val="left" w:pos="959"/>
              </w:tabs>
              <w:suppressAutoHyphens/>
              <w:kinsoku w:val="0"/>
              <w:overflowPunct w:val="0"/>
              <w:ind w:right="1"/>
              <w:jc w:val="center"/>
              <w:rPr>
                <w:rFonts w:ascii="Calibri" w:hAnsi="Calibri" w:cs="Calibri"/>
                <w:sz w:val="22"/>
              </w:rPr>
            </w:pPr>
          </w:p>
        </w:tc>
      </w:tr>
      <w:tr w:rsidR="007C6CC8" w:rsidRPr="009F13DB" w14:paraId="783627C9" w14:textId="77777777" w:rsidTr="001664EF">
        <w:trPr>
          <w:trHeight w:val="272"/>
        </w:trPr>
        <w:tc>
          <w:tcPr>
            <w:tcW w:w="6521" w:type="dxa"/>
            <w:shd w:val="clear" w:color="auto" w:fill="auto"/>
            <w:vAlign w:val="center"/>
          </w:tcPr>
          <w:p w14:paraId="2226D216" w14:textId="77777777" w:rsidR="007C6CC8" w:rsidRPr="006438DF" w:rsidRDefault="007C6CC8" w:rsidP="00AC427D">
            <w:pPr>
              <w:suppressAutoHyphens/>
              <w:spacing w:after="40"/>
              <w:rPr>
                <w:rFonts w:ascii="Calibri" w:eastAsia="Calibri" w:hAnsi="Calibri" w:cs="Arial"/>
                <w:i/>
                <w:iCs/>
              </w:rPr>
            </w:pPr>
            <w:permStart w:id="1043684709" w:edGrp="everyone" w:colFirst="0" w:colLast="0"/>
            <w:permStart w:id="1693466159" w:edGrp="everyone" w:colFirst="1" w:colLast="1"/>
            <w:permEnd w:id="2145025175"/>
            <w:permEnd w:id="1421545394"/>
          </w:p>
        </w:tc>
        <w:tc>
          <w:tcPr>
            <w:tcW w:w="2977" w:type="dxa"/>
          </w:tcPr>
          <w:p w14:paraId="46564F89" w14:textId="77777777" w:rsidR="007C6CC8" w:rsidRPr="009F13DB" w:rsidRDefault="007C6CC8" w:rsidP="00AC427D">
            <w:pPr>
              <w:pStyle w:val="TableParagraph"/>
              <w:tabs>
                <w:tab w:val="left" w:pos="959"/>
              </w:tabs>
              <w:suppressAutoHyphens/>
              <w:kinsoku w:val="0"/>
              <w:overflowPunct w:val="0"/>
              <w:ind w:right="1"/>
              <w:jc w:val="center"/>
              <w:rPr>
                <w:rFonts w:ascii="Calibri" w:hAnsi="Calibri" w:cs="Calibri"/>
                <w:sz w:val="22"/>
              </w:rPr>
            </w:pPr>
          </w:p>
        </w:tc>
      </w:tr>
      <w:permEnd w:id="1043684709"/>
      <w:permEnd w:id="1693466159"/>
    </w:tbl>
    <w:p w14:paraId="664F2C18" w14:textId="6F51D3F0" w:rsidR="00CC3BA7" w:rsidRDefault="00CC3BA7" w:rsidP="00AC427D">
      <w:pPr>
        <w:suppressAutoHyphen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983"/>
      </w:tblGrid>
      <w:tr w:rsidR="00E138BB" w:rsidRPr="00F543BA" w14:paraId="59D2DF84" w14:textId="77777777" w:rsidTr="002F6CCE">
        <w:trPr>
          <w:trHeight w:val="1396"/>
        </w:trPr>
        <w:tc>
          <w:tcPr>
            <w:tcW w:w="1515" w:type="dxa"/>
            <w:shd w:val="clear" w:color="auto" w:fill="BABBB1"/>
            <w:vAlign w:val="center"/>
          </w:tcPr>
          <w:p w14:paraId="17601EC1" w14:textId="77777777" w:rsidR="00E138BB" w:rsidRPr="00F543BA" w:rsidRDefault="00CC3BA7" w:rsidP="00AC427D">
            <w:pPr>
              <w:suppressAutoHyphens/>
              <w:jc w:val="center"/>
              <w:rPr>
                <w:rFonts w:ascii="Calibri" w:hAnsi="Calibri" w:cs="Calibri"/>
                <w:b/>
                <w:bCs/>
                <w:color w:val="FFFFFF"/>
                <w:sz w:val="120"/>
                <w:szCs w:val="120"/>
              </w:rPr>
            </w:pPr>
            <w:r>
              <w:rPr>
                <w:rFonts w:ascii="Calibri" w:hAnsi="Calibri" w:cs="Calibri"/>
                <w:b/>
                <w:bCs/>
                <w:color w:val="FFFFFF"/>
                <w:sz w:val="96"/>
                <w:szCs w:val="96"/>
              </w:rPr>
              <w:lastRenderedPageBreak/>
              <w:t>5</w:t>
            </w:r>
          </w:p>
        </w:tc>
        <w:tc>
          <w:tcPr>
            <w:tcW w:w="7983" w:type="dxa"/>
            <w:shd w:val="clear" w:color="auto" w:fill="BABBB1"/>
            <w:vAlign w:val="center"/>
          </w:tcPr>
          <w:p w14:paraId="5D8887E9" w14:textId="5D5D04F2" w:rsidR="00E138BB" w:rsidRPr="00CA1B65" w:rsidRDefault="00E138BB" w:rsidP="00AC427D">
            <w:pPr>
              <w:pStyle w:val="Heading1"/>
              <w:suppressAutoHyphens/>
              <w:spacing w:before="0" w:after="0"/>
              <w:rPr>
                <w:rFonts w:ascii="Calibri" w:hAnsi="Calibri" w:cs="Calibri"/>
                <w:b/>
                <w:bCs/>
                <w:color w:val="FFFFFF"/>
                <w:sz w:val="40"/>
                <w:szCs w:val="40"/>
              </w:rPr>
            </w:pPr>
            <w:bookmarkStart w:id="5" w:name="_Toc136418651"/>
            <w:r>
              <w:rPr>
                <w:rFonts w:ascii="Calibri" w:hAnsi="Calibri" w:cs="Calibri"/>
                <w:b/>
                <w:bCs/>
                <w:color w:val="FFFFFF"/>
                <w:sz w:val="40"/>
                <w:szCs w:val="40"/>
              </w:rPr>
              <w:t>Declaration by the Approved Person</w:t>
            </w:r>
            <w:bookmarkEnd w:id="5"/>
          </w:p>
        </w:tc>
      </w:tr>
    </w:tbl>
    <w:p w14:paraId="3CCF473A" w14:textId="77777777" w:rsidR="00EF6CA7" w:rsidRDefault="00EF6CA7" w:rsidP="00AC427D">
      <w:pPr>
        <w:suppressAutoHyphens/>
        <w:spacing w:after="0" w:line="240" w:lineRule="auto"/>
      </w:pPr>
    </w:p>
    <w:p w14:paraId="68B2B415" w14:textId="77777777" w:rsidR="00EF6CA7" w:rsidRPr="00A06087" w:rsidRDefault="00EF6CA7" w:rsidP="00AC427D">
      <w:pPr>
        <w:suppressAutoHyphens/>
        <w:spacing w:after="0"/>
        <w:contextualSpacing/>
        <w:jc w:val="both"/>
        <w:rPr>
          <w:rFonts w:ascii="Calibri" w:eastAsia="Calibri" w:hAnsi="Calibri" w:cs="Calibri"/>
        </w:rPr>
      </w:pPr>
      <w:r w:rsidRPr="00A06087">
        <w:rPr>
          <w:rFonts w:ascii="Calibri" w:eastAsia="Calibri" w:hAnsi="Calibri" w:cs="Calibri"/>
        </w:rPr>
        <w:t xml:space="preserve">I declare that, to the best of my knowledge and belief, the information given in this form, as well as any applicable supporting documents, is complete and correct. I understand that it is an offence under FSMR, Article 221 – </w:t>
      </w:r>
      <w:r w:rsidRPr="00A06087">
        <w:rPr>
          <w:rFonts w:ascii="Calibri" w:eastAsia="Calibri" w:hAnsi="Calibri" w:cs="Calibri"/>
          <w:i/>
          <w:iCs/>
        </w:rPr>
        <w:t>Misleading the Regulator</w:t>
      </w:r>
      <w:r w:rsidRPr="00A06087">
        <w:rPr>
          <w:rFonts w:ascii="Calibri" w:eastAsia="Calibri" w:hAnsi="Calibri" w:cs="Calibri"/>
        </w:rPr>
        <w:t xml:space="preserve"> to knowingly or recklessly provide to the FSRA any information which is false, misleading, or deceptive or to conceal information where the concealment of such information is likely to mislead or deceive the FSRA.</w:t>
      </w:r>
    </w:p>
    <w:p w14:paraId="2AB37EF8" w14:textId="77777777" w:rsidR="00EF6CA7" w:rsidRPr="00A06087" w:rsidRDefault="00EF6CA7" w:rsidP="00AC427D">
      <w:pPr>
        <w:suppressAutoHyphens/>
        <w:spacing w:after="0"/>
        <w:contextualSpacing/>
        <w:jc w:val="both"/>
        <w:rPr>
          <w:rFonts w:ascii="Calibri" w:eastAsia="Calibri" w:hAnsi="Calibri" w:cs="Calibri"/>
        </w:rPr>
      </w:pPr>
    </w:p>
    <w:p w14:paraId="431AB4CE" w14:textId="5493A5C2" w:rsidR="00EF6CA7" w:rsidRPr="00A06087" w:rsidRDefault="00EF6CA7" w:rsidP="00AC427D">
      <w:pPr>
        <w:suppressAutoHyphens/>
        <w:spacing w:after="0"/>
        <w:contextualSpacing/>
        <w:jc w:val="both"/>
        <w:rPr>
          <w:rFonts w:ascii="Calibri" w:eastAsia="Calibri" w:hAnsi="Calibri" w:cs="Calibri"/>
        </w:rPr>
      </w:pPr>
      <w:r w:rsidRPr="00A06087">
        <w:rPr>
          <w:rFonts w:ascii="Calibri" w:eastAsia="Calibri" w:hAnsi="Calibri" w:cs="Calibri"/>
        </w:rPr>
        <w:t>I declare my understanding that the FSRA may request more detailed information (including, but not limited to, personal, educational, employment and financial information) should it be deemed necessary to adequately assess my fitness and propriety in relation to the Controlled Function(s). I consent to the FSRA contacting any previous employers, educational institutions, professional organisations, or any other organisation, to verify any information contained in this form.</w:t>
      </w:r>
    </w:p>
    <w:p w14:paraId="72970BF7" w14:textId="77777777" w:rsidR="00EF6CA7" w:rsidRPr="00A06087" w:rsidRDefault="00EF6CA7" w:rsidP="00AC427D">
      <w:pPr>
        <w:suppressAutoHyphens/>
        <w:spacing w:after="0"/>
        <w:contextualSpacing/>
        <w:jc w:val="both"/>
        <w:rPr>
          <w:rFonts w:ascii="Calibri" w:eastAsia="Calibri" w:hAnsi="Calibri" w:cs="Calibri"/>
        </w:rPr>
      </w:pPr>
    </w:p>
    <w:p w14:paraId="14A8A1BD" w14:textId="3F4AE841" w:rsidR="00EF6CA7" w:rsidRDefault="00C278E6" w:rsidP="00AC427D">
      <w:pPr>
        <w:pStyle w:val="BodyText"/>
        <w:suppressAutoHyphens/>
        <w:kinsoku w:val="0"/>
        <w:overflowPunct w:val="0"/>
        <w:spacing w:line="248" w:lineRule="auto"/>
        <w:ind w:left="0"/>
        <w:jc w:val="both"/>
        <w:rPr>
          <w:sz w:val="22"/>
          <w:szCs w:val="22"/>
        </w:rPr>
      </w:pPr>
      <w:r w:rsidRPr="00C278E6">
        <w:rPr>
          <w:rFonts w:eastAsia="Calibri"/>
          <w:sz w:val="22"/>
          <w:szCs w:val="22"/>
          <w:lang w:eastAsia="en-US"/>
        </w:rPr>
        <w:t>I understand that any personal data provided to the FSRA will be used to discharge its regulatory functions under Abu Dhabi Law No. 4 of 2013, FSMR and other relevant legislation and may be disclosed to third parties for those purposes.</w:t>
      </w:r>
    </w:p>
    <w:p w14:paraId="24518B15" w14:textId="77777777" w:rsidR="00EF6CA7" w:rsidRDefault="00EF6CA7" w:rsidP="00AC427D">
      <w:pPr>
        <w:pStyle w:val="BodyText"/>
        <w:suppressAutoHyphens/>
        <w:kinsoku w:val="0"/>
        <w:overflowPunct w:val="0"/>
        <w:spacing w:line="248" w:lineRule="auto"/>
        <w:ind w:left="0"/>
        <w:rPr>
          <w:sz w:val="22"/>
          <w:szCs w:val="22"/>
        </w:rPr>
      </w:pPr>
    </w:p>
    <w:p w14:paraId="675159AD" w14:textId="77777777" w:rsidR="00EF6CA7" w:rsidRPr="00A06087" w:rsidRDefault="00EF6CA7" w:rsidP="00AC427D">
      <w:pPr>
        <w:pStyle w:val="BodyText"/>
        <w:suppressAutoHyphens/>
        <w:kinsoku w:val="0"/>
        <w:overflowPunct w:val="0"/>
        <w:spacing w:line="248" w:lineRule="auto"/>
        <w:ind w:left="0"/>
        <w:rPr>
          <w:sz w:val="22"/>
          <w:szCs w:val="22"/>
        </w:rPr>
      </w:pPr>
    </w:p>
    <w:p w14:paraId="36EA32C4" w14:textId="77777777" w:rsidR="00EF6CA7" w:rsidRPr="00A06087" w:rsidRDefault="00EF6CA7" w:rsidP="00AC427D">
      <w:pPr>
        <w:pStyle w:val="BodyText"/>
        <w:suppressAutoHyphens/>
        <w:kinsoku w:val="0"/>
        <w:overflowPunct w:val="0"/>
        <w:spacing w:line="248" w:lineRule="auto"/>
        <w:ind w:left="0"/>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901"/>
        <w:gridCol w:w="3367"/>
      </w:tblGrid>
      <w:tr w:rsidR="00EF6CA7" w14:paraId="6E1BD709" w14:textId="77777777" w:rsidTr="002F6CCE">
        <w:tc>
          <w:tcPr>
            <w:tcW w:w="4230" w:type="dxa"/>
            <w:tcBorders>
              <w:bottom w:val="single" w:sz="4" w:space="0" w:color="080808"/>
            </w:tcBorders>
          </w:tcPr>
          <w:p w14:paraId="51AA58C7" w14:textId="3B0C82AA" w:rsidR="00EF6CA7" w:rsidRPr="00C532F5" w:rsidRDefault="00EF6CA7" w:rsidP="00AC427D">
            <w:pPr>
              <w:pStyle w:val="BodyText"/>
              <w:suppressAutoHyphens/>
              <w:kinsoku w:val="0"/>
              <w:overflowPunct w:val="0"/>
              <w:spacing w:line="248" w:lineRule="auto"/>
              <w:ind w:left="0"/>
              <w:rPr>
                <w:color w:val="F8F8F8"/>
                <w:sz w:val="22"/>
                <w:szCs w:val="22"/>
              </w:rPr>
            </w:pPr>
          </w:p>
        </w:tc>
        <w:tc>
          <w:tcPr>
            <w:tcW w:w="1901" w:type="dxa"/>
          </w:tcPr>
          <w:p w14:paraId="0F1CA064" w14:textId="77777777" w:rsidR="00EF6CA7" w:rsidRPr="00C532F5" w:rsidRDefault="00EF6CA7" w:rsidP="00AC427D">
            <w:pPr>
              <w:pStyle w:val="BodyText"/>
              <w:suppressAutoHyphens/>
              <w:kinsoku w:val="0"/>
              <w:overflowPunct w:val="0"/>
              <w:spacing w:line="248" w:lineRule="auto"/>
              <w:ind w:left="0"/>
              <w:rPr>
                <w:color w:val="F8F8F8"/>
                <w:sz w:val="22"/>
                <w:szCs w:val="22"/>
              </w:rPr>
            </w:pPr>
          </w:p>
        </w:tc>
        <w:tc>
          <w:tcPr>
            <w:tcW w:w="3367" w:type="dxa"/>
            <w:tcBorders>
              <w:bottom w:val="single" w:sz="4" w:space="0" w:color="080808"/>
            </w:tcBorders>
          </w:tcPr>
          <w:p w14:paraId="5841C47D" w14:textId="25D36D15" w:rsidR="00EF6CA7" w:rsidRPr="00C532F5" w:rsidRDefault="00EF6CA7" w:rsidP="00AC427D">
            <w:pPr>
              <w:pStyle w:val="BodyText"/>
              <w:suppressAutoHyphens/>
              <w:kinsoku w:val="0"/>
              <w:overflowPunct w:val="0"/>
              <w:spacing w:line="248" w:lineRule="auto"/>
              <w:ind w:left="0"/>
              <w:rPr>
                <w:color w:val="F8F8F8"/>
                <w:sz w:val="22"/>
                <w:szCs w:val="22"/>
              </w:rPr>
            </w:pPr>
          </w:p>
        </w:tc>
      </w:tr>
      <w:tr w:rsidR="00EF6CA7" w14:paraId="1B23FBC7" w14:textId="77777777" w:rsidTr="002F6CCE">
        <w:tc>
          <w:tcPr>
            <w:tcW w:w="4230" w:type="dxa"/>
            <w:tcBorders>
              <w:top w:val="single" w:sz="4" w:space="0" w:color="080808"/>
            </w:tcBorders>
          </w:tcPr>
          <w:p w14:paraId="3D155620" w14:textId="37BCEB38" w:rsidR="00EF6CA7" w:rsidRDefault="00EF6CA7" w:rsidP="00AC427D">
            <w:pPr>
              <w:pStyle w:val="BodyText"/>
              <w:suppressAutoHyphens/>
              <w:kinsoku w:val="0"/>
              <w:overflowPunct w:val="0"/>
              <w:spacing w:line="248" w:lineRule="auto"/>
              <w:ind w:left="0"/>
              <w:rPr>
                <w:sz w:val="22"/>
                <w:szCs w:val="22"/>
              </w:rPr>
            </w:pPr>
            <w:r>
              <w:rPr>
                <w:sz w:val="22"/>
                <w:szCs w:val="22"/>
              </w:rPr>
              <w:t>Signature of Approved Person:</w:t>
            </w:r>
          </w:p>
        </w:tc>
        <w:tc>
          <w:tcPr>
            <w:tcW w:w="1901" w:type="dxa"/>
          </w:tcPr>
          <w:p w14:paraId="7695EC27" w14:textId="77777777" w:rsidR="00EF6CA7" w:rsidRDefault="00EF6CA7" w:rsidP="00AC427D">
            <w:pPr>
              <w:pStyle w:val="BodyText"/>
              <w:suppressAutoHyphens/>
              <w:kinsoku w:val="0"/>
              <w:overflowPunct w:val="0"/>
              <w:spacing w:line="248" w:lineRule="auto"/>
              <w:ind w:left="0"/>
              <w:rPr>
                <w:sz w:val="22"/>
                <w:szCs w:val="22"/>
              </w:rPr>
            </w:pPr>
          </w:p>
        </w:tc>
        <w:tc>
          <w:tcPr>
            <w:tcW w:w="3367" w:type="dxa"/>
            <w:tcBorders>
              <w:top w:val="single" w:sz="4" w:space="0" w:color="080808"/>
            </w:tcBorders>
          </w:tcPr>
          <w:p w14:paraId="70918EE6" w14:textId="77777777" w:rsidR="00EF6CA7" w:rsidRDefault="00EF6CA7" w:rsidP="00AC427D">
            <w:pPr>
              <w:pStyle w:val="BodyText"/>
              <w:suppressAutoHyphens/>
              <w:kinsoku w:val="0"/>
              <w:overflowPunct w:val="0"/>
              <w:spacing w:line="248" w:lineRule="auto"/>
              <w:ind w:left="0"/>
              <w:rPr>
                <w:sz w:val="22"/>
                <w:szCs w:val="22"/>
              </w:rPr>
            </w:pPr>
            <w:r>
              <w:rPr>
                <w:sz w:val="22"/>
                <w:szCs w:val="22"/>
              </w:rPr>
              <w:t>Date:</w:t>
            </w:r>
          </w:p>
        </w:tc>
      </w:tr>
    </w:tbl>
    <w:p w14:paraId="4E7EBC43" w14:textId="77777777" w:rsidR="00EF6CA7" w:rsidRPr="00A06087" w:rsidRDefault="00EF6CA7" w:rsidP="00AC427D">
      <w:pPr>
        <w:tabs>
          <w:tab w:val="left" w:pos="6660"/>
        </w:tabs>
        <w:suppressAutoHyphens/>
        <w:spacing w:after="0"/>
        <w:rPr>
          <w:rFonts w:ascii="Calibri" w:eastAsia="Calibri" w:hAnsi="Calibri" w:cs="Calibri"/>
        </w:rPr>
      </w:pPr>
    </w:p>
    <w:tbl>
      <w:tblPr>
        <w:tblStyle w:val="TableGrid"/>
        <w:tblW w:w="0" w:type="auto"/>
        <w:tblBorders>
          <w:top w:val="single" w:sz="4" w:space="0" w:color="E3E3DF" w:themeColor="background1" w:themeTint="66"/>
          <w:left w:val="single" w:sz="4" w:space="0" w:color="E3E3DF" w:themeColor="background1" w:themeTint="66"/>
          <w:bottom w:val="single" w:sz="4" w:space="0" w:color="E3E3DF" w:themeColor="background1" w:themeTint="66"/>
          <w:right w:val="single" w:sz="4" w:space="0" w:color="E3E3DF" w:themeColor="background1" w:themeTint="66"/>
          <w:insideH w:val="single" w:sz="4" w:space="0" w:color="E3E3DF" w:themeColor="background1" w:themeTint="66"/>
          <w:insideV w:val="single" w:sz="4" w:space="0" w:color="E3E3DF" w:themeColor="background1" w:themeTint="66"/>
        </w:tblBorders>
        <w:tblLook w:val="04A0" w:firstRow="1" w:lastRow="0" w:firstColumn="1" w:lastColumn="0" w:noHBand="0" w:noVBand="1"/>
      </w:tblPr>
      <w:tblGrid>
        <w:gridCol w:w="4531"/>
        <w:gridCol w:w="4957"/>
      </w:tblGrid>
      <w:tr w:rsidR="00EF6CA7" w:rsidRPr="00A06087" w14:paraId="600EFFCC" w14:textId="77777777" w:rsidTr="00EF6CA7">
        <w:trPr>
          <w:trHeight w:val="144"/>
        </w:trPr>
        <w:tc>
          <w:tcPr>
            <w:tcW w:w="4531" w:type="dxa"/>
            <w:shd w:val="clear" w:color="auto" w:fill="F1F1EF" w:themeFill="background1" w:themeFillTint="33"/>
          </w:tcPr>
          <w:p w14:paraId="6F092E4E" w14:textId="26D393CA" w:rsidR="00EF6CA7" w:rsidRPr="00A06087" w:rsidRDefault="00EF6CA7" w:rsidP="00AC427D">
            <w:pPr>
              <w:suppressAutoHyphens/>
              <w:spacing w:before="40" w:after="40"/>
              <w:jc w:val="right"/>
              <w:rPr>
                <w:rFonts w:ascii="Calibri" w:eastAsia="Calibri" w:hAnsi="Calibri" w:cs="Calibri"/>
                <w:i/>
                <w:iCs/>
                <w:sz w:val="22"/>
                <w:szCs w:val="22"/>
              </w:rPr>
            </w:pPr>
            <w:permStart w:id="1864893936" w:edGrp="everyone" w:colFirst="1" w:colLast="1"/>
            <w:r>
              <w:rPr>
                <w:rFonts w:ascii="Calibri" w:eastAsia="Calibri" w:hAnsi="Calibri" w:cs="Calibri"/>
                <w:i/>
                <w:iCs/>
                <w:sz w:val="22"/>
                <w:szCs w:val="22"/>
              </w:rPr>
              <w:t>N</w:t>
            </w:r>
            <w:r w:rsidRPr="00A06087">
              <w:rPr>
                <w:rFonts w:ascii="Calibri" w:eastAsia="Calibri" w:hAnsi="Calibri" w:cs="Calibri"/>
                <w:i/>
                <w:iCs/>
                <w:sz w:val="22"/>
                <w:szCs w:val="22"/>
              </w:rPr>
              <w:t xml:space="preserve">ame of </w:t>
            </w:r>
            <w:r>
              <w:rPr>
                <w:rFonts w:ascii="Calibri" w:eastAsia="Calibri" w:hAnsi="Calibri" w:cs="Calibri"/>
                <w:i/>
                <w:iCs/>
                <w:sz w:val="22"/>
                <w:szCs w:val="22"/>
              </w:rPr>
              <w:t>Approved Person</w:t>
            </w:r>
            <w:r w:rsidRPr="00A06087">
              <w:rPr>
                <w:rFonts w:ascii="Calibri" w:eastAsia="Calibri" w:hAnsi="Calibri" w:cs="Calibri"/>
                <w:i/>
                <w:iCs/>
                <w:sz w:val="22"/>
                <w:szCs w:val="22"/>
              </w:rPr>
              <w:t>:</w:t>
            </w:r>
          </w:p>
        </w:tc>
        <w:tc>
          <w:tcPr>
            <w:tcW w:w="4957" w:type="dxa"/>
          </w:tcPr>
          <w:p w14:paraId="4E42499E" w14:textId="73D90538" w:rsidR="00EF6CA7" w:rsidRPr="00A06087" w:rsidRDefault="00EF6CA7" w:rsidP="00AC427D">
            <w:pPr>
              <w:suppressAutoHyphens/>
              <w:rPr>
                <w:rFonts w:ascii="Calibri" w:eastAsia="Calibri" w:hAnsi="Calibri" w:cs="Calibri"/>
                <w:sz w:val="22"/>
                <w:szCs w:val="22"/>
              </w:rPr>
            </w:pPr>
          </w:p>
        </w:tc>
      </w:tr>
      <w:tr w:rsidR="00EF6CA7" w:rsidRPr="00A06087" w14:paraId="46D31F22" w14:textId="77777777" w:rsidTr="00EF6CA7">
        <w:trPr>
          <w:trHeight w:val="144"/>
        </w:trPr>
        <w:tc>
          <w:tcPr>
            <w:tcW w:w="4531" w:type="dxa"/>
            <w:shd w:val="clear" w:color="auto" w:fill="F1F1EF" w:themeFill="background1" w:themeFillTint="33"/>
          </w:tcPr>
          <w:p w14:paraId="3A78274D" w14:textId="1DD968B4" w:rsidR="00EF6CA7" w:rsidRPr="0039449F" w:rsidRDefault="00EF6CA7" w:rsidP="00AC427D">
            <w:pPr>
              <w:suppressAutoHyphens/>
              <w:spacing w:before="40" w:after="40"/>
              <w:jc w:val="right"/>
              <w:rPr>
                <w:rFonts w:ascii="Calibri" w:eastAsia="Calibri" w:hAnsi="Calibri" w:cs="Calibri"/>
                <w:b/>
                <w:bCs/>
                <w:i/>
                <w:iCs/>
                <w:szCs w:val="22"/>
              </w:rPr>
            </w:pPr>
            <w:permStart w:id="376904835" w:edGrp="everyone" w:colFirst="1" w:colLast="1"/>
            <w:permEnd w:id="1864893936"/>
            <w:r>
              <w:rPr>
                <w:rFonts w:ascii="Calibri" w:eastAsia="Calibri" w:hAnsi="Calibri" w:cs="Calibri"/>
                <w:i/>
                <w:iCs/>
                <w:sz w:val="22"/>
                <w:szCs w:val="22"/>
              </w:rPr>
              <w:t>Position or title of Approved Person</w:t>
            </w:r>
            <w:r w:rsidRPr="00A06087">
              <w:rPr>
                <w:rFonts w:ascii="Calibri" w:eastAsia="Calibri" w:hAnsi="Calibri" w:cs="Calibri"/>
                <w:i/>
                <w:iCs/>
                <w:sz w:val="22"/>
                <w:szCs w:val="22"/>
              </w:rPr>
              <w:t>:</w:t>
            </w:r>
          </w:p>
        </w:tc>
        <w:tc>
          <w:tcPr>
            <w:tcW w:w="4957" w:type="dxa"/>
          </w:tcPr>
          <w:p w14:paraId="2E8887EB" w14:textId="6D3D0AD2" w:rsidR="00EF6CA7" w:rsidRPr="00A06087" w:rsidRDefault="00EF6CA7" w:rsidP="00AC427D">
            <w:pPr>
              <w:suppressAutoHyphens/>
              <w:rPr>
                <w:rFonts w:ascii="Calibri" w:eastAsia="Calibri" w:hAnsi="Calibri" w:cs="Calibri"/>
                <w:szCs w:val="22"/>
              </w:rPr>
            </w:pPr>
          </w:p>
        </w:tc>
      </w:tr>
      <w:permEnd w:id="376904835"/>
    </w:tbl>
    <w:p w14:paraId="2C5E303F" w14:textId="77777777" w:rsidR="00EF6CA7" w:rsidRDefault="00EF6CA7" w:rsidP="00AC427D">
      <w:pPr>
        <w:pStyle w:val="BodyText"/>
        <w:suppressAutoHyphens/>
        <w:kinsoku w:val="0"/>
        <w:overflowPunct w:val="0"/>
        <w:spacing w:line="248" w:lineRule="auto"/>
        <w:ind w:left="0"/>
        <w:rPr>
          <w:sz w:val="22"/>
          <w:szCs w:val="22"/>
          <w:lang w:val="en-US"/>
        </w:rPr>
      </w:pPr>
    </w:p>
    <w:p w14:paraId="5FB49C19" w14:textId="6A363655" w:rsidR="00E138BB" w:rsidRDefault="00E138BB" w:rsidP="00AC427D">
      <w:pPr>
        <w:suppressAutoHyphen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983"/>
      </w:tblGrid>
      <w:tr w:rsidR="00924EC4" w:rsidRPr="00F543BA" w14:paraId="6BB1E5BC" w14:textId="77777777" w:rsidTr="002F6CCE">
        <w:trPr>
          <w:trHeight w:val="1396"/>
        </w:trPr>
        <w:tc>
          <w:tcPr>
            <w:tcW w:w="1515" w:type="dxa"/>
            <w:shd w:val="clear" w:color="auto" w:fill="BABBB1"/>
            <w:vAlign w:val="center"/>
          </w:tcPr>
          <w:p w14:paraId="0BC34E85" w14:textId="092575E7" w:rsidR="00924EC4" w:rsidRPr="00F543BA" w:rsidRDefault="00CC3BA7" w:rsidP="00AC427D">
            <w:pPr>
              <w:suppressAutoHyphens/>
              <w:jc w:val="center"/>
              <w:rPr>
                <w:rFonts w:ascii="Calibri" w:hAnsi="Calibri" w:cs="Calibri"/>
                <w:b/>
                <w:bCs/>
                <w:color w:val="FFFFFF"/>
                <w:sz w:val="120"/>
                <w:szCs w:val="120"/>
              </w:rPr>
            </w:pPr>
            <w:r>
              <w:rPr>
                <w:rFonts w:ascii="Calibri" w:hAnsi="Calibri" w:cs="Calibri"/>
                <w:b/>
                <w:bCs/>
                <w:color w:val="FFFFFF"/>
                <w:sz w:val="96"/>
                <w:szCs w:val="96"/>
              </w:rPr>
              <w:lastRenderedPageBreak/>
              <w:t>6</w:t>
            </w:r>
          </w:p>
        </w:tc>
        <w:tc>
          <w:tcPr>
            <w:tcW w:w="7983" w:type="dxa"/>
            <w:shd w:val="clear" w:color="auto" w:fill="BABBB1"/>
            <w:vAlign w:val="center"/>
          </w:tcPr>
          <w:p w14:paraId="5EA7F013" w14:textId="1A2CE895" w:rsidR="00924EC4" w:rsidRPr="00F543BA" w:rsidRDefault="000258BE" w:rsidP="00AC427D">
            <w:pPr>
              <w:pStyle w:val="Heading1"/>
              <w:suppressAutoHyphens/>
              <w:spacing w:before="0" w:after="0"/>
              <w:rPr>
                <w:rFonts w:ascii="Calibri" w:hAnsi="Calibri" w:cs="Calibri"/>
              </w:rPr>
            </w:pPr>
            <w:bookmarkStart w:id="6" w:name="_Toc136418652"/>
            <w:r>
              <w:rPr>
                <w:rFonts w:ascii="Calibri" w:hAnsi="Calibri" w:cs="Calibri"/>
                <w:b/>
                <w:bCs/>
                <w:color w:val="FFFFFF"/>
                <w:sz w:val="40"/>
                <w:szCs w:val="40"/>
              </w:rPr>
              <w:t>Declaration by the A</w:t>
            </w:r>
            <w:r w:rsidR="00E138BB">
              <w:rPr>
                <w:rFonts w:ascii="Calibri" w:hAnsi="Calibri" w:cs="Calibri"/>
                <w:b/>
                <w:bCs/>
                <w:color w:val="FFFFFF"/>
                <w:sz w:val="40"/>
                <w:szCs w:val="40"/>
              </w:rPr>
              <w:t xml:space="preserve">uthorised </w:t>
            </w:r>
            <w:r>
              <w:rPr>
                <w:rFonts w:ascii="Calibri" w:hAnsi="Calibri" w:cs="Calibri"/>
                <w:b/>
                <w:bCs/>
                <w:color w:val="FFFFFF"/>
                <w:sz w:val="40"/>
                <w:szCs w:val="40"/>
              </w:rPr>
              <w:t>Person</w:t>
            </w:r>
            <w:bookmarkEnd w:id="6"/>
          </w:p>
        </w:tc>
      </w:tr>
    </w:tbl>
    <w:p w14:paraId="22C75F86" w14:textId="77777777" w:rsidR="00924EC4" w:rsidRPr="00F543BA" w:rsidRDefault="00924EC4" w:rsidP="00AC427D">
      <w:pPr>
        <w:suppressAutoHyphens/>
        <w:spacing w:after="0" w:line="240" w:lineRule="auto"/>
        <w:rPr>
          <w:rFonts w:ascii="Calibri" w:eastAsia="Calibri" w:hAnsi="Calibri" w:cs="Calibri"/>
        </w:rPr>
      </w:pPr>
    </w:p>
    <w:p w14:paraId="4464EEE5" w14:textId="264BF681" w:rsidR="00D717DC" w:rsidRPr="00A06087" w:rsidRDefault="00D717DC" w:rsidP="00AC427D">
      <w:pPr>
        <w:suppressAutoHyphens/>
        <w:spacing w:after="0"/>
        <w:jc w:val="both"/>
        <w:rPr>
          <w:rFonts w:ascii="Calibri" w:eastAsia="Calibri" w:hAnsi="Calibri" w:cs="Calibri"/>
        </w:rPr>
      </w:pPr>
      <w:r w:rsidRPr="00A06087">
        <w:rPr>
          <w:rFonts w:ascii="Calibri" w:eastAsia="Calibri" w:hAnsi="Calibri" w:cs="Calibri"/>
        </w:rPr>
        <w:t xml:space="preserve">I declare that, to the best of my knowledge and belief, and having </w:t>
      </w:r>
      <w:proofErr w:type="gramStart"/>
      <w:r w:rsidRPr="00A06087">
        <w:rPr>
          <w:rFonts w:ascii="Calibri" w:eastAsia="Calibri" w:hAnsi="Calibri" w:cs="Calibri"/>
        </w:rPr>
        <w:t>made due</w:t>
      </w:r>
      <w:proofErr w:type="gramEnd"/>
      <w:r w:rsidRPr="00A06087">
        <w:rPr>
          <w:rFonts w:ascii="Calibri" w:eastAsia="Calibri" w:hAnsi="Calibri" w:cs="Calibri"/>
        </w:rPr>
        <w:t xml:space="preserve"> enquiry, that the information given in this form is complete and correct. </w:t>
      </w:r>
      <w:r>
        <w:rPr>
          <w:rFonts w:ascii="Calibri" w:eastAsia="Calibri" w:hAnsi="Calibri" w:cs="Calibri"/>
        </w:rPr>
        <w:t xml:space="preserve"> </w:t>
      </w:r>
      <w:r w:rsidRPr="00A06087">
        <w:rPr>
          <w:rFonts w:ascii="Calibri" w:eastAsia="Calibri" w:hAnsi="Calibri" w:cs="Calibri"/>
        </w:rPr>
        <w:t>I under</w:t>
      </w:r>
      <w:r w:rsidR="004C2F79">
        <w:rPr>
          <w:rFonts w:ascii="Calibri" w:eastAsia="Calibri" w:hAnsi="Calibri" w:cs="Calibri"/>
        </w:rPr>
        <w:t>s</w:t>
      </w:r>
      <w:r w:rsidRPr="00A06087">
        <w:rPr>
          <w:rFonts w:ascii="Calibri" w:eastAsia="Calibri" w:hAnsi="Calibri" w:cs="Calibri"/>
        </w:rPr>
        <w:t>tand that it is an offence under ADGM FSMR, Article 2</w:t>
      </w:r>
      <w:r w:rsidR="004C2F79">
        <w:rPr>
          <w:rFonts w:ascii="Calibri" w:eastAsia="Calibri" w:hAnsi="Calibri" w:cs="Calibri"/>
        </w:rPr>
        <w:t>21</w:t>
      </w:r>
      <w:r w:rsidRPr="00A06087">
        <w:rPr>
          <w:rFonts w:ascii="Calibri" w:eastAsia="Calibri" w:hAnsi="Calibri" w:cs="Calibri"/>
        </w:rPr>
        <w:t xml:space="preserve"> – </w:t>
      </w:r>
      <w:r w:rsidRPr="00A06087">
        <w:rPr>
          <w:rFonts w:ascii="Calibri" w:eastAsia="Calibri" w:hAnsi="Calibri" w:cs="Calibri"/>
          <w:i/>
          <w:iCs/>
        </w:rPr>
        <w:t>Misleading the Regulator</w:t>
      </w:r>
      <w:r w:rsidRPr="00A06087">
        <w:rPr>
          <w:rFonts w:ascii="Calibri" w:eastAsia="Calibri" w:hAnsi="Calibri" w:cs="Calibri"/>
        </w:rPr>
        <w:t xml:space="preserve"> to knowingly or recklessly provide to the FSRA any information which is false, misleading, or deceptive or to conceal information where the concealment of such information is likely to mislead or deceive the FSRA.</w:t>
      </w:r>
    </w:p>
    <w:p w14:paraId="459B752A" w14:textId="77777777" w:rsidR="00D717DC" w:rsidRPr="00A06087" w:rsidRDefault="00D717DC" w:rsidP="00AC427D">
      <w:pPr>
        <w:suppressAutoHyphens/>
        <w:spacing w:after="0"/>
        <w:jc w:val="both"/>
        <w:rPr>
          <w:rFonts w:ascii="Calibri" w:eastAsia="Calibri" w:hAnsi="Calibri" w:cs="Calibri"/>
          <w:sz w:val="20"/>
          <w:szCs w:val="20"/>
        </w:rPr>
      </w:pPr>
    </w:p>
    <w:p w14:paraId="77EA99CE" w14:textId="6288642F" w:rsidR="00D717DC" w:rsidRPr="00A06087" w:rsidRDefault="00D717DC" w:rsidP="00AC427D">
      <w:pPr>
        <w:suppressAutoHyphens/>
        <w:spacing w:after="0"/>
        <w:jc w:val="both"/>
        <w:rPr>
          <w:rFonts w:ascii="Calibri" w:eastAsia="Calibri" w:hAnsi="Calibri" w:cs="Calibri"/>
        </w:rPr>
      </w:pPr>
      <w:r w:rsidRPr="00A06087">
        <w:rPr>
          <w:rFonts w:ascii="Calibri" w:eastAsia="Calibri" w:hAnsi="Calibri" w:cs="Calibri"/>
        </w:rPr>
        <w:t>I confirm that I have the authority to make this application</w:t>
      </w:r>
      <w:r w:rsidR="00554BB4">
        <w:rPr>
          <w:rFonts w:ascii="Calibri" w:eastAsia="Calibri" w:hAnsi="Calibri" w:cs="Calibri"/>
        </w:rPr>
        <w:t>/provide this notification</w:t>
      </w:r>
      <w:r w:rsidRPr="00A06087">
        <w:rPr>
          <w:rFonts w:ascii="Calibri" w:eastAsia="Calibri" w:hAnsi="Calibri" w:cs="Calibri"/>
        </w:rPr>
        <w:t>, to declare as specified above and sign this form for, or on behalf</w:t>
      </w:r>
      <w:r w:rsidR="00FD1D11">
        <w:rPr>
          <w:rFonts w:ascii="Calibri" w:eastAsia="Calibri" w:hAnsi="Calibri" w:cs="Calibri"/>
        </w:rPr>
        <w:t>,</w:t>
      </w:r>
      <w:r w:rsidRPr="00A06087">
        <w:rPr>
          <w:rFonts w:ascii="Calibri" w:eastAsia="Calibri" w:hAnsi="Calibri" w:cs="Calibri"/>
        </w:rPr>
        <w:t xml:space="preserve"> of the Authorised Person.</w:t>
      </w:r>
    </w:p>
    <w:p w14:paraId="7E1B73F6" w14:textId="77777777" w:rsidR="00D717DC" w:rsidRPr="00A06087" w:rsidRDefault="00D717DC" w:rsidP="00AC427D">
      <w:pPr>
        <w:suppressAutoHyphens/>
        <w:spacing w:after="0"/>
        <w:jc w:val="both"/>
        <w:rPr>
          <w:rFonts w:ascii="Calibri" w:eastAsia="Calibri" w:hAnsi="Calibri" w:cs="Calibri"/>
        </w:rPr>
      </w:pPr>
    </w:p>
    <w:p w14:paraId="754360A6" w14:textId="4B3C7D57" w:rsidR="00D717DC" w:rsidRPr="00A06087" w:rsidRDefault="00945446" w:rsidP="00AC427D">
      <w:pPr>
        <w:pStyle w:val="BodyText"/>
        <w:suppressAutoHyphens/>
        <w:kinsoku w:val="0"/>
        <w:overflowPunct w:val="0"/>
        <w:spacing w:line="248" w:lineRule="auto"/>
        <w:ind w:left="0"/>
        <w:jc w:val="both"/>
        <w:rPr>
          <w:sz w:val="22"/>
          <w:szCs w:val="22"/>
        </w:rPr>
      </w:pPr>
      <w:r w:rsidRPr="00945446">
        <w:rPr>
          <w:rFonts w:eastAsia="Calibri"/>
          <w:sz w:val="22"/>
          <w:szCs w:val="22"/>
          <w:lang w:eastAsia="en-US"/>
        </w:rPr>
        <w:t>I understand that any personal data provided to the FSRA will be used to discharge its regulatory functions under Abu Dhabi Law No. 4 of 2013, FSMR</w:t>
      </w:r>
      <w:r w:rsidR="00E17FDE">
        <w:rPr>
          <w:rFonts w:eastAsia="Calibri"/>
          <w:sz w:val="22"/>
          <w:szCs w:val="22"/>
          <w:lang w:eastAsia="en-US"/>
        </w:rPr>
        <w:t xml:space="preserve">, </w:t>
      </w:r>
      <w:r w:rsidR="00E17FDE" w:rsidRPr="00E17FDE">
        <w:rPr>
          <w:rFonts w:eastAsia="Calibri"/>
          <w:sz w:val="22"/>
          <w:szCs w:val="22"/>
          <w:lang w:eastAsia="en-US"/>
        </w:rPr>
        <w:t>the ADGM Data Protection Regulations 2021,</w:t>
      </w:r>
      <w:r w:rsidRPr="00945446">
        <w:rPr>
          <w:rFonts w:eastAsia="Calibri"/>
          <w:sz w:val="22"/>
          <w:szCs w:val="22"/>
          <w:lang w:eastAsia="en-US"/>
        </w:rPr>
        <w:t xml:space="preserve"> and other relevant legislation and may be disclosed to third parties for those purposes.</w:t>
      </w:r>
    </w:p>
    <w:p w14:paraId="34DFB352" w14:textId="77777777" w:rsidR="00D717DC" w:rsidRPr="00A06087" w:rsidRDefault="00D717DC" w:rsidP="00AC427D">
      <w:pPr>
        <w:pStyle w:val="BodyText"/>
        <w:suppressAutoHyphens/>
        <w:kinsoku w:val="0"/>
        <w:overflowPunct w:val="0"/>
        <w:spacing w:line="248" w:lineRule="auto"/>
        <w:ind w:left="0"/>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8"/>
      </w:tblGrid>
      <w:tr w:rsidR="00D717DC" w:rsidRPr="0039449F" w14:paraId="12B8A22F" w14:textId="77777777" w:rsidTr="002F6CCE">
        <w:tc>
          <w:tcPr>
            <w:tcW w:w="9488" w:type="dxa"/>
          </w:tcPr>
          <w:p w14:paraId="37622A9C" w14:textId="13659FB9" w:rsidR="00D717DC" w:rsidRDefault="00D717DC" w:rsidP="00AC427D">
            <w:pPr>
              <w:tabs>
                <w:tab w:val="left" w:pos="810"/>
              </w:tabs>
              <w:suppressAutoHyphens/>
              <w:rPr>
                <w:rFonts w:ascii="Calibri" w:eastAsia="Calibri" w:hAnsi="Calibri" w:cs="Calibri"/>
                <w:sz w:val="22"/>
                <w:szCs w:val="22"/>
                <w:lang w:val="en-GB"/>
              </w:rPr>
            </w:pPr>
            <w:bookmarkStart w:id="7" w:name="_Hlk43580937"/>
          </w:p>
          <w:p w14:paraId="3CAD28CB" w14:textId="5A02C125" w:rsidR="00B93FA1" w:rsidRDefault="00B93FA1" w:rsidP="00AC427D">
            <w:pPr>
              <w:tabs>
                <w:tab w:val="left" w:pos="810"/>
              </w:tabs>
              <w:suppressAutoHyphens/>
              <w:rPr>
                <w:rFonts w:ascii="Calibri" w:eastAsia="Calibri" w:hAnsi="Calibri" w:cs="Calibri"/>
                <w:sz w:val="22"/>
                <w:szCs w:val="22"/>
                <w:lang w:val="en-GB"/>
              </w:rPr>
            </w:pPr>
          </w:p>
          <w:p w14:paraId="36B89AA2" w14:textId="63110BCC" w:rsidR="00B93FA1" w:rsidRDefault="00B93FA1" w:rsidP="00AC427D">
            <w:pPr>
              <w:tabs>
                <w:tab w:val="left" w:pos="810"/>
              </w:tabs>
              <w:suppressAutoHyphens/>
              <w:rPr>
                <w:rFonts w:ascii="Calibri" w:eastAsia="Calibri" w:hAnsi="Calibri" w:cs="Calibri"/>
                <w:sz w:val="22"/>
                <w:szCs w:val="22"/>
                <w:lang w:val="en-GB"/>
              </w:rPr>
            </w:pPr>
          </w:p>
          <w:p w14:paraId="1FFE6DDF" w14:textId="77777777" w:rsidR="00B93FA1" w:rsidRPr="00554BB4" w:rsidRDefault="00B93FA1" w:rsidP="00AC427D">
            <w:pPr>
              <w:tabs>
                <w:tab w:val="left" w:pos="810"/>
              </w:tabs>
              <w:suppressAutoHyphens/>
              <w:rPr>
                <w:rFonts w:ascii="Calibri" w:eastAsia="Calibri" w:hAnsi="Calibri" w:cs="Calibri"/>
                <w:sz w:val="22"/>
                <w:szCs w:val="22"/>
                <w:lang w:val="en-GB"/>
              </w:rPr>
            </w:pPr>
          </w:p>
          <w:p w14:paraId="19E6D458" w14:textId="765AC640" w:rsidR="00D717DC" w:rsidRPr="00554BB4" w:rsidRDefault="00D717DC" w:rsidP="00AC427D">
            <w:pPr>
              <w:tabs>
                <w:tab w:val="left" w:pos="810"/>
              </w:tabs>
              <w:suppressAutoHyphens/>
              <w:rPr>
                <w:rFonts w:ascii="Calibri" w:eastAsia="Calibri" w:hAnsi="Calibri" w:cs="Calibri"/>
                <w:sz w:val="22"/>
                <w:szCs w:val="22"/>
                <w:lang w:val="en-GB"/>
              </w:rPr>
            </w:pPr>
            <w:r w:rsidRPr="00554BB4">
              <w:rPr>
                <w:rFonts w:ascii="Calibri" w:eastAsia="Calibri" w:hAnsi="Calibri" w:cs="Calibri"/>
                <w:sz w:val="22"/>
                <w:szCs w:val="22"/>
                <w:lang w:val="en-GB"/>
              </w:rPr>
              <w:t xml:space="preserve">                                                                                                                                             _________________</w:t>
            </w:r>
            <w:r w:rsidR="00554BB4">
              <w:rPr>
                <w:rFonts w:ascii="Calibri" w:eastAsia="Calibri" w:hAnsi="Calibri" w:cs="Calibri"/>
                <w:sz w:val="22"/>
                <w:szCs w:val="22"/>
                <w:lang w:val="en-GB"/>
              </w:rPr>
              <w:t>______________</w:t>
            </w:r>
            <w:r w:rsidRPr="00554BB4">
              <w:rPr>
                <w:rFonts w:ascii="Calibri" w:eastAsia="Calibri" w:hAnsi="Calibri" w:cs="Calibri"/>
                <w:sz w:val="22"/>
                <w:szCs w:val="22"/>
                <w:lang w:val="en-GB"/>
              </w:rPr>
              <w:t xml:space="preserve">_______                               </w:t>
            </w:r>
            <w:r w:rsidR="00554BB4">
              <w:rPr>
                <w:rFonts w:ascii="Calibri" w:eastAsia="Calibri" w:hAnsi="Calibri" w:cs="Calibri"/>
                <w:sz w:val="22"/>
                <w:szCs w:val="22"/>
                <w:lang w:val="en-GB"/>
              </w:rPr>
              <w:t>_________________________</w:t>
            </w:r>
            <w:r w:rsidRPr="00554BB4">
              <w:rPr>
                <w:rFonts w:ascii="Calibri" w:eastAsia="Calibri" w:hAnsi="Calibri" w:cs="Calibri"/>
                <w:sz w:val="22"/>
                <w:szCs w:val="22"/>
                <w:lang w:val="en-GB"/>
              </w:rPr>
              <w:t>____</w:t>
            </w:r>
            <w:r w:rsidR="00554BB4">
              <w:rPr>
                <w:rFonts w:ascii="Calibri" w:eastAsia="Calibri" w:hAnsi="Calibri" w:cs="Calibri"/>
                <w:sz w:val="22"/>
                <w:szCs w:val="22"/>
                <w:lang w:val="en-GB"/>
              </w:rPr>
              <w:t>__</w:t>
            </w:r>
            <w:r w:rsidRPr="00554BB4">
              <w:rPr>
                <w:rFonts w:ascii="Calibri" w:eastAsia="Calibri" w:hAnsi="Calibri" w:cs="Calibri"/>
                <w:sz w:val="22"/>
                <w:szCs w:val="22"/>
                <w:lang w:val="en-GB"/>
              </w:rPr>
              <w:t>_</w:t>
            </w:r>
          </w:p>
          <w:bookmarkEnd w:id="7"/>
          <w:p w14:paraId="476D0617" w14:textId="5238660C" w:rsidR="00D717DC" w:rsidRPr="00554BB4" w:rsidRDefault="00554BB4" w:rsidP="00AC427D">
            <w:pPr>
              <w:tabs>
                <w:tab w:val="left" w:pos="810"/>
              </w:tabs>
              <w:suppressAutoHyphens/>
              <w:rPr>
                <w:rFonts w:ascii="Calibri" w:eastAsia="Calibri" w:hAnsi="Calibri" w:cs="Calibri"/>
                <w:sz w:val="22"/>
                <w:szCs w:val="22"/>
                <w:lang w:val="en-GB"/>
              </w:rPr>
            </w:pPr>
            <w:r>
              <w:rPr>
                <w:rFonts w:ascii="Calibri" w:eastAsia="Calibri" w:hAnsi="Calibri" w:cs="Calibri"/>
                <w:sz w:val="22"/>
                <w:szCs w:val="22"/>
                <w:lang w:val="en-GB"/>
              </w:rPr>
              <w:t>Signature of the a</w:t>
            </w:r>
            <w:r w:rsidR="00D717DC" w:rsidRPr="00554BB4">
              <w:rPr>
                <w:rFonts w:ascii="Calibri" w:eastAsia="Calibri" w:hAnsi="Calibri" w:cs="Calibri"/>
                <w:sz w:val="22"/>
                <w:szCs w:val="22"/>
                <w:lang w:val="en-GB"/>
              </w:rPr>
              <w:t>utho</w:t>
            </w:r>
            <w:r>
              <w:rPr>
                <w:rFonts w:ascii="Calibri" w:eastAsia="Calibri" w:hAnsi="Calibri" w:cs="Calibri"/>
                <w:sz w:val="22"/>
                <w:szCs w:val="22"/>
                <w:lang w:val="en-GB"/>
              </w:rPr>
              <w:t>rised s</w:t>
            </w:r>
            <w:r w:rsidR="00D717DC" w:rsidRPr="00554BB4">
              <w:rPr>
                <w:rFonts w:ascii="Calibri" w:eastAsia="Calibri" w:hAnsi="Calibri" w:cs="Calibri"/>
                <w:sz w:val="22"/>
                <w:szCs w:val="22"/>
                <w:lang w:val="en-GB"/>
              </w:rPr>
              <w:t>ignatory</w:t>
            </w:r>
            <w:r>
              <w:rPr>
                <w:rStyle w:val="FootnoteReference"/>
                <w:rFonts w:ascii="Calibri" w:eastAsia="Calibri" w:hAnsi="Calibri" w:cs="Calibri"/>
                <w:sz w:val="22"/>
                <w:szCs w:val="22"/>
                <w:lang w:val="en-GB"/>
              </w:rPr>
              <w:footnoteReference w:id="4"/>
            </w:r>
            <w:r w:rsidR="00D717DC" w:rsidRPr="00554BB4">
              <w:rPr>
                <w:rFonts w:ascii="Calibri" w:eastAsia="Calibri" w:hAnsi="Calibri" w:cs="Calibri"/>
                <w:sz w:val="22"/>
                <w:szCs w:val="22"/>
                <w:lang w:val="en-GB"/>
              </w:rPr>
              <w:tab/>
              <w:t xml:space="preserve">                    </w:t>
            </w:r>
            <w:r>
              <w:rPr>
                <w:rFonts w:ascii="Calibri" w:eastAsia="Calibri" w:hAnsi="Calibri" w:cs="Calibri"/>
                <w:sz w:val="22"/>
                <w:szCs w:val="22"/>
                <w:lang w:val="en-GB"/>
              </w:rPr>
              <w:t xml:space="preserve">              </w:t>
            </w:r>
            <w:r w:rsidR="00D717DC" w:rsidRPr="00554BB4">
              <w:rPr>
                <w:rFonts w:ascii="Calibri" w:eastAsia="Calibri" w:hAnsi="Calibri" w:cs="Calibri"/>
                <w:sz w:val="22"/>
                <w:szCs w:val="22"/>
                <w:lang w:val="en-GB"/>
              </w:rPr>
              <w:t xml:space="preserve">        Date:</w:t>
            </w:r>
          </w:p>
          <w:p w14:paraId="67C29CA9" w14:textId="77777777" w:rsidR="00D717DC" w:rsidRPr="00554BB4" w:rsidRDefault="00D717DC" w:rsidP="00AC427D">
            <w:pPr>
              <w:tabs>
                <w:tab w:val="left" w:pos="810"/>
              </w:tabs>
              <w:suppressAutoHyphens/>
              <w:rPr>
                <w:rFonts w:ascii="Calibri" w:eastAsia="Calibri" w:hAnsi="Calibri" w:cs="Calibri"/>
                <w:sz w:val="22"/>
                <w:szCs w:val="22"/>
                <w:lang w:val="en-GB"/>
              </w:rPr>
            </w:pPr>
          </w:p>
          <w:tbl>
            <w:tblPr>
              <w:tblStyle w:val="TableGrid"/>
              <w:tblW w:w="0" w:type="auto"/>
              <w:tblBorders>
                <w:top w:val="single" w:sz="4" w:space="0" w:color="E3E3DF" w:themeColor="background1" w:themeTint="66"/>
                <w:left w:val="single" w:sz="4" w:space="0" w:color="E3E3DF" w:themeColor="background1" w:themeTint="66"/>
                <w:bottom w:val="single" w:sz="4" w:space="0" w:color="E3E3DF" w:themeColor="background1" w:themeTint="66"/>
                <w:right w:val="single" w:sz="4" w:space="0" w:color="E3E3DF" w:themeColor="background1" w:themeTint="66"/>
                <w:insideH w:val="single" w:sz="4" w:space="0" w:color="E3E3DF" w:themeColor="background1" w:themeTint="66"/>
                <w:insideV w:val="single" w:sz="4" w:space="0" w:color="E3E3DF" w:themeColor="background1" w:themeTint="66"/>
              </w:tblBorders>
              <w:tblLook w:val="04A0" w:firstRow="1" w:lastRow="0" w:firstColumn="1" w:lastColumn="0" w:noHBand="0" w:noVBand="1"/>
            </w:tblPr>
            <w:tblGrid>
              <w:gridCol w:w="4140"/>
              <w:gridCol w:w="5122"/>
            </w:tblGrid>
            <w:tr w:rsidR="00554BB4" w:rsidRPr="00554BB4" w14:paraId="6402D647" w14:textId="77777777" w:rsidTr="00FD1D11">
              <w:tc>
                <w:tcPr>
                  <w:tcW w:w="4140" w:type="dxa"/>
                  <w:shd w:val="clear" w:color="auto" w:fill="F1F1EF" w:themeFill="background1" w:themeFillTint="33"/>
                  <w:vAlign w:val="center"/>
                </w:tcPr>
                <w:p w14:paraId="3000F3C2" w14:textId="576626DC" w:rsidR="00D717DC" w:rsidRPr="00AC427D" w:rsidRDefault="00554BB4" w:rsidP="00AC427D">
                  <w:pPr>
                    <w:suppressAutoHyphens/>
                    <w:spacing w:before="40" w:after="40"/>
                    <w:jc w:val="right"/>
                    <w:rPr>
                      <w:rFonts w:ascii="Calibri" w:eastAsia="Calibri" w:hAnsi="Calibri" w:cs="Calibri"/>
                      <w:i/>
                      <w:iCs/>
                      <w:sz w:val="22"/>
                      <w:szCs w:val="22"/>
                      <w:lang w:val="en-GB"/>
                    </w:rPr>
                  </w:pPr>
                  <w:permStart w:id="1798771518" w:edGrp="everyone" w:colFirst="1" w:colLast="1"/>
                  <w:r w:rsidRPr="00AC427D">
                    <w:rPr>
                      <w:rFonts w:ascii="Calibri" w:eastAsia="Calibri" w:hAnsi="Calibri" w:cs="Calibri"/>
                      <w:i/>
                      <w:iCs/>
                    </w:rPr>
                    <w:t xml:space="preserve">Name of the </w:t>
                  </w:r>
                  <w:proofErr w:type="spellStart"/>
                  <w:r w:rsidRPr="00AC427D">
                    <w:rPr>
                      <w:rFonts w:ascii="Calibri" w:eastAsia="Calibri" w:hAnsi="Calibri" w:cs="Calibri"/>
                      <w:i/>
                      <w:iCs/>
                    </w:rPr>
                    <w:t>authorised</w:t>
                  </w:r>
                  <w:proofErr w:type="spellEnd"/>
                  <w:r w:rsidRPr="00AC427D">
                    <w:rPr>
                      <w:rFonts w:ascii="Calibri" w:eastAsia="Calibri" w:hAnsi="Calibri" w:cs="Calibri"/>
                      <w:i/>
                      <w:iCs/>
                    </w:rPr>
                    <w:t xml:space="preserve"> signatory</w:t>
                  </w:r>
                  <w:r w:rsidR="00D717DC" w:rsidRPr="00AC427D">
                    <w:rPr>
                      <w:rFonts w:ascii="Calibri" w:eastAsia="Calibri" w:hAnsi="Calibri" w:cs="Calibri"/>
                      <w:i/>
                      <w:iCs/>
                    </w:rPr>
                    <w:t>:</w:t>
                  </w:r>
                </w:p>
              </w:tc>
              <w:tc>
                <w:tcPr>
                  <w:tcW w:w="5122" w:type="dxa"/>
                  <w:vAlign w:val="center"/>
                </w:tcPr>
                <w:p w14:paraId="2F9436B0" w14:textId="25E93936" w:rsidR="00D717DC" w:rsidRPr="00554BB4" w:rsidRDefault="00D717DC" w:rsidP="00AC427D">
                  <w:pPr>
                    <w:suppressAutoHyphens/>
                    <w:rPr>
                      <w:rFonts w:ascii="Calibri" w:eastAsia="Calibri" w:hAnsi="Calibri" w:cs="Calibri"/>
                      <w:sz w:val="22"/>
                      <w:szCs w:val="22"/>
                      <w:lang w:val="en-GB"/>
                    </w:rPr>
                  </w:pPr>
                </w:p>
              </w:tc>
            </w:tr>
            <w:tr w:rsidR="00554BB4" w:rsidRPr="00554BB4" w14:paraId="6DDDA66E" w14:textId="77777777" w:rsidTr="00FD1D11">
              <w:tc>
                <w:tcPr>
                  <w:tcW w:w="4140" w:type="dxa"/>
                  <w:shd w:val="clear" w:color="auto" w:fill="F1F1EF" w:themeFill="background1" w:themeFillTint="33"/>
                  <w:vAlign w:val="center"/>
                </w:tcPr>
                <w:p w14:paraId="5BE3418D" w14:textId="59CBE3B1" w:rsidR="00D717DC" w:rsidRPr="00AC427D" w:rsidRDefault="00D717DC" w:rsidP="00AC427D">
                  <w:pPr>
                    <w:suppressAutoHyphens/>
                    <w:spacing w:before="40" w:after="40"/>
                    <w:jc w:val="right"/>
                    <w:rPr>
                      <w:rFonts w:ascii="Calibri" w:eastAsia="Calibri" w:hAnsi="Calibri" w:cs="Calibri"/>
                      <w:i/>
                      <w:iCs/>
                      <w:sz w:val="22"/>
                      <w:szCs w:val="22"/>
                      <w:lang w:val="en-GB"/>
                    </w:rPr>
                  </w:pPr>
                  <w:permStart w:id="1581538832" w:edGrp="everyone" w:colFirst="1" w:colLast="1"/>
                  <w:permEnd w:id="1798771518"/>
                  <w:r w:rsidRPr="00AC427D">
                    <w:rPr>
                      <w:rFonts w:ascii="Calibri" w:eastAsia="Calibri" w:hAnsi="Calibri" w:cs="Calibri"/>
                      <w:i/>
                      <w:iCs/>
                    </w:rPr>
                    <w:t>Position or title</w:t>
                  </w:r>
                  <w:r w:rsidR="00554BB4" w:rsidRPr="00AC427D">
                    <w:rPr>
                      <w:rFonts w:ascii="Calibri" w:eastAsia="Calibri" w:hAnsi="Calibri" w:cs="Calibri"/>
                      <w:i/>
                      <w:iCs/>
                    </w:rPr>
                    <w:t xml:space="preserve"> of the </w:t>
                  </w:r>
                  <w:proofErr w:type="spellStart"/>
                  <w:r w:rsidR="00554BB4" w:rsidRPr="00AC427D">
                    <w:rPr>
                      <w:rFonts w:ascii="Calibri" w:eastAsia="Calibri" w:hAnsi="Calibri" w:cs="Calibri"/>
                      <w:i/>
                      <w:iCs/>
                    </w:rPr>
                    <w:t>authorised</w:t>
                  </w:r>
                  <w:proofErr w:type="spellEnd"/>
                  <w:r w:rsidR="00554BB4" w:rsidRPr="00AC427D">
                    <w:rPr>
                      <w:rFonts w:ascii="Calibri" w:eastAsia="Calibri" w:hAnsi="Calibri" w:cs="Calibri"/>
                      <w:i/>
                      <w:iCs/>
                    </w:rPr>
                    <w:t xml:space="preserve"> signatory</w:t>
                  </w:r>
                  <w:r w:rsidRPr="00AC427D">
                    <w:rPr>
                      <w:rFonts w:ascii="Calibri" w:eastAsia="Calibri" w:hAnsi="Calibri" w:cs="Calibri"/>
                      <w:i/>
                      <w:iCs/>
                    </w:rPr>
                    <w:t>:</w:t>
                  </w:r>
                </w:p>
              </w:tc>
              <w:tc>
                <w:tcPr>
                  <w:tcW w:w="5122" w:type="dxa"/>
                  <w:vAlign w:val="center"/>
                </w:tcPr>
                <w:p w14:paraId="38569D4F" w14:textId="7F44A1CF" w:rsidR="00D717DC" w:rsidRPr="00554BB4" w:rsidRDefault="00D717DC" w:rsidP="00AC427D">
                  <w:pPr>
                    <w:suppressAutoHyphens/>
                    <w:rPr>
                      <w:rFonts w:ascii="Calibri" w:eastAsia="Calibri" w:hAnsi="Calibri" w:cs="Calibri"/>
                      <w:sz w:val="22"/>
                      <w:szCs w:val="22"/>
                      <w:lang w:val="en-GB"/>
                    </w:rPr>
                  </w:pPr>
                </w:p>
              </w:tc>
            </w:tr>
            <w:permEnd w:id="1581538832"/>
          </w:tbl>
          <w:p w14:paraId="6B46B5C8" w14:textId="77777777" w:rsidR="00D717DC" w:rsidRPr="00554BB4" w:rsidRDefault="00D717DC" w:rsidP="00AC427D">
            <w:pPr>
              <w:pStyle w:val="BodyText"/>
              <w:suppressAutoHyphens/>
              <w:kinsoku w:val="0"/>
              <w:overflowPunct w:val="0"/>
              <w:spacing w:line="248" w:lineRule="auto"/>
              <w:ind w:left="0"/>
              <w:rPr>
                <w:rFonts w:eastAsia="Calibri"/>
                <w:sz w:val="22"/>
                <w:szCs w:val="22"/>
                <w:lang w:val="en-GB" w:eastAsia="en-US"/>
              </w:rPr>
            </w:pPr>
          </w:p>
        </w:tc>
      </w:tr>
      <w:tr w:rsidR="00554BB4" w:rsidRPr="0039449F" w14:paraId="663F2F83" w14:textId="77777777" w:rsidTr="002F6CCE">
        <w:tc>
          <w:tcPr>
            <w:tcW w:w="9488" w:type="dxa"/>
          </w:tcPr>
          <w:p w14:paraId="4F8CC3C5" w14:textId="77777777" w:rsidR="00554BB4" w:rsidRPr="00554BB4" w:rsidRDefault="00554BB4" w:rsidP="00AC427D">
            <w:pPr>
              <w:tabs>
                <w:tab w:val="left" w:pos="810"/>
              </w:tabs>
              <w:suppressAutoHyphens/>
              <w:rPr>
                <w:rFonts w:ascii="Calibri" w:eastAsia="Calibri" w:hAnsi="Calibri" w:cs="Calibri"/>
              </w:rPr>
            </w:pPr>
          </w:p>
        </w:tc>
      </w:tr>
      <w:tr w:rsidR="00554BB4" w:rsidRPr="0039449F" w14:paraId="12B8CC2B" w14:textId="77777777" w:rsidTr="002F6CCE">
        <w:tc>
          <w:tcPr>
            <w:tcW w:w="9488" w:type="dxa"/>
          </w:tcPr>
          <w:p w14:paraId="53342694" w14:textId="77777777" w:rsidR="00554BB4" w:rsidRPr="00554BB4" w:rsidRDefault="00554BB4" w:rsidP="00AC427D">
            <w:pPr>
              <w:tabs>
                <w:tab w:val="left" w:pos="810"/>
              </w:tabs>
              <w:suppressAutoHyphens/>
              <w:rPr>
                <w:rFonts w:ascii="Calibri" w:eastAsia="Calibri" w:hAnsi="Calibri" w:cs="Calibri"/>
              </w:rPr>
            </w:pPr>
          </w:p>
        </w:tc>
      </w:tr>
    </w:tbl>
    <w:p w14:paraId="5032A789" w14:textId="77777777" w:rsidR="00D717DC" w:rsidRPr="00A06087" w:rsidRDefault="00D717DC" w:rsidP="00AC427D">
      <w:pPr>
        <w:pStyle w:val="BodyText"/>
        <w:suppressAutoHyphens/>
        <w:kinsoku w:val="0"/>
        <w:overflowPunct w:val="0"/>
        <w:spacing w:line="248" w:lineRule="auto"/>
        <w:ind w:left="0"/>
        <w:rPr>
          <w:sz w:val="22"/>
          <w:szCs w:val="22"/>
        </w:rPr>
      </w:pPr>
    </w:p>
    <w:p w14:paraId="42521108" w14:textId="77777777" w:rsidR="00D717DC" w:rsidRPr="00A06087" w:rsidRDefault="00D717DC" w:rsidP="00AC427D">
      <w:pPr>
        <w:pStyle w:val="BodyText"/>
        <w:suppressAutoHyphens/>
        <w:kinsoku w:val="0"/>
        <w:overflowPunct w:val="0"/>
        <w:ind w:left="0"/>
        <w:rPr>
          <w:sz w:val="22"/>
          <w:szCs w:val="22"/>
          <w:lang w:val="en-US"/>
        </w:rPr>
      </w:pPr>
    </w:p>
    <w:p w14:paraId="40A65BBD" w14:textId="08835384" w:rsidR="00FD1D11" w:rsidRDefault="00FD1D11" w:rsidP="00AC427D">
      <w:pPr>
        <w:suppressAutoHyphens/>
        <w:jc w:val="both"/>
        <w:rPr>
          <w:rFonts w:ascii="Calibri" w:eastAsia="Calibri" w:hAnsi="Calibri" w:cs="Calibri"/>
        </w:rPr>
      </w:pPr>
    </w:p>
    <w:p w14:paraId="5AA7396D" w14:textId="660EE8AF" w:rsidR="00FD1D11" w:rsidRPr="00FD1D11" w:rsidRDefault="00FD1D11" w:rsidP="00AC427D">
      <w:pPr>
        <w:suppressAutoHyphens/>
        <w:jc w:val="both"/>
        <w:rPr>
          <w:rFonts w:ascii="Calibri" w:eastAsia="Calibri" w:hAnsi="Calibri" w:cs="Calibri"/>
        </w:rPr>
      </w:pPr>
    </w:p>
    <w:sectPr w:rsidR="00FD1D11" w:rsidRPr="00FD1D11" w:rsidSect="00752147">
      <w:headerReference w:type="default" r:id="rId11"/>
      <w:footerReference w:type="default" r:id="rId12"/>
      <w:pgSz w:w="11906" w:h="16838"/>
      <w:pgMar w:top="2977" w:right="127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A65A" w14:textId="77777777" w:rsidR="00292735" w:rsidRDefault="00292735" w:rsidP="003D4167">
      <w:pPr>
        <w:spacing w:after="0"/>
      </w:pPr>
      <w:r>
        <w:separator/>
      </w:r>
    </w:p>
  </w:endnote>
  <w:endnote w:type="continuationSeparator" w:id="0">
    <w:p w14:paraId="317E82D7" w14:textId="77777777" w:rsidR="00292735" w:rsidRDefault="00292735" w:rsidP="003D41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DAF8" w14:textId="529CFBE9" w:rsidR="002F6CCE" w:rsidRDefault="0027341D">
    <w:pPr>
      <w:pStyle w:val="Footer"/>
    </w:pPr>
    <w:r>
      <w:rPr>
        <w:noProof/>
        <w:lang w:eastAsia="en-GB"/>
      </w:rPr>
      <w:drawing>
        <wp:anchor distT="0" distB="0" distL="114300" distR="114300" simplePos="0" relativeHeight="251663360" behindDoc="1" locked="0" layoutInCell="1" allowOverlap="1" wp14:anchorId="569777D2" wp14:editId="2E985713">
          <wp:simplePos x="0" y="0"/>
          <wp:positionH relativeFrom="column">
            <wp:posOffset>-770890</wp:posOffset>
          </wp:positionH>
          <wp:positionV relativeFrom="paragraph">
            <wp:posOffset>-822325</wp:posOffset>
          </wp:positionV>
          <wp:extent cx="7559040" cy="1766570"/>
          <wp:effectExtent l="0" t="0" r="3810" b="5080"/>
          <wp:wrapTight wrapText="bothSides">
            <wp:wrapPolygon edited="0">
              <wp:start x="0" y="466"/>
              <wp:lineTo x="0" y="1863"/>
              <wp:lineTo x="762" y="8385"/>
              <wp:lineTo x="0" y="10249"/>
              <wp:lineTo x="0" y="10715"/>
              <wp:lineTo x="1306" y="12112"/>
              <wp:lineTo x="1306" y="12578"/>
              <wp:lineTo x="2994" y="15839"/>
              <wp:lineTo x="3212" y="15839"/>
              <wp:lineTo x="2450" y="21429"/>
              <wp:lineTo x="2776" y="21429"/>
              <wp:lineTo x="2831" y="21429"/>
              <wp:lineTo x="3484" y="15839"/>
              <wp:lineTo x="21556" y="14674"/>
              <wp:lineTo x="21556" y="12345"/>
              <wp:lineTo x="4028" y="12112"/>
              <wp:lineTo x="10560" y="10482"/>
              <wp:lineTo x="10506" y="9084"/>
              <wp:lineTo x="1089" y="8385"/>
              <wp:lineTo x="109" y="466"/>
              <wp:lineTo x="0" y="466"/>
            </wp:wrapPolygon>
          </wp:wrapTight>
          <wp:docPr id="5" name="Picture 5" descr="Macintosh HD:Users:danfenton:Desktop:footerimage:Foo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fenton:Desktop:footerimage:Footer2.png"/>
                  <pic:cNvPicPr>
                    <a:picLocks noChangeAspect="1" noChangeArrowheads="1"/>
                  </pic:cNvPicPr>
                </pic:nvPicPr>
                <pic:blipFill rotWithShape="1">
                  <a:blip r:embed="rId1">
                    <a:extLst>
                      <a:ext uri="{28A0092B-C50C-407E-A947-70E740481C1C}">
                        <a14:useLocalDpi xmlns:a14="http://schemas.microsoft.com/office/drawing/2010/main" val="0"/>
                      </a:ext>
                    </a:extLst>
                  </a:blip>
                  <a:srcRect t="83473"/>
                  <a:stretch/>
                </pic:blipFill>
                <pic:spPr bwMode="auto">
                  <a:xfrm>
                    <a:off x="0" y="0"/>
                    <a:ext cx="7559040" cy="176657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75789" w:rsidRPr="00A872C5">
      <w:rPr>
        <w:rFonts w:ascii="Calibri" w:hAnsi="Calibri"/>
        <w:bCs/>
        <w:i/>
        <w:iCs/>
        <w:noProof/>
        <w:color w:val="002A3A" w:themeColor="text1"/>
        <w:sz w:val="20"/>
        <w:szCs w:val="20"/>
      </w:rPr>
      <mc:AlternateContent>
        <mc:Choice Requires="wps">
          <w:drawing>
            <wp:anchor distT="0" distB="0" distL="114300" distR="114300" simplePos="0" relativeHeight="251667456" behindDoc="0" locked="0" layoutInCell="1" allowOverlap="1" wp14:anchorId="4F90FD55" wp14:editId="011C0C3F">
              <wp:simplePos x="0" y="0"/>
              <wp:positionH relativeFrom="margin">
                <wp:posOffset>3769360</wp:posOffset>
              </wp:positionH>
              <wp:positionV relativeFrom="paragraph">
                <wp:posOffset>274955</wp:posOffset>
              </wp:positionV>
              <wp:extent cx="1723390" cy="6070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723390" cy="607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BA6EF" w14:textId="795E6334" w:rsidR="00475789" w:rsidRPr="005B60EA" w:rsidRDefault="00475789" w:rsidP="00475789">
                          <w:pPr>
                            <w:jc w:val="right"/>
                            <w:rPr>
                              <w:rFonts w:ascii="Calibri" w:hAnsi="Calibri"/>
                              <w:bCs/>
                              <w:i/>
                              <w:iCs/>
                              <w:color w:val="002A3A" w:themeColor="text1"/>
                              <w:sz w:val="20"/>
                              <w:szCs w:val="20"/>
                            </w:rPr>
                          </w:pPr>
                          <w:r w:rsidRPr="008A3C3A">
                            <w:rPr>
                              <w:rFonts w:ascii="Calibri" w:hAnsi="Calibri"/>
                              <w:b/>
                              <w:i/>
                              <w:iCs/>
                              <w:color w:val="002A3A" w:themeColor="text1"/>
                              <w:sz w:val="20"/>
                              <w:szCs w:val="20"/>
                            </w:rPr>
                            <w:t>FSRA – (APS-</w:t>
                          </w:r>
                          <w:r w:rsidR="00DB42A0">
                            <w:rPr>
                              <w:rFonts w:ascii="Calibri" w:hAnsi="Calibri"/>
                              <w:b/>
                              <w:i/>
                              <w:iCs/>
                              <w:color w:val="002A3A" w:themeColor="text1"/>
                              <w:sz w:val="20"/>
                              <w:szCs w:val="20"/>
                            </w:rPr>
                            <w:t>3</w:t>
                          </w:r>
                          <w:r w:rsidRPr="008A3C3A">
                            <w:rPr>
                              <w:rFonts w:ascii="Calibri" w:hAnsi="Calibri"/>
                              <w:b/>
                              <w:i/>
                              <w:iCs/>
                              <w:color w:val="002A3A" w:themeColor="text1"/>
                              <w:sz w:val="20"/>
                              <w:szCs w:val="20"/>
                            </w:rPr>
                            <w:t>) v.1.0-</w:t>
                          </w:r>
                          <w:r w:rsidR="004659F1">
                            <w:rPr>
                              <w:rFonts w:ascii="Calibri" w:hAnsi="Calibri"/>
                              <w:b/>
                              <w:i/>
                              <w:iCs/>
                              <w:color w:val="002A3A" w:themeColor="text1"/>
                              <w:sz w:val="20"/>
                              <w:szCs w:val="20"/>
                            </w:rPr>
                            <w:t>11/23</w:t>
                          </w:r>
                          <w:r>
                            <w:rPr>
                              <w:rFonts w:ascii="Calibri" w:hAnsi="Calibri"/>
                              <w:bCs/>
                              <w:i/>
                              <w:iCs/>
                              <w:color w:val="002A3A"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0FD55" id="_x0000_t202" coordsize="21600,21600" o:spt="202" path="m,l,21600r21600,l21600,xe">
              <v:stroke joinstyle="miter"/>
              <v:path gradientshapeok="t" o:connecttype="rect"/>
            </v:shapetype>
            <v:shape id="Text Box 1" o:spid="_x0000_s1028" type="#_x0000_t202" style="position:absolute;margin-left:296.8pt;margin-top:21.65pt;width:135.7pt;height:4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" filled="f" stroked="f" strokeweight=".5pt">
              <v:textbox>
                <w:txbxContent>
                  <w:p w14:paraId="1F0BA6EF" w14:textId="795E6334" w:rsidR="00475789" w:rsidRPr="005B60EA" w:rsidRDefault="00475789" w:rsidP="00475789">
                    <w:pPr>
                      <w:jc w:val="right"/>
                      <w:rPr>
                        <w:rFonts w:ascii="Calibri" w:hAnsi="Calibri"/>
                        <w:bCs/>
                        <w:i/>
                        <w:iCs/>
                        <w:color w:val="002A3A" w:themeColor="text1"/>
                        <w:sz w:val="20"/>
                        <w:szCs w:val="20"/>
                      </w:rPr>
                    </w:pPr>
                    <w:r w:rsidRPr="008A3C3A">
                      <w:rPr>
                        <w:rFonts w:ascii="Calibri" w:hAnsi="Calibri"/>
                        <w:b/>
                        <w:i/>
                        <w:iCs/>
                        <w:color w:val="002A3A" w:themeColor="text1"/>
                        <w:sz w:val="20"/>
                        <w:szCs w:val="20"/>
                      </w:rPr>
                      <w:t>FSRA – (APS-</w:t>
                    </w:r>
                    <w:r w:rsidR="00DB42A0">
                      <w:rPr>
                        <w:rFonts w:ascii="Calibri" w:hAnsi="Calibri"/>
                        <w:b/>
                        <w:i/>
                        <w:iCs/>
                        <w:color w:val="002A3A" w:themeColor="text1"/>
                        <w:sz w:val="20"/>
                        <w:szCs w:val="20"/>
                      </w:rPr>
                      <w:t>3</w:t>
                    </w:r>
                    <w:r w:rsidRPr="008A3C3A">
                      <w:rPr>
                        <w:rFonts w:ascii="Calibri" w:hAnsi="Calibri"/>
                        <w:b/>
                        <w:i/>
                        <w:iCs/>
                        <w:color w:val="002A3A" w:themeColor="text1"/>
                        <w:sz w:val="20"/>
                        <w:szCs w:val="20"/>
                      </w:rPr>
                      <w:t>) v.1.0-</w:t>
                    </w:r>
                    <w:r w:rsidR="004659F1">
                      <w:rPr>
                        <w:rFonts w:ascii="Calibri" w:hAnsi="Calibri"/>
                        <w:b/>
                        <w:i/>
                        <w:iCs/>
                        <w:color w:val="002A3A" w:themeColor="text1"/>
                        <w:sz w:val="20"/>
                        <w:szCs w:val="20"/>
                      </w:rPr>
                      <w:t>11/23</w:t>
                    </w:r>
                    <w:r>
                      <w:rPr>
                        <w:rFonts w:ascii="Calibri" w:hAnsi="Calibri"/>
                        <w:bCs/>
                        <w:i/>
                        <w:iCs/>
                        <w:color w:val="002A3A" w:themeColor="text1"/>
                        <w:sz w:val="20"/>
                        <w:szCs w:val="20"/>
                      </w:rPr>
                      <w:t xml:space="preserve">                 </w:t>
                    </w:r>
                  </w:p>
                </w:txbxContent>
              </v:textbox>
              <w10:wrap anchorx="margin"/>
            </v:shape>
          </w:pict>
        </mc:Fallback>
      </mc:AlternateContent>
    </w:r>
    <w:r w:rsidR="002F6CCE">
      <w:rPr>
        <w:noProof/>
        <w:lang w:eastAsia="en-GB"/>
      </w:rPr>
      <mc:AlternateContent>
        <mc:Choice Requires="wps">
          <w:drawing>
            <wp:anchor distT="0" distB="0" distL="114300" distR="114300" simplePos="0" relativeHeight="251665408" behindDoc="0" locked="0" layoutInCell="1" allowOverlap="1" wp14:anchorId="25DA2B47" wp14:editId="3DBAFB24">
              <wp:simplePos x="0" y="0"/>
              <wp:positionH relativeFrom="margin">
                <wp:posOffset>4517593</wp:posOffset>
              </wp:positionH>
              <wp:positionV relativeFrom="paragraph">
                <wp:posOffset>270384</wp:posOffset>
              </wp:positionV>
              <wp:extent cx="1860550" cy="607162"/>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860550" cy="607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C25B1" w14:textId="32DB1A95" w:rsidR="002F6CCE" w:rsidRPr="00A573A6" w:rsidRDefault="002F6CCE" w:rsidP="00C70507">
                          <w:pPr>
                            <w:jc w:val="right"/>
                            <w:rPr>
                              <w:rFonts w:ascii="Calibri" w:hAnsi="Calibri"/>
                              <w:bCs/>
                              <w:i/>
                              <w:iCs/>
                              <w:color w:val="002A3A" w:themeColor="text1"/>
                              <w:sz w:val="20"/>
                              <w:szCs w:val="20"/>
                            </w:rPr>
                          </w:pPr>
                          <w:r w:rsidRPr="00A573A6">
                            <w:rPr>
                              <w:rFonts w:ascii="Calibri" w:hAnsi="Calibri"/>
                              <w:bCs/>
                              <w:i/>
                              <w:iCs/>
                              <w:color w:val="002A3A" w:themeColor="text1"/>
                              <w:sz w:val="20"/>
                              <w:szCs w:val="20"/>
                            </w:rPr>
                            <w:t xml:space="preserve">Page </w:t>
                          </w:r>
                          <w:r w:rsidRPr="00A573A6">
                            <w:rPr>
                              <w:rFonts w:ascii="Calibri" w:hAnsi="Calibri"/>
                              <w:bCs/>
                              <w:i/>
                              <w:iCs/>
                              <w:color w:val="002A3A" w:themeColor="text1"/>
                              <w:sz w:val="20"/>
                              <w:szCs w:val="20"/>
                            </w:rPr>
                            <w:fldChar w:fldCharType="begin"/>
                          </w:r>
                          <w:r w:rsidRPr="00A573A6">
                            <w:rPr>
                              <w:rFonts w:ascii="Calibri" w:hAnsi="Calibri"/>
                              <w:bCs/>
                              <w:i/>
                              <w:iCs/>
                              <w:color w:val="002A3A" w:themeColor="text1"/>
                              <w:sz w:val="20"/>
                              <w:szCs w:val="20"/>
                            </w:rPr>
                            <w:instrText xml:space="preserve"> PAGE  \* Arabic  \* MERGEFORMAT </w:instrText>
                          </w:r>
                          <w:r w:rsidRPr="00A573A6">
                            <w:rPr>
                              <w:rFonts w:ascii="Calibri" w:hAnsi="Calibri"/>
                              <w:bCs/>
                              <w:i/>
                              <w:iCs/>
                              <w:color w:val="002A3A" w:themeColor="text1"/>
                              <w:sz w:val="20"/>
                              <w:szCs w:val="20"/>
                            </w:rPr>
                            <w:fldChar w:fldCharType="separate"/>
                          </w:r>
                          <w:r w:rsidR="00C946A1" w:rsidRPr="00C946A1">
                            <w:rPr>
                              <w:rFonts w:ascii="Calibri" w:hAnsi="Calibri"/>
                              <w:bCs/>
                              <w:i/>
                              <w:iCs/>
                              <w:noProof/>
                              <w:color w:val="002A3A" w:themeColor="text1"/>
                            </w:rPr>
                            <w:t>1</w:t>
                          </w:r>
                          <w:r w:rsidRPr="00A573A6">
                            <w:rPr>
                              <w:rFonts w:ascii="Calibri" w:hAnsi="Calibri"/>
                              <w:bCs/>
                              <w:i/>
                              <w:iCs/>
                              <w:color w:val="002A3A" w:themeColor="text1"/>
                              <w:sz w:val="20"/>
                              <w:szCs w:val="20"/>
                            </w:rPr>
                            <w:fldChar w:fldCharType="end"/>
                          </w:r>
                          <w:r w:rsidRPr="00A573A6">
                            <w:rPr>
                              <w:rFonts w:ascii="Calibri" w:hAnsi="Calibri"/>
                              <w:bCs/>
                              <w:i/>
                              <w:iCs/>
                              <w:color w:val="002A3A" w:themeColor="text1"/>
                              <w:sz w:val="20"/>
                              <w:szCs w:val="20"/>
                            </w:rPr>
                            <w:t xml:space="preserve"> of </w:t>
                          </w:r>
                          <w:r w:rsidRPr="00A573A6">
                            <w:rPr>
                              <w:rFonts w:ascii="Calibri" w:hAnsi="Calibri"/>
                              <w:bCs/>
                              <w:i/>
                              <w:iCs/>
                              <w:color w:val="002A3A" w:themeColor="text1"/>
                              <w:sz w:val="20"/>
                              <w:szCs w:val="20"/>
                            </w:rPr>
                            <w:fldChar w:fldCharType="begin"/>
                          </w:r>
                          <w:r w:rsidRPr="00A573A6">
                            <w:rPr>
                              <w:rFonts w:ascii="Calibri" w:hAnsi="Calibri"/>
                              <w:bCs/>
                              <w:i/>
                              <w:iCs/>
                              <w:color w:val="002A3A" w:themeColor="text1"/>
                              <w:sz w:val="20"/>
                              <w:szCs w:val="20"/>
                            </w:rPr>
                            <w:instrText xml:space="preserve"> NUMPAGES  \* Arabic  \* MERGEFORMAT </w:instrText>
                          </w:r>
                          <w:r w:rsidRPr="00A573A6">
                            <w:rPr>
                              <w:rFonts w:ascii="Calibri" w:hAnsi="Calibri"/>
                              <w:bCs/>
                              <w:i/>
                              <w:iCs/>
                              <w:color w:val="002A3A" w:themeColor="text1"/>
                              <w:sz w:val="20"/>
                              <w:szCs w:val="20"/>
                            </w:rPr>
                            <w:fldChar w:fldCharType="separate"/>
                          </w:r>
                          <w:r w:rsidR="00C946A1" w:rsidRPr="00C946A1">
                            <w:rPr>
                              <w:rFonts w:ascii="Calibri" w:hAnsi="Calibri"/>
                              <w:bCs/>
                              <w:i/>
                              <w:iCs/>
                              <w:noProof/>
                              <w:color w:val="002A3A" w:themeColor="text1"/>
                            </w:rPr>
                            <w:t>1</w:t>
                          </w:r>
                          <w:r w:rsidRPr="00A573A6">
                            <w:rPr>
                              <w:rFonts w:ascii="Calibri" w:hAnsi="Calibri"/>
                              <w:bCs/>
                              <w:i/>
                              <w:iCs/>
                              <w:color w:val="002A3A"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A2B47" id="Text Box 12" o:spid="_x0000_s1029" type="#_x0000_t202" style="position:absolute;margin-left:355.7pt;margin-top:21.3pt;width:146.5pt;height:4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" filled="f" stroked="f" strokeweight=".5pt">
              <v:textbox>
                <w:txbxContent>
                  <w:p w14:paraId="212C25B1" w14:textId="32DB1A95" w:rsidR="002F6CCE" w:rsidRPr="00A573A6" w:rsidRDefault="002F6CCE" w:rsidP="00C70507">
                    <w:pPr>
                      <w:jc w:val="right"/>
                      <w:rPr>
                        <w:rFonts w:ascii="Calibri" w:hAnsi="Calibri"/>
                        <w:bCs/>
                        <w:i/>
                        <w:iCs/>
                        <w:color w:val="002A3A" w:themeColor="text1"/>
                        <w:sz w:val="20"/>
                        <w:szCs w:val="20"/>
                      </w:rPr>
                    </w:pPr>
                    <w:r w:rsidRPr="00A573A6">
                      <w:rPr>
                        <w:rFonts w:ascii="Calibri" w:hAnsi="Calibri"/>
                        <w:bCs/>
                        <w:i/>
                        <w:iCs/>
                        <w:color w:val="002A3A" w:themeColor="text1"/>
                        <w:sz w:val="20"/>
                        <w:szCs w:val="20"/>
                      </w:rPr>
                      <w:t xml:space="preserve">Page </w:t>
                    </w:r>
                    <w:r w:rsidRPr="00A573A6">
                      <w:rPr>
                        <w:rFonts w:ascii="Calibri" w:hAnsi="Calibri"/>
                        <w:bCs/>
                        <w:i/>
                        <w:iCs/>
                        <w:color w:val="002A3A" w:themeColor="text1"/>
                        <w:sz w:val="20"/>
                        <w:szCs w:val="20"/>
                      </w:rPr>
                      <w:fldChar w:fldCharType="begin"/>
                    </w:r>
                    <w:r w:rsidRPr="00A573A6">
                      <w:rPr>
                        <w:rFonts w:ascii="Calibri" w:hAnsi="Calibri"/>
                        <w:bCs/>
                        <w:i/>
                        <w:iCs/>
                        <w:color w:val="002A3A" w:themeColor="text1"/>
                        <w:sz w:val="20"/>
                        <w:szCs w:val="20"/>
                      </w:rPr>
                      <w:instrText xml:space="preserve"> PAGE  \* Arabic  \* MERGEFORMAT </w:instrText>
                    </w:r>
                    <w:r w:rsidRPr="00A573A6">
                      <w:rPr>
                        <w:rFonts w:ascii="Calibri" w:hAnsi="Calibri"/>
                        <w:bCs/>
                        <w:i/>
                        <w:iCs/>
                        <w:color w:val="002A3A" w:themeColor="text1"/>
                        <w:sz w:val="20"/>
                        <w:szCs w:val="20"/>
                      </w:rPr>
                      <w:fldChar w:fldCharType="separate"/>
                    </w:r>
                    <w:r w:rsidR="00C946A1" w:rsidRPr="00C946A1">
                      <w:rPr>
                        <w:rFonts w:ascii="Calibri" w:hAnsi="Calibri"/>
                        <w:bCs/>
                        <w:i/>
                        <w:iCs/>
                        <w:noProof/>
                        <w:color w:val="002A3A" w:themeColor="text1"/>
                      </w:rPr>
                      <w:t>1</w:t>
                    </w:r>
                    <w:r w:rsidRPr="00A573A6">
                      <w:rPr>
                        <w:rFonts w:ascii="Calibri" w:hAnsi="Calibri"/>
                        <w:bCs/>
                        <w:i/>
                        <w:iCs/>
                        <w:color w:val="002A3A" w:themeColor="text1"/>
                        <w:sz w:val="20"/>
                        <w:szCs w:val="20"/>
                      </w:rPr>
                      <w:fldChar w:fldCharType="end"/>
                    </w:r>
                    <w:r w:rsidRPr="00A573A6">
                      <w:rPr>
                        <w:rFonts w:ascii="Calibri" w:hAnsi="Calibri"/>
                        <w:bCs/>
                        <w:i/>
                        <w:iCs/>
                        <w:color w:val="002A3A" w:themeColor="text1"/>
                        <w:sz w:val="20"/>
                        <w:szCs w:val="20"/>
                      </w:rPr>
                      <w:t xml:space="preserve"> of </w:t>
                    </w:r>
                    <w:r w:rsidRPr="00A573A6">
                      <w:rPr>
                        <w:rFonts w:ascii="Calibri" w:hAnsi="Calibri"/>
                        <w:bCs/>
                        <w:i/>
                        <w:iCs/>
                        <w:color w:val="002A3A" w:themeColor="text1"/>
                        <w:sz w:val="20"/>
                        <w:szCs w:val="20"/>
                      </w:rPr>
                      <w:fldChar w:fldCharType="begin"/>
                    </w:r>
                    <w:r w:rsidRPr="00A573A6">
                      <w:rPr>
                        <w:rFonts w:ascii="Calibri" w:hAnsi="Calibri"/>
                        <w:bCs/>
                        <w:i/>
                        <w:iCs/>
                        <w:color w:val="002A3A" w:themeColor="text1"/>
                        <w:sz w:val="20"/>
                        <w:szCs w:val="20"/>
                      </w:rPr>
                      <w:instrText xml:space="preserve"> NUMPAGES  \* Arabic  \* MERGEFORMAT </w:instrText>
                    </w:r>
                    <w:r w:rsidRPr="00A573A6">
                      <w:rPr>
                        <w:rFonts w:ascii="Calibri" w:hAnsi="Calibri"/>
                        <w:bCs/>
                        <w:i/>
                        <w:iCs/>
                        <w:color w:val="002A3A" w:themeColor="text1"/>
                        <w:sz w:val="20"/>
                        <w:szCs w:val="20"/>
                      </w:rPr>
                      <w:fldChar w:fldCharType="separate"/>
                    </w:r>
                    <w:r w:rsidR="00C946A1" w:rsidRPr="00C946A1">
                      <w:rPr>
                        <w:rFonts w:ascii="Calibri" w:hAnsi="Calibri"/>
                        <w:bCs/>
                        <w:i/>
                        <w:iCs/>
                        <w:noProof/>
                        <w:color w:val="002A3A" w:themeColor="text1"/>
                      </w:rPr>
                      <w:t>1</w:t>
                    </w:r>
                    <w:r w:rsidRPr="00A573A6">
                      <w:rPr>
                        <w:rFonts w:ascii="Calibri" w:hAnsi="Calibri"/>
                        <w:bCs/>
                        <w:i/>
                        <w:iCs/>
                        <w:color w:val="002A3A" w:themeColor="text1"/>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D7421" w14:textId="77777777" w:rsidR="00292735" w:rsidRDefault="00292735" w:rsidP="003D4167">
      <w:pPr>
        <w:spacing w:after="0"/>
      </w:pPr>
      <w:r>
        <w:separator/>
      </w:r>
    </w:p>
  </w:footnote>
  <w:footnote w:type="continuationSeparator" w:id="0">
    <w:p w14:paraId="332683AB" w14:textId="77777777" w:rsidR="00292735" w:rsidRDefault="00292735" w:rsidP="003D4167">
      <w:pPr>
        <w:spacing w:after="0"/>
      </w:pPr>
      <w:r>
        <w:continuationSeparator/>
      </w:r>
    </w:p>
  </w:footnote>
  <w:footnote w:id="1">
    <w:p w14:paraId="73199514" w14:textId="77777777" w:rsidR="002F6CCE" w:rsidRPr="00A06087" w:rsidRDefault="002F6CCE" w:rsidP="001B2C28">
      <w:pPr>
        <w:pStyle w:val="FootnoteText"/>
        <w:rPr>
          <w:i/>
          <w:iCs/>
          <w:sz w:val="18"/>
          <w:szCs w:val="18"/>
        </w:rPr>
      </w:pPr>
      <w:r w:rsidRPr="00A06087">
        <w:rPr>
          <w:rStyle w:val="FootnoteReference"/>
          <w:i/>
          <w:iCs/>
          <w:sz w:val="18"/>
          <w:szCs w:val="18"/>
        </w:rPr>
        <w:footnoteRef/>
      </w:r>
      <w:r w:rsidRPr="00A06087">
        <w:rPr>
          <w:i/>
          <w:iCs/>
          <w:sz w:val="18"/>
          <w:szCs w:val="18"/>
        </w:rPr>
        <w:t xml:space="preserve"> </w:t>
      </w:r>
      <w:r w:rsidRPr="00A06087">
        <w:rPr>
          <w:i/>
          <w:iCs/>
          <w:spacing w:val="-1"/>
          <w:sz w:val="18"/>
          <w:szCs w:val="18"/>
        </w:rPr>
        <w:t xml:space="preserve">Terms defined in </w:t>
      </w:r>
      <w:r>
        <w:rPr>
          <w:i/>
          <w:iCs/>
          <w:spacing w:val="-1"/>
          <w:sz w:val="18"/>
          <w:szCs w:val="18"/>
        </w:rPr>
        <w:t>the FSRA Glossary (GLO)</w:t>
      </w:r>
      <w:r w:rsidRPr="00A06087">
        <w:rPr>
          <w:i/>
          <w:iCs/>
          <w:spacing w:val="-1"/>
          <w:sz w:val="18"/>
          <w:szCs w:val="18"/>
        </w:rPr>
        <w:t xml:space="preserve"> or the glossary sections in other Rulebooks are identified by the capitalisation of the initial letter of a word or of each word in a </w:t>
      </w:r>
      <w:proofErr w:type="gramStart"/>
      <w:r w:rsidRPr="00A06087">
        <w:rPr>
          <w:i/>
          <w:iCs/>
          <w:spacing w:val="-1"/>
          <w:sz w:val="18"/>
          <w:szCs w:val="18"/>
        </w:rPr>
        <w:t>phrase, unless</w:t>
      </w:r>
      <w:proofErr w:type="gramEnd"/>
      <w:r w:rsidRPr="00A06087">
        <w:rPr>
          <w:i/>
          <w:iCs/>
          <w:spacing w:val="-1"/>
          <w:sz w:val="18"/>
          <w:szCs w:val="18"/>
        </w:rPr>
        <w:t xml:space="preserve"> the context otherwise requires the word to have its natural meaning. </w:t>
      </w:r>
    </w:p>
  </w:footnote>
  <w:footnote w:id="2">
    <w:p w14:paraId="37790AD1" w14:textId="3CCFC509" w:rsidR="002F6CCE" w:rsidRPr="000F5586" w:rsidRDefault="002F6CCE" w:rsidP="001B2C28">
      <w:pPr>
        <w:pStyle w:val="FootnoteText"/>
        <w:rPr>
          <w:i/>
          <w:iCs/>
          <w:spacing w:val="-1"/>
          <w:sz w:val="18"/>
          <w:szCs w:val="18"/>
        </w:rPr>
      </w:pPr>
      <w:r>
        <w:rPr>
          <w:rStyle w:val="FootnoteReference"/>
        </w:rPr>
        <w:footnoteRef/>
      </w:r>
      <w:r>
        <w:t xml:space="preserve"> </w:t>
      </w:r>
      <w:r w:rsidRPr="000F5586">
        <w:rPr>
          <w:i/>
          <w:iCs/>
          <w:spacing w:val="-1"/>
          <w:sz w:val="18"/>
          <w:szCs w:val="18"/>
        </w:rPr>
        <w:t>As defined in the Financial Services and Markets Regulations 2015 (FSMR), Part 5 – Performance of Con</w:t>
      </w:r>
      <w:r w:rsidRPr="000F5586">
        <w:rPr>
          <w:i/>
          <w:iCs/>
          <w:spacing w:val="-1"/>
          <w:sz w:val="18"/>
          <w:szCs w:val="18"/>
        </w:rPr>
        <w:softHyphen/>
        <w:t>trolled Functions and the FSRA General Rulebook (GEN), Rule 5.3 – Controlled Functions and Approved Persons</w:t>
      </w:r>
      <w:r>
        <w:rPr>
          <w:i/>
          <w:iCs/>
          <w:spacing w:val="-1"/>
          <w:sz w:val="18"/>
          <w:szCs w:val="18"/>
        </w:rPr>
        <w:t xml:space="preserve">. </w:t>
      </w:r>
    </w:p>
  </w:footnote>
  <w:footnote w:id="3">
    <w:p w14:paraId="1336E721" w14:textId="653C632D" w:rsidR="002F6CCE" w:rsidRPr="00FB287D" w:rsidRDefault="002F6CCE" w:rsidP="00AD1BA5">
      <w:pPr>
        <w:pStyle w:val="FootnoteText"/>
      </w:pPr>
      <w:r w:rsidRPr="00A06087">
        <w:rPr>
          <w:rStyle w:val="FootnoteReference"/>
          <w:sz w:val="18"/>
          <w:szCs w:val="18"/>
        </w:rPr>
        <w:footnoteRef/>
      </w:r>
      <w:r w:rsidRPr="00A06087">
        <w:rPr>
          <w:sz w:val="18"/>
          <w:szCs w:val="18"/>
        </w:rPr>
        <w:t xml:space="preserve"> </w:t>
      </w:r>
      <w:r w:rsidRPr="00A06087">
        <w:rPr>
          <w:rFonts w:cs="Calibri"/>
          <w:i/>
          <w:iCs/>
          <w:color w:val="000000"/>
          <w:sz w:val="18"/>
          <w:szCs w:val="18"/>
        </w:rPr>
        <w:t>The terms “you” and “your” as used throughout are not implied in the personal sense, but rather refer to the firm submitting this notification</w:t>
      </w:r>
      <w:r w:rsidRPr="00A06087">
        <w:rPr>
          <w:rFonts w:eastAsiaTheme="minorHAnsi" w:cs="Calibri"/>
          <w:i/>
          <w:iCs/>
          <w:color w:val="000000"/>
          <w:sz w:val="18"/>
          <w:szCs w:val="18"/>
        </w:rPr>
        <w:t>. The terms “we” and “our” refer to the FSRA.</w:t>
      </w:r>
    </w:p>
  </w:footnote>
  <w:footnote w:id="4">
    <w:p w14:paraId="021445D6" w14:textId="4EE478C4" w:rsidR="002F6CCE" w:rsidRPr="00554BB4" w:rsidRDefault="002F6CCE" w:rsidP="00164E0F">
      <w:pPr>
        <w:pStyle w:val="FootnoteText"/>
        <w:rPr>
          <w:lang w:val="en-US"/>
        </w:rPr>
      </w:pPr>
      <w:r>
        <w:rPr>
          <w:rStyle w:val="FootnoteReference"/>
        </w:rPr>
        <w:footnoteRef/>
      </w:r>
      <w:r>
        <w:t xml:space="preserve"> </w:t>
      </w:r>
      <w:r>
        <w:rPr>
          <w:i/>
          <w:iCs/>
          <w:sz w:val="17"/>
          <w:szCs w:val="17"/>
        </w:rPr>
        <w:t>The</w:t>
      </w:r>
      <w:r>
        <w:rPr>
          <w:i/>
          <w:iCs/>
          <w:spacing w:val="-5"/>
          <w:sz w:val="17"/>
          <w:szCs w:val="17"/>
        </w:rPr>
        <w:t xml:space="preserve"> </w:t>
      </w:r>
      <w:r>
        <w:rPr>
          <w:i/>
          <w:iCs/>
          <w:spacing w:val="-1"/>
          <w:sz w:val="17"/>
          <w:szCs w:val="17"/>
        </w:rPr>
        <w:t>individual</w:t>
      </w:r>
      <w:r>
        <w:rPr>
          <w:i/>
          <w:iCs/>
          <w:spacing w:val="-5"/>
          <w:sz w:val="17"/>
          <w:szCs w:val="17"/>
        </w:rPr>
        <w:t xml:space="preserve"> </w:t>
      </w:r>
      <w:r>
        <w:rPr>
          <w:i/>
          <w:iCs/>
          <w:spacing w:val="-1"/>
          <w:sz w:val="17"/>
          <w:szCs w:val="17"/>
        </w:rPr>
        <w:t>signing</w:t>
      </w:r>
      <w:r>
        <w:rPr>
          <w:i/>
          <w:iCs/>
          <w:spacing w:val="-3"/>
          <w:sz w:val="17"/>
          <w:szCs w:val="17"/>
        </w:rPr>
        <w:t xml:space="preserve"> </w:t>
      </w:r>
      <w:r>
        <w:rPr>
          <w:i/>
          <w:iCs/>
          <w:spacing w:val="-1"/>
          <w:sz w:val="17"/>
          <w:szCs w:val="17"/>
        </w:rPr>
        <w:t>this</w:t>
      </w:r>
      <w:r>
        <w:rPr>
          <w:i/>
          <w:iCs/>
          <w:spacing w:val="-5"/>
          <w:sz w:val="17"/>
          <w:szCs w:val="17"/>
        </w:rPr>
        <w:t xml:space="preserve"> </w:t>
      </w:r>
      <w:r>
        <w:rPr>
          <w:i/>
          <w:iCs/>
          <w:spacing w:val="-1"/>
          <w:sz w:val="17"/>
          <w:szCs w:val="17"/>
        </w:rPr>
        <w:t>declaration must be a</w:t>
      </w:r>
      <w:r>
        <w:rPr>
          <w:i/>
          <w:iCs/>
          <w:spacing w:val="-5"/>
          <w:sz w:val="17"/>
          <w:szCs w:val="17"/>
        </w:rPr>
        <w:t xml:space="preserve"> Director, Partner</w:t>
      </w:r>
      <w:r>
        <w:rPr>
          <w:i/>
          <w:iCs/>
          <w:spacing w:val="-1"/>
          <w:sz w:val="17"/>
          <w:szCs w:val="17"/>
        </w:rPr>
        <w:t>,</w:t>
      </w:r>
      <w:r>
        <w:rPr>
          <w:i/>
          <w:iCs/>
          <w:spacing w:val="-5"/>
          <w:sz w:val="17"/>
          <w:szCs w:val="17"/>
        </w:rPr>
        <w:t xml:space="preserve"> </w:t>
      </w:r>
      <w:r>
        <w:rPr>
          <w:i/>
          <w:iCs/>
          <w:spacing w:val="-1"/>
          <w:sz w:val="17"/>
          <w:szCs w:val="17"/>
        </w:rPr>
        <w:t>Senior</w:t>
      </w:r>
      <w:r>
        <w:rPr>
          <w:i/>
          <w:iCs/>
          <w:spacing w:val="-5"/>
          <w:sz w:val="17"/>
          <w:szCs w:val="17"/>
        </w:rPr>
        <w:t xml:space="preserve"> </w:t>
      </w:r>
      <w:r>
        <w:rPr>
          <w:i/>
          <w:iCs/>
          <w:spacing w:val="-1"/>
          <w:sz w:val="17"/>
          <w:szCs w:val="17"/>
        </w:rPr>
        <w:t>Executive</w:t>
      </w:r>
      <w:r>
        <w:rPr>
          <w:i/>
          <w:iCs/>
          <w:spacing w:val="-5"/>
          <w:sz w:val="17"/>
          <w:szCs w:val="17"/>
        </w:rPr>
        <w:t xml:space="preserve"> </w:t>
      </w:r>
      <w:proofErr w:type="gramStart"/>
      <w:r>
        <w:rPr>
          <w:i/>
          <w:iCs/>
          <w:spacing w:val="-1"/>
          <w:sz w:val="17"/>
          <w:szCs w:val="17"/>
        </w:rPr>
        <w:t>Officer</w:t>
      </w:r>
      <w:proofErr w:type="gramEnd"/>
      <w:r>
        <w:rPr>
          <w:i/>
          <w:iCs/>
          <w:spacing w:val="-5"/>
          <w:sz w:val="17"/>
          <w:szCs w:val="17"/>
        </w:rPr>
        <w:t xml:space="preserve"> </w:t>
      </w:r>
      <w:r>
        <w:rPr>
          <w:i/>
          <w:iCs/>
          <w:spacing w:val="-1"/>
          <w:sz w:val="17"/>
          <w:szCs w:val="17"/>
        </w:rPr>
        <w:t>or</w:t>
      </w:r>
      <w:r>
        <w:rPr>
          <w:i/>
          <w:iCs/>
          <w:spacing w:val="-6"/>
          <w:sz w:val="17"/>
          <w:szCs w:val="17"/>
        </w:rPr>
        <w:t xml:space="preserve"> </w:t>
      </w:r>
      <w:r>
        <w:rPr>
          <w:i/>
          <w:iCs/>
          <w:spacing w:val="-1"/>
          <w:sz w:val="17"/>
          <w:szCs w:val="17"/>
        </w:rPr>
        <w:t xml:space="preserve">Compliance </w:t>
      </w:r>
      <w:r w:rsidR="00164E0F">
        <w:rPr>
          <w:i/>
          <w:iCs/>
          <w:spacing w:val="-1"/>
          <w:sz w:val="17"/>
          <w:szCs w:val="17"/>
        </w:rPr>
        <w:t>Officer</w:t>
      </w:r>
      <w:r>
        <w:rPr>
          <w:i/>
          <w:iCs/>
          <w:spacing w:val="-1"/>
          <w:sz w:val="17"/>
          <w:szCs w:val="17"/>
        </w:rPr>
        <w:t xml:space="preserve"> of the Authorised Person.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2039" w14:textId="77777777" w:rsidR="002F6CCE" w:rsidRDefault="002F6CCE">
    <w:pPr>
      <w:pStyle w:val="Header"/>
    </w:pPr>
    <w:r w:rsidRPr="003D4167">
      <w:rPr>
        <w:noProof/>
        <w:lang w:eastAsia="en-GB"/>
      </w:rPr>
      <mc:AlternateContent>
        <mc:Choice Requires="wps">
          <w:drawing>
            <wp:anchor distT="0" distB="0" distL="114300" distR="114300" simplePos="0" relativeHeight="251660288" behindDoc="0" locked="0" layoutInCell="1" allowOverlap="1" wp14:anchorId="597785DC" wp14:editId="59573797">
              <wp:simplePos x="0" y="0"/>
              <wp:positionH relativeFrom="column">
                <wp:posOffset>2023110</wp:posOffset>
              </wp:positionH>
              <wp:positionV relativeFrom="paragraph">
                <wp:posOffset>-43180</wp:posOffset>
              </wp:positionV>
              <wp:extent cx="4291965" cy="7683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291965" cy="768350"/>
                      </a:xfrm>
                      <a:prstGeom prst="rect">
                        <a:avLst/>
                      </a:prstGeom>
                      <a:no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rgbClr r="0" g="0" b="0"/>
                      </a:lnRef>
                      <a:fillRef idx="0">
                        <a:scrgbClr r="0" g="0" b="0"/>
                      </a:fillRef>
                      <a:effectRef idx="0">
                        <a:scrgbClr r="0" g="0" b="0"/>
                      </a:effectRef>
                      <a:fontRef idx="none"/>
                    </wps:style>
                    <wps:txbx>
                      <w:txbxContent>
                        <w:p w14:paraId="13090B8E" w14:textId="09C6CB28" w:rsidR="002F6CCE" w:rsidRDefault="002F6CCE" w:rsidP="002B6CDC">
                          <w:pPr>
                            <w:spacing w:after="0"/>
                            <w:jc w:val="right"/>
                            <w:rPr>
                              <w:rFonts w:ascii="Calibri" w:hAnsi="Calibri" w:cs="Calibri"/>
                              <w:b/>
                              <w:bCs/>
                              <w:color w:val="002A3A" w:themeColor="text1"/>
                              <w:sz w:val="36"/>
                              <w:szCs w:val="36"/>
                            </w:rPr>
                          </w:pPr>
                          <w:r>
                            <w:rPr>
                              <w:rFonts w:ascii="Calibri" w:hAnsi="Calibri" w:cs="Calibri"/>
                              <w:b/>
                              <w:bCs/>
                              <w:color w:val="002A3A" w:themeColor="text1"/>
                              <w:sz w:val="36"/>
                              <w:szCs w:val="36"/>
                            </w:rPr>
                            <w:t>Change</w:t>
                          </w:r>
                          <w:r w:rsidR="002B6CDC">
                            <w:rPr>
                              <w:rFonts w:ascii="Calibri" w:hAnsi="Calibri" w:cs="Calibri"/>
                              <w:b/>
                              <w:bCs/>
                              <w:color w:val="002A3A" w:themeColor="text1"/>
                              <w:sz w:val="36"/>
                              <w:szCs w:val="36"/>
                            </w:rPr>
                            <w:t xml:space="preserve"> in</w:t>
                          </w:r>
                          <w:r>
                            <w:rPr>
                              <w:rFonts w:ascii="Calibri" w:hAnsi="Calibri" w:cs="Calibri"/>
                              <w:b/>
                              <w:bCs/>
                              <w:color w:val="002A3A" w:themeColor="text1"/>
                              <w:sz w:val="36"/>
                              <w:szCs w:val="36"/>
                            </w:rPr>
                            <w:t xml:space="preserve"> Approved </w:t>
                          </w:r>
                        </w:p>
                        <w:p w14:paraId="6BCCBCF1" w14:textId="2A6C6BB0" w:rsidR="002F6CCE" w:rsidRPr="00C42872" w:rsidRDefault="002F6CCE" w:rsidP="002D6FA1">
                          <w:pPr>
                            <w:jc w:val="right"/>
                            <w:rPr>
                              <w:rFonts w:ascii="Calibri" w:hAnsi="Calibri" w:cs="Calibri"/>
                              <w:b/>
                              <w:bCs/>
                              <w:color w:val="002A3A" w:themeColor="text1"/>
                              <w:sz w:val="36"/>
                              <w:szCs w:val="36"/>
                            </w:rPr>
                          </w:pPr>
                          <w:r>
                            <w:rPr>
                              <w:rFonts w:ascii="Calibri" w:hAnsi="Calibri" w:cs="Calibri"/>
                              <w:b/>
                              <w:bCs/>
                              <w:color w:val="002A3A" w:themeColor="text1"/>
                              <w:sz w:val="36"/>
                              <w:szCs w:val="36"/>
                            </w:rPr>
                            <w:t>Person Status</w:t>
                          </w:r>
                          <w:r w:rsidRPr="00C42872">
                            <w:rPr>
                              <w:rFonts w:ascii="Calibri" w:hAnsi="Calibri" w:cs="Calibri"/>
                              <w:b/>
                              <w:bCs/>
                              <w:color w:val="002A3A" w:themeColor="text1"/>
                              <w:sz w:val="36"/>
                              <w:szCs w:val="36"/>
                            </w:rPr>
                            <w:t xml:space="preserve"> (APS-</w:t>
                          </w:r>
                          <w:r>
                            <w:rPr>
                              <w:rFonts w:ascii="Calibri" w:hAnsi="Calibri" w:cs="Calibri"/>
                              <w:b/>
                              <w:bCs/>
                              <w:color w:val="002A3A" w:themeColor="text1"/>
                              <w:sz w:val="36"/>
                              <w:szCs w:val="36"/>
                            </w:rPr>
                            <w:t>3</w:t>
                          </w:r>
                          <w:r w:rsidRPr="00C42872">
                            <w:rPr>
                              <w:rFonts w:ascii="Calibri" w:hAnsi="Calibri" w:cs="Calibri"/>
                              <w:b/>
                              <w:bCs/>
                              <w:color w:val="002A3A" w:themeColor="text1"/>
                              <w:sz w:val="36"/>
                              <w:szCs w:val="36"/>
                            </w:rPr>
                            <w:t>)</w:t>
                          </w:r>
                        </w:p>
                        <w:p w14:paraId="28795021" w14:textId="77777777" w:rsidR="002F6CCE" w:rsidRPr="00A6613F" w:rsidRDefault="002F6CCE" w:rsidP="00C42872">
                          <w:pPr>
                            <w:spacing w:after="0"/>
                            <w:jc w:val="right"/>
                            <w:rPr>
                              <w:rFonts w:ascii="Calibri" w:hAnsi="Calibri" w:cs="Calibri"/>
                              <w:b/>
                              <w:bCs/>
                              <w:color w:val="002A3A" w:themeColor="text1"/>
                              <w:sz w:val="36"/>
                              <w:szCs w:val="36"/>
                            </w:rPr>
                          </w:pPr>
                        </w:p>
                        <w:p w14:paraId="5103CF17" w14:textId="77777777" w:rsidR="002F6CCE" w:rsidRPr="0043054C" w:rsidRDefault="002F6CCE" w:rsidP="003D4167">
                          <w:pPr>
                            <w:jc w:val="right"/>
                            <w:rPr>
                              <w:rFonts w:ascii="Calibri" w:hAnsi="Calibri" w:cs="Calibri"/>
                              <w:color w:val="001F30"/>
                              <w:sz w:val="34"/>
                              <w:szCs w:val="34"/>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785DC" id="_x0000_t202" coordsize="21600,21600" o:spt="202" path="m,l,21600r21600,l21600,xe">
              <v:stroke joinstyle="miter"/>
              <v:path gradientshapeok="t" o:connecttype="rect"/>
            </v:shapetype>
            <v:shape id="Text Box 8" o:spid="_x0000_s1026" type="#_x0000_t202" style="position:absolute;margin-left:159.3pt;margin-top:-3.4pt;width:337.9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" filled="f" stroked="f" strokeweight=".5pt">
              <v:textbox inset="4pt,4pt,4pt,4pt">
                <w:txbxContent>
                  <w:p w14:paraId="13090B8E" w14:textId="09C6CB28" w:rsidR="002F6CCE" w:rsidRDefault="002F6CCE" w:rsidP="002B6CDC">
                    <w:pPr>
                      <w:spacing w:after="0"/>
                      <w:jc w:val="right"/>
                      <w:rPr>
                        <w:rFonts w:ascii="Calibri" w:hAnsi="Calibri" w:cs="Calibri"/>
                        <w:b/>
                        <w:bCs/>
                        <w:color w:val="002A3A" w:themeColor="text1"/>
                        <w:sz w:val="36"/>
                        <w:szCs w:val="36"/>
                      </w:rPr>
                    </w:pPr>
                    <w:r>
                      <w:rPr>
                        <w:rFonts w:ascii="Calibri" w:hAnsi="Calibri" w:cs="Calibri"/>
                        <w:b/>
                        <w:bCs/>
                        <w:color w:val="002A3A" w:themeColor="text1"/>
                        <w:sz w:val="36"/>
                        <w:szCs w:val="36"/>
                      </w:rPr>
                      <w:t>Change</w:t>
                    </w:r>
                    <w:r w:rsidR="002B6CDC">
                      <w:rPr>
                        <w:rFonts w:ascii="Calibri" w:hAnsi="Calibri" w:cs="Calibri"/>
                        <w:b/>
                        <w:bCs/>
                        <w:color w:val="002A3A" w:themeColor="text1"/>
                        <w:sz w:val="36"/>
                        <w:szCs w:val="36"/>
                      </w:rPr>
                      <w:t xml:space="preserve"> in</w:t>
                    </w:r>
                    <w:r>
                      <w:rPr>
                        <w:rFonts w:ascii="Calibri" w:hAnsi="Calibri" w:cs="Calibri"/>
                        <w:b/>
                        <w:bCs/>
                        <w:color w:val="002A3A" w:themeColor="text1"/>
                        <w:sz w:val="36"/>
                        <w:szCs w:val="36"/>
                      </w:rPr>
                      <w:t xml:space="preserve"> Approved </w:t>
                    </w:r>
                  </w:p>
                  <w:p w14:paraId="6BCCBCF1" w14:textId="2A6C6BB0" w:rsidR="002F6CCE" w:rsidRPr="00C42872" w:rsidRDefault="002F6CCE" w:rsidP="002D6FA1">
                    <w:pPr>
                      <w:jc w:val="right"/>
                      <w:rPr>
                        <w:rFonts w:ascii="Calibri" w:hAnsi="Calibri" w:cs="Calibri"/>
                        <w:b/>
                        <w:bCs/>
                        <w:color w:val="002A3A" w:themeColor="text1"/>
                        <w:sz w:val="36"/>
                        <w:szCs w:val="36"/>
                      </w:rPr>
                    </w:pPr>
                    <w:r>
                      <w:rPr>
                        <w:rFonts w:ascii="Calibri" w:hAnsi="Calibri" w:cs="Calibri"/>
                        <w:b/>
                        <w:bCs/>
                        <w:color w:val="002A3A" w:themeColor="text1"/>
                        <w:sz w:val="36"/>
                        <w:szCs w:val="36"/>
                      </w:rPr>
                      <w:t>Person Status</w:t>
                    </w:r>
                    <w:r w:rsidRPr="00C42872">
                      <w:rPr>
                        <w:rFonts w:ascii="Calibri" w:hAnsi="Calibri" w:cs="Calibri"/>
                        <w:b/>
                        <w:bCs/>
                        <w:color w:val="002A3A" w:themeColor="text1"/>
                        <w:sz w:val="36"/>
                        <w:szCs w:val="36"/>
                      </w:rPr>
                      <w:t xml:space="preserve"> (APS-</w:t>
                    </w:r>
                    <w:r>
                      <w:rPr>
                        <w:rFonts w:ascii="Calibri" w:hAnsi="Calibri" w:cs="Calibri"/>
                        <w:b/>
                        <w:bCs/>
                        <w:color w:val="002A3A" w:themeColor="text1"/>
                        <w:sz w:val="36"/>
                        <w:szCs w:val="36"/>
                      </w:rPr>
                      <w:t>3</w:t>
                    </w:r>
                    <w:r w:rsidRPr="00C42872">
                      <w:rPr>
                        <w:rFonts w:ascii="Calibri" w:hAnsi="Calibri" w:cs="Calibri"/>
                        <w:b/>
                        <w:bCs/>
                        <w:color w:val="002A3A" w:themeColor="text1"/>
                        <w:sz w:val="36"/>
                        <w:szCs w:val="36"/>
                      </w:rPr>
                      <w:t>)</w:t>
                    </w:r>
                  </w:p>
                  <w:p w14:paraId="28795021" w14:textId="77777777" w:rsidR="002F6CCE" w:rsidRPr="00A6613F" w:rsidRDefault="002F6CCE" w:rsidP="00C42872">
                    <w:pPr>
                      <w:spacing w:after="0"/>
                      <w:jc w:val="right"/>
                      <w:rPr>
                        <w:rFonts w:ascii="Calibri" w:hAnsi="Calibri" w:cs="Calibri"/>
                        <w:b/>
                        <w:bCs/>
                        <w:color w:val="002A3A" w:themeColor="text1"/>
                        <w:sz w:val="36"/>
                        <w:szCs w:val="36"/>
                      </w:rPr>
                    </w:pPr>
                  </w:p>
                  <w:p w14:paraId="5103CF17" w14:textId="77777777" w:rsidR="002F6CCE" w:rsidRPr="0043054C" w:rsidRDefault="002F6CCE" w:rsidP="003D4167">
                    <w:pPr>
                      <w:jc w:val="right"/>
                      <w:rPr>
                        <w:rFonts w:ascii="Calibri" w:hAnsi="Calibri" w:cs="Calibri"/>
                        <w:color w:val="001F30"/>
                        <w:sz w:val="34"/>
                        <w:szCs w:val="34"/>
                      </w:rPr>
                    </w:pPr>
                  </w:p>
                </w:txbxContent>
              </v:textbox>
              <w10:wrap type="square"/>
            </v:shape>
          </w:pict>
        </mc:Fallback>
      </mc:AlternateContent>
    </w:r>
    <w:r w:rsidRPr="003D4167">
      <w:rPr>
        <w:noProof/>
        <w:lang w:eastAsia="en-GB"/>
      </w:rPr>
      <mc:AlternateContent>
        <mc:Choice Requires="wps">
          <w:drawing>
            <wp:anchor distT="0" distB="0" distL="114300" distR="114300" simplePos="0" relativeHeight="251661312" behindDoc="0" locked="0" layoutInCell="1" allowOverlap="1" wp14:anchorId="01FC8090" wp14:editId="4EDCCC95">
              <wp:simplePos x="0" y="0"/>
              <wp:positionH relativeFrom="column">
                <wp:posOffset>-772956</wp:posOffset>
              </wp:positionH>
              <wp:positionV relativeFrom="paragraph">
                <wp:posOffset>782320</wp:posOffset>
              </wp:positionV>
              <wp:extent cx="7607935"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607935" cy="457200"/>
                      </a:xfrm>
                      <a:prstGeom prst="rect">
                        <a:avLst/>
                      </a:prstGeom>
                      <a:solidFill>
                        <a:srgbClr val="BABBB1"/>
                      </a:solidFill>
                      <a:ln w="635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rgbClr r="0" g="0" b="0"/>
                      </a:lnRef>
                      <a:fillRef idx="0">
                        <a:scrgbClr r="0" g="0" b="0"/>
                      </a:fillRef>
                      <a:effectRef idx="0">
                        <a:scrgbClr r="0" g="0" b="0"/>
                      </a:effectRef>
                      <a:fontRef idx="none"/>
                    </wps:style>
                    <wps:txbx>
                      <w:txbxContent>
                        <w:p w14:paraId="379158EA" w14:textId="77777777" w:rsidR="002F6CCE" w:rsidRPr="00EF13EE" w:rsidRDefault="002F6CCE" w:rsidP="003D4167">
                          <w:pPr>
                            <w:rPr>
                              <w:rFonts w:ascii="Arial" w:hAnsi="Arial" w:cs="Arial"/>
                              <w:i/>
                              <w:color w:val="BABBB1" w:themeColor="background1"/>
                              <w:sz w:val="28"/>
                              <w:szCs w:val="28"/>
                            </w:rPr>
                          </w:pPr>
                          <w:r w:rsidRPr="00EF13EE">
                            <w:rPr>
                              <w:i/>
                              <w:color w:val="BABBB1" w:themeColor="background1"/>
                            </w:rPr>
                            <w:tab/>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C8090" id="Text Box 2" o:spid="_x0000_s1027" type="#_x0000_t202" style="position:absolute;margin-left:-60.85pt;margin-top:61.6pt;width:599.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" fillcolor="#babbb1" stroked="f" strokeweight=".5pt">
              <v:textbox inset="4pt,4pt,4pt,4pt">
                <w:txbxContent>
                  <w:p w14:paraId="379158EA" w14:textId="77777777" w:rsidR="002F6CCE" w:rsidRPr="00EF13EE" w:rsidRDefault="002F6CCE" w:rsidP="003D4167">
                    <w:pPr>
                      <w:rPr>
                        <w:rFonts w:ascii="Arial" w:hAnsi="Arial" w:cs="Arial"/>
                        <w:i/>
                        <w:color w:val="BABBB1" w:themeColor="background1"/>
                        <w:sz w:val="28"/>
                        <w:szCs w:val="28"/>
                      </w:rPr>
                    </w:pPr>
                    <w:r w:rsidRPr="00EF13EE">
                      <w:rPr>
                        <w:i/>
                        <w:color w:val="BABBB1" w:themeColor="background1"/>
                      </w:rPr>
                      <w:tab/>
                    </w:r>
                  </w:p>
                </w:txbxContent>
              </v:textbox>
              <w10:wrap type="square"/>
            </v:shape>
          </w:pict>
        </mc:Fallback>
      </mc:AlternateContent>
    </w:r>
    <w:r w:rsidRPr="003D4167">
      <w:rPr>
        <w:noProof/>
        <w:lang w:eastAsia="en-GB"/>
      </w:rPr>
      <w:drawing>
        <wp:anchor distT="0" distB="0" distL="114300" distR="114300" simplePos="0" relativeHeight="251659264" behindDoc="0" locked="0" layoutInCell="1" allowOverlap="1" wp14:anchorId="07A159C9" wp14:editId="53FE1C7B">
          <wp:simplePos x="0" y="0"/>
          <wp:positionH relativeFrom="column">
            <wp:posOffset>-167005</wp:posOffset>
          </wp:positionH>
          <wp:positionV relativeFrom="paragraph">
            <wp:posOffset>-112869</wp:posOffset>
          </wp:positionV>
          <wp:extent cx="1899285" cy="539115"/>
          <wp:effectExtent l="0" t="0" r="5715" b="0"/>
          <wp:wrapNone/>
          <wp:docPr id="4" name="Picture 4"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285" cy="539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886"/>
    <w:lvl w:ilvl="0">
      <w:start w:val="1"/>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929" w:hanging="678"/>
      </w:pPr>
    </w:lvl>
    <w:lvl w:ilvl="3">
      <w:numFmt w:val="bullet"/>
      <w:lvlText w:val="•"/>
      <w:lvlJc w:val="left"/>
      <w:pPr>
        <w:ind w:left="3996" w:hanging="678"/>
      </w:pPr>
    </w:lvl>
    <w:lvl w:ilvl="4">
      <w:numFmt w:val="bullet"/>
      <w:lvlText w:val="•"/>
      <w:lvlJc w:val="left"/>
      <w:pPr>
        <w:ind w:left="5062" w:hanging="678"/>
      </w:pPr>
    </w:lvl>
    <w:lvl w:ilvl="5">
      <w:numFmt w:val="bullet"/>
      <w:lvlText w:val="•"/>
      <w:lvlJc w:val="left"/>
      <w:pPr>
        <w:ind w:left="6128" w:hanging="678"/>
      </w:pPr>
    </w:lvl>
    <w:lvl w:ilvl="6">
      <w:numFmt w:val="bullet"/>
      <w:lvlText w:val="•"/>
      <w:lvlJc w:val="left"/>
      <w:pPr>
        <w:ind w:left="7194" w:hanging="678"/>
      </w:pPr>
    </w:lvl>
    <w:lvl w:ilvl="7">
      <w:numFmt w:val="bullet"/>
      <w:lvlText w:val="•"/>
      <w:lvlJc w:val="left"/>
      <w:pPr>
        <w:ind w:left="8261" w:hanging="678"/>
      </w:pPr>
    </w:lvl>
    <w:lvl w:ilvl="8">
      <w:numFmt w:val="bullet"/>
      <w:lvlText w:val="•"/>
      <w:lvlJc w:val="left"/>
      <w:pPr>
        <w:ind w:left="9327" w:hanging="678"/>
      </w:pPr>
    </w:lvl>
  </w:abstractNum>
  <w:abstractNum w:abstractNumId="1" w15:restartNumberingAfterBreak="0">
    <w:nsid w:val="00000404"/>
    <w:multiLevelType w:val="multilevel"/>
    <w:tmpl w:val="00000887"/>
    <w:lvl w:ilvl="0">
      <w:numFmt w:val="bullet"/>
      <w:lvlText w:val="□"/>
      <w:lvlJc w:val="left"/>
      <w:pPr>
        <w:ind w:left="344" w:hanging="253"/>
      </w:pPr>
      <w:rPr>
        <w:rFonts w:ascii="MS Gothic" w:hAnsi="Times New Roman" w:cs="MS Gothic"/>
        <w:b w:val="0"/>
        <w:bCs w:val="0"/>
        <w:w w:val="103"/>
        <w:sz w:val="20"/>
        <w:szCs w:val="20"/>
      </w:rPr>
    </w:lvl>
    <w:lvl w:ilvl="1">
      <w:numFmt w:val="bullet"/>
      <w:lvlText w:val="•"/>
      <w:lvlJc w:val="left"/>
      <w:pPr>
        <w:ind w:left="742" w:hanging="253"/>
      </w:pPr>
    </w:lvl>
    <w:lvl w:ilvl="2">
      <w:numFmt w:val="bullet"/>
      <w:lvlText w:val="•"/>
      <w:lvlJc w:val="left"/>
      <w:pPr>
        <w:ind w:left="1141" w:hanging="253"/>
      </w:pPr>
    </w:lvl>
    <w:lvl w:ilvl="3">
      <w:numFmt w:val="bullet"/>
      <w:lvlText w:val="•"/>
      <w:lvlJc w:val="left"/>
      <w:pPr>
        <w:ind w:left="1540" w:hanging="253"/>
      </w:pPr>
    </w:lvl>
    <w:lvl w:ilvl="4">
      <w:numFmt w:val="bullet"/>
      <w:lvlText w:val="•"/>
      <w:lvlJc w:val="left"/>
      <w:pPr>
        <w:ind w:left="1938" w:hanging="253"/>
      </w:pPr>
    </w:lvl>
    <w:lvl w:ilvl="5">
      <w:numFmt w:val="bullet"/>
      <w:lvlText w:val="•"/>
      <w:lvlJc w:val="left"/>
      <w:pPr>
        <w:ind w:left="2337" w:hanging="253"/>
      </w:pPr>
    </w:lvl>
    <w:lvl w:ilvl="6">
      <w:numFmt w:val="bullet"/>
      <w:lvlText w:val="•"/>
      <w:lvlJc w:val="left"/>
      <w:pPr>
        <w:ind w:left="2735" w:hanging="253"/>
      </w:pPr>
    </w:lvl>
    <w:lvl w:ilvl="7">
      <w:numFmt w:val="bullet"/>
      <w:lvlText w:val="•"/>
      <w:lvlJc w:val="left"/>
      <w:pPr>
        <w:ind w:left="3134" w:hanging="253"/>
      </w:pPr>
    </w:lvl>
    <w:lvl w:ilvl="8">
      <w:numFmt w:val="bullet"/>
      <w:lvlText w:val="•"/>
      <w:lvlJc w:val="left"/>
      <w:pPr>
        <w:ind w:left="3532" w:hanging="253"/>
      </w:pPr>
    </w:lvl>
  </w:abstractNum>
  <w:abstractNum w:abstractNumId="2" w15:restartNumberingAfterBreak="0">
    <w:nsid w:val="00000405"/>
    <w:multiLevelType w:val="multilevel"/>
    <w:tmpl w:val="00000888"/>
    <w:lvl w:ilvl="0">
      <w:start w:val="2"/>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w w:val="103"/>
        <w:sz w:val="20"/>
        <w:szCs w:val="20"/>
      </w:rPr>
    </w:lvl>
    <w:lvl w:ilvl="2">
      <w:numFmt w:val="bullet"/>
      <w:lvlText w:val="•"/>
      <w:lvlJc w:val="left"/>
      <w:pPr>
        <w:ind w:left="3782" w:hanging="678"/>
      </w:pPr>
    </w:lvl>
    <w:lvl w:ilvl="3">
      <w:numFmt w:val="bullet"/>
      <w:lvlText w:val="•"/>
      <w:lvlJc w:val="left"/>
      <w:pPr>
        <w:ind w:left="4742" w:hanging="678"/>
      </w:pPr>
    </w:lvl>
    <w:lvl w:ilvl="4">
      <w:numFmt w:val="bullet"/>
      <w:lvlText w:val="•"/>
      <w:lvlJc w:val="left"/>
      <w:pPr>
        <w:ind w:left="5702" w:hanging="678"/>
      </w:pPr>
    </w:lvl>
    <w:lvl w:ilvl="5">
      <w:numFmt w:val="bullet"/>
      <w:lvlText w:val="•"/>
      <w:lvlJc w:val="left"/>
      <w:pPr>
        <w:ind w:left="6661" w:hanging="678"/>
      </w:pPr>
    </w:lvl>
    <w:lvl w:ilvl="6">
      <w:numFmt w:val="bullet"/>
      <w:lvlText w:val="•"/>
      <w:lvlJc w:val="left"/>
      <w:pPr>
        <w:ind w:left="7621" w:hanging="678"/>
      </w:pPr>
    </w:lvl>
    <w:lvl w:ilvl="7">
      <w:numFmt w:val="bullet"/>
      <w:lvlText w:val="•"/>
      <w:lvlJc w:val="left"/>
      <w:pPr>
        <w:ind w:left="8581" w:hanging="678"/>
      </w:pPr>
    </w:lvl>
    <w:lvl w:ilvl="8">
      <w:numFmt w:val="bullet"/>
      <w:lvlText w:val="•"/>
      <w:lvlJc w:val="left"/>
      <w:pPr>
        <w:ind w:left="9540" w:hanging="678"/>
      </w:pPr>
    </w:lvl>
  </w:abstractNum>
  <w:abstractNum w:abstractNumId="3" w15:restartNumberingAfterBreak="0">
    <w:nsid w:val="00000406"/>
    <w:multiLevelType w:val="multilevel"/>
    <w:tmpl w:val="00000889"/>
    <w:lvl w:ilvl="0">
      <w:numFmt w:val="bullet"/>
      <w:lvlText w:val="□"/>
      <w:lvlJc w:val="left"/>
      <w:pPr>
        <w:ind w:left="461" w:hanging="225"/>
      </w:pPr>
      <w:rPr>
        <w:rFonts w:ascii="Segoe UI Symbol" w:hAnsi="Segoe UI Symbol" w:cs="Segoe UI Symbol"/>
        <w:b w:val="0"/>
        <w:bCs w:val="0"/>
        <w:w w:val="103"/>
        <w:sz w:val="20"/>
        <w:szCs w:val="20"/>
      </w:rPr>
    </w:lvl>
    <w:lvl w:ilvl="1">
      <w:numFmt w:val="bullet"/>
      <w:lvlText w:val="•"/>
      <w:lvlJc w:val="left"/>
      <w:pPr>
        <w:ind w:left="666" w:hanging="225"/>
      </w:pPr>
    </w:lvl>
    <w:lvl w:ilvl="2">
      <w:numFmt w:val="bullet"/>
      <w:lvlText w:val="•"/>
      <w:lvlJc w:val="left"/>
      <w:pPr>
        <w:ind w:left="871" w:hanging="225"/>
      </w:pPr>
    </w:lvl>
    <w:lvl w:ilvl="3">
      <w:numFmt w:val="bullet"/>
      <w:lvlText w:val="•"/>
      <w:lvlJc w:val="left"/>
      <w:pPr>
        <w:ind w:left="1077" w:hanging="225"/>
      </w:pPr>
    </w:lvl>
    <w:lvl w:ilvl="4">
      <w:numFmt w:val="bullet"/>
      <w:lvlText w:val="•"/>
      <w:lvlJc w:val="left"/>
      <w:pPr>
        <w:ind w:left="1282" w:hanging="225"/>
      </w:pPr>
    </w:lvl>
    <w:lvl w:ilvl="5">
      <w:numFmt w:val="bullet"/>
      <w:lvlText w:val="•"/>
      <w:lvlJc w:val="left"/>
      <w:pPr>
        <w:ind w:left="1488" w:hanging="225"/>
      </w:pPr>
    </w:lvl>
    <w:lvl w:ilvl="6">
      <w:numFmt w:val="bullet"/>
      <w:lvlText w:val="•"/>
      <w:lvlJc w:val="left"/>
      <w:pPr>
        <w:ind w:left="1693" w:hanging="225"/>
      </w:pPr>
    </w:lvl>
    <w:lvl w:ilvl="7">
      <w:numFmt w:val="bullet"/>
      <w:lvlText w:val="•"/>
      <w:lvlJc w:val="left"/>
      <w:pPr>
        <w:ind w:left="1899" w:hanging="225"/>
      </w:pPr>
    </w:lvl>
    <w:lvl w:ilvl="8">
      <w:numFmt w:val="bullet"/>
      <w:lvlText w:val="•"/>
      <w:lvlJc w:val="left"/>
      <w:pPr>
        <w:ind w:left="2104" w:hanging="225"/>
      </w:pPr>
    </w:lvl>
  </w:abstractNum>
  <w:abstractNum w:abstractNumId="4" w15:restartNumberingAfterBreak="0">
    <w:nsid w:val="00000407"/>
    <w:multiLevelType w:val="multilevel"/>
    <w:tmpl w:val="0000088A"/>
    <w:lvl w:ilvl="0">
      <w:numFmt w:val="bullet"/>
      <w:lvlText w:val="□"/>
      <w:lvlJc w:val="left"/>
      <w:pPr>
        <w:ind w:left="461" w:hanging="225"/>
      </w:pPr>
      <w:rPr>
        <w:rFonts w:ascii="Segoe UI Symbol" w:hAnsi="Segoe UI Symbol" w:cs="Segoe UI Symbol"/>
        <w:b w:val="0"/>
        <w:bCs w:val="0"/>
        <w:w w:val="103"/>
        <w:sz w:val="20"/>
        <w:szCs w:val="20"/>
      </w:rPr>
    </w:lvl>
    <w:lvl w:ilvl="1">
      <w:numFmt w:val="bullet"/>
      <w:lvlText w:val="•"/>
      <w:lvlJc w:val="left"/>
      <w:pPr>
        <w:ind w:left="666" w:hanging="225"/>
      </w:pPr>
    </w:lvl>
    <w:lvl w:ilvl="2">
      <w:numFmt w:val="bullet"/>
      <w:lvlText w:val="•"/>
      <w:lvlJc w:val="left"/>
      <w:pPr>
        <w:ind w:left="871" w:hanging="225"/>
      </w:pPr>
    </w:lvl>
    <w:lvl w:ilvl="3">
      <w:numFmt w:val="bullet"/>
      <w:lvlText w:val="•"/>
      <w:lvlJc w:val="left"/>
      <w:pPr>
        <w:ind w:left="1077" w:hanging="225"/>
      </w:pPr>
    </w:lvl>
    <w:lvl w:ilvl="4">
      <w:numFmt w:val="bullet"/>
      <w:lvlText w:val="•"/>
      <w:lvlJc w:val="left"/>
      <w:pPr>
        <w:ind w:left="1282" w:hanging="225"/>
      </w:pPr>
    </w:lvl>
    <w:lvl w:ilvl="5">
      <w:numFmt w:val="bullet"/>
      <w:lvlText w:val="•"/>
      <w:lvlJc w:val="left"/>
      <w:pPr>
        <w:ind w:left="1488" w:hanging="225"/>
      </w:pPr>
    </w:lvl>
    <w:lvl w:ilvl="6">
      <w:numFmt w:val="bullet"/>
      <w:lvlText w:val="•"/>
      <w:lvlJc w:val="left"/>
      <w:pPr>
        <w:ind w:left="1693" w:hanging="225"/>
      </w:pPr>
    </w:lvl>
    <w:lvl w:ilvl="7">
      <w:numFmt w:val="bullet"/>
      <w:lvlText w:val="•"/>
      <w:lvlJc w:val="left"/>
      <w:pPr>
        <w:ind w:left="1899" w:hanging="225"/>
      </w:pPr>
    </w:lvl>
    <w:lvl w:ilvl="8">
      <w:numFmt w:val="bullet"/>
      <w:lvlText w:val="•"/>
      <w:lvlJc w:val="left"/>
      <w:pPr>
        <w:ind w:left="2104" w:hanging="225"/>
      </w:pPr>
    </w:lvl>
  </w:abstractNum>
  <w:abstractNum w:abstractNumId="5" w15:restartNumberingAfterBreak="0">
    <w:nsid w:val="00000408"/>
    <w:multiLevelType w:val="multilevel"/>
    <w:tmpl w:val="0000088B"/>
    <w:lvl w:ilvl="0">
      <w:start w:val="3"/>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w w:val="103"/>
        <w:sz w:val="20"/>
        <w:szCs w:val="20"/>
      </w:rPr>
    </w:lvl>
    <w:lvl w:ilvl="2">
      <w:numFmt w:val="bullet"/>
      <w:lvlText w:val="•"/>
      <w:lvlJc w:val="left"/>
      <w:pPr>
        <w:ind w:left="3782" w:hanging="678"/>
      </w:pPr>
    </w:lvl>
    <w:lvl w:ilvl="3">
      <w:numFmt w:val="bullet"/>
      <w:lvlText w:val="•"/>
      <w:lvlJc w:val="left"/>
      <w:pPr>
        <w:ind w:left="4742" w:hanging="678"/>
      </w:pPr>
    </w:lvl>
    <w:lvl w:ilvl="4">
      <w:numFmt w:val="bullet"/>
      <w:lvlText w:val="•"/>
      <w:lvlJc w:val="left"/>
      <w:pPr>
        <w:ind w:left="5702" w:hanging="678"/>
      </w:pPr>
    </w:lvl>
    <w:lvl w:ilvl="5">
      <w:numFmt w:val="bullet"/>
      <w:lvlText w:val="•"/>
      <w:lvlJc w:val="left"/>
      <w:pPr>
        <w:ind w:left="6661" w:hanging="678"/>
      </w:pPr>
    </w:lvl>
    <w:lvl w:ilvl="6">
      <w:numFmt w:val="bullet"/>
      <w:lvlText w:val="•"/>
      <w:lvlJc w:val="left"/>
      <w:pPr>
        <w:ind w:left="7621" w:hanging="678"/>
      </w:pPr>
    </w:lvl>
    <w:lvl w:ilvl="7">
      <w:numFmt w:val="bullet"/>
      <w:lvlText w:val="•"/>
      <w:lvlJc w:val="left"/>
      <w:pPr>
        <w:ind w:left="8581" w:hanging="678"/>
      </w:pPr>
    </w:lvl>
    <w:lvl w:ilvl="8">
      <w:numFmt w:val="bullet"/>
      <w:lvlText w:val="•"/>
      <w:lvlJc w:val="left"/>
      <w:pPr>
        <w:ind w:left="9540" w:hanging="678"/>
      </w:pPr>
    </w:lvl>
  </w:abstractNum>
  <w:abstractNum w:abstractNumId="6" w15:restartNumberingAfterBreak="0">
    <w:nsid w:val="00000409"/>
    <w:multiLevelType w:val="multilevel"/>
    <w:tmpl w:val="0000088C"/>
    <w:lvl w:ilvl="0">
      <w:start w:val="4"/>
      <w:numFmt w:val="decimal"/>
      <w:lvlText w:val="%1"/>
      <w:lvlJc w:val="left"/>
      <w:pPr>
        <w:ind w:left="1852" w:hanging="668"/>
      </w:pPr>
    </w:lvl>
    <w:lvl w:ilvl="1">
      <w:start w:val="1"/>
      <w:numFmt w:val="decimal"/>
      <w:lvlText w:val="%1.%2."/>
      <w:lvlJc w:val="left"/>
      <w:pPr>
        <w:ind w:left="1852" w:hanging="668"/>
      </w:pPr>
      <w:rPr>
        <w:rFonts w:ascii="Calibri" w:hAnsi="Calibri" w:cs="Calibri"/>
        <w:b w:val="0"/>
        <w:bCs w:val="0"/>
        <w:spacing w:val="-1"/>
        <w:w w:val="103"/>
        <w:sz w:val="20"/>
        <w:szCs w:val="20"/>
      </w:rPr>
    </w:lvl>
    <w:lvl w:ilvl="2">
      <w:numFmt w:val="bullet"/>
      <w:lvlText w:val="•"/>
      <w:lvlJc w:val="left"/>
      <w:pPr>
        <w:ind w:left="3774" w:hanging="668"/>
      </w:pPr>
    </w:lvl>
    <w:lvl w:ilvl="3">
      <w:numFmt w:val="bullet"/>
      <w:lvlText w:val="•"/>
      <w:lvlJc w:val="left"/>
      <w:pPr>
        <w:ind w:left="4734" w:hanging="668"/>
      </w:pPr>
    </w:lvl>
    <w:lvl w:ilvl="4">
      <w:numFmt w:val="bullet"/>
      <w:lvlText w:val="•"/>
      <w:lvlJc w:val="left"/>
      <w:pPr>
        <w:ind w:left="5695" w:hanging="668"/>
      </w:pPr>
    </w:lvl>
    <w:lvl w:ilvl="5">
      <w:numFmt w:val="bullet"/>
      <w:lvlText w:val="•"/>
      <w:lvlJc w:val="left"/>
      <w:pPr>
        <w:ind w:left="6656" w:hanging="668"/>
      </w:pPr>
    </w:lvl>
    <w:lvl w:ilvl="6">
      <w:numFmt w:val="bullet"/>
      <w:lvlText w:val="•"/>
      <w:lvlJc w:val="left"/>
      <w:pPr>
        <w:ind w:left="7617" w:hanging="668"/>
      </w:pPr>
    </w:lvl>
    <w:lvl w:ilvl="7">
      <w:numFmt w:val="bullet"/>
      <w:lvlText w:val="•"/>
      <w:lvlJc w:val="left"/>
      <w:pPr>
        <w:ind w:left="8577" w:hanging="668"/>
      </w:pPr>
    </w:lvl>
    <w:lvl w:ilvl="8">
      <w:numFmt w:val="bullet"/>
      <w:lvlText w:val="•"/>
      <w:lvlJc w:val="left"/>
      <w:pPr>
        <w:ind w:left="9538" w:hanging="668"/>
      </w:pPr>
    </w:lvl>
  </w:abstractNum>
  <w:abstractNum w:abstractNumId="7" w15:restartNumberingAfterBreak="0">
    <w:nsid w:val="0000040A"/>
    <w:multiLevelType w:val="multilevel"/>
    <w:tmpl w:val="0000088D"/>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8" w15:restartNumberingAfterBreak="0">
    <w:nsid w:val="0000040B"/>
    <w:multiLevelType w:val="multilevel"/>
    <w:tmpl w:val="0000088E"/>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9" w15:restartNumberingAfterBreak="0">
    <w:nsid w:val="0000040C"/>
    <w:multiLevelType w:val="multilevel"/>
    <w:tmpl w:val="0000088F"/>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10" w15:restartNumberingAfterBreak="0">
    <w:nsid w:val="0000040D"/>
    <w:multiLevelType w:val="multilevel"/>
    <w:tmpl w:val="00000890"/>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11" w15:restartNumberingAfterBreak="0">
    <w:nsid w:val="0000040E"/>
    <w:multiLevelType w:val="multilevel"/>
    <w:tmpl w:val="00000891"/>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12" w15:restartNumberingAfterBreak="0">
    <w:nsid w:val="0000040F"/>
    <w:multiLevelType w:val="multilevel"/>
    <w:tmpl w:val="00000892"/>
    <w:lvl w:ilvl="0">
      <w:numFmt w:val="bullet"/>
      <w:lvlText w:val=""/>
      <w:lvlJc w:val="left"/>
      <w:pPr>
        <w:ind w:left="261" w:hanging="206"/>
      </w:pPr>
      <w:rPr>
        <w:rFonts w:ascii="Symbol" w:hAnsi="Symbol" w:cs="Symbol"/>
        <w:b w:val="0"/>
        <w:bCs w:val="0"/>
        <w:w w:val="103"/>
        <w:sz w:val="20"/>
        <w:szCs w:val="20"/>
      </w:rPr>
    </w:lvl>
    <w:lvl w:ilvl="1">
      <w:numFmt w:val="bullet"/>
      <w:lvlText w:val="•"/>
      <w:lvlJc w:val="left"/>
      <w:pPr>
        <w:ind w:left="687" w:hanging="206"/>
      </w:pPr>
    </w:lvl>
    <w:lvl w:ilvl="2">
      <w:numFmt w:val="bullet"/>
      <w:lvlText w:val="•"/>
      <w:lvlJc w:val="left"/>
      <w:pPr>
        <w:ind w:left="1113" w:hanging="206"/>
      </w:pPr>
    </w:lvl>
    <w:lvl w:ilvl="3">
      <w:numFmt w:val="bullet"/>
      <w:lvlText w:val="•"/>
      <w:lvlJc w:val="left"/>
      <w:pPr>
        <w:ind w:left="1539" w:hanging="206"/>
      </w:pPr>
    </w:lvl>
    <w:lvl w:ilvl="4">
      <w:numFmt w:val="bullet"/>
      <w:lvlText w:val="•"/>
      <w:lvlJc w:val="left"/>
      <w:pPr>
        <w:ind w:left="1964" w:hanging="206"/>
      </w:pPr>
    </w:lvl>
    <w:lvl w:ilvl="5">
      <w:numFmt w:val="bullet"/>
      <w:lvlText w:val="•"/>
      <w:lvlJc w:val="left"/>
      <w:pPr>
        <w:ind w:left="2390" w:hanging="206"/>
      </w:pPr>
    </w:lvl>
    <w:lvl w:ilvl="6">
      <w:numFmt w:val="bullet"/>
      <w:lvlText w:val="•"/>
      <w:lvlJc w:val="left"/>
      <w:pPr>
        <w:ind w:left="2816" w:hanging="206"/>
      </w:pPr>
    </w:lvl>
    <w:lvl w:ilvl="7">
      <w:numFmt w:val="bullet"/>
      <w:lvlText w:val="•"/>
      <w:lvlJc w:val="left"/>
      <w:pPr>
        <w:ind w:left="3242" w:hanging="206"/>
      </w:pPr>
    </w:lvl>
    <w:lvl w:ilvl="8">
      <w:numFmt w:val="bullet"/>
      <w:lvlText w:val="•"/>
      <w:lvlJc w:val="left"/>
      <w:pPr>
        <w:ind w:left="3668" w:hanging="206"/>
      </w:pPr>
    </w:lvl>
  </w:abstractNum>
  <w:abstractNum w:abstractNumId="13" w15:restartNumberingAfterBreak="0">
    <w:nsid w:val="00000410"/>
    <w:multiLevelType w:val="multilevel"/>
    <w:tmpl w:val="00000893"/>
    <w:lvl w:ilvl="0">
      <w:start w:val="5"/>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1863" w:hanging="340"/>
      </w:pPr>
      <w:rPr>
        <w:rFonts w:ascii="Symbol" w:hAnsi="Symbol" w:cs="Symbol"/>
        <w:b w:val="0"/>
        <w:bCs w:val="0"/>
        <w:w w:val="103"/>
        <w:sz w:val="20"/>
        <w:szCs w:val="20"/>
      </w:rPr>
    </w:lvl>
    <w:lvl w:ilvl="3">
      <w:numFmt w:val="bullet"/>
      <w:lvlText w:val="•"/>
      <w:lvlJc w:val="left"/>
      <w:pPr>
        <w:ind w:left="3996" w:hanging="340"/>
      </w:pPr>
    </w:lvl>
    <w:lvl w:ilvl="4">
      <w:numFmt w:val="bullet"/>
      <w:lvlText w:val="•"/>
      <w:lvlJc w:val="left"/>
      <w:pPr>
        <w:ind w:left="5062" w:hanging="340"/>
      </w:pPr>
    </w:lvl>
    <w:lvl w:ilvl="5">
      <w:numFmt w:val="bullet"/>
      <w:lvlText w:val="•"/>
      <w:lvlJc w:val="left"/>
      <w:pPr>
        <w:ind w:left="6128" w:hanging="340"/>
      </w:pPr>
    </w:lvl>
    <w:lvl w:ilvl="6">
      <w:numFmt w:val="bullet"/>
      <w:lvlText w:val="•"/>
      <w:lvlJc w:val="left"/>
      <w:pPr>
        <w:ind w:left="7194" w:hanging="340"/>
      </w:pPr>
    </w:lvl>
    <w:lvl w:ilvl="7">
      <w:numFmt w:val="bullet"/>
      <w:lvlText w:val="•"/>
      <w:lvlJc w:val="left"/>
      <w:pPr>
        <w:ind w:left="8261" w:hanging="340"/>
      </w:pPr>
    </w:lvl>
    <w:lvl w:ilvl="8">
      <w:numFmt w:val="bullet"/>
      <w:lvlText w:val="•"/>
      <w:lvlJc w:val="left"/>
      <w:pPr>
        <w:ind w:left="9327" w:hanging="340"/>
      </w:pPr>
    </w:lvl>
  </w:abstractNum>
  <w:abstractNum w:abstractNumId="14" w15:restartNumberingAfterBreak="0">
    <w:nsid w:val="00000411"/>
    <w:multiLevelType w:val="multilevel"/>
    <w:tmpl w:val="00000894"/>
    <w:lvl w:ilvl="0">
      <w:start w:val="6"/>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456" w:hanging="340"/>
      </w:pPr>
      <w:rPr>
        <w:rFonts w:ascii="Symbol" w:hAnsi="Symbol" w:cs="Symbol"/>
        <w:b w:val="0"/>
        <w:bCs w:val="0"/>
        <w:w w:val="103"/>
        <w:sz w:val="20"/>
        <w:szCs w:val="20"/>
      </w:rPr>
    </w:lvl>
    <w:lvl w:ilvl="3">
      <w:numFmt w:val="bullet"/>
      <w:lvlText w:val="•"/>
      <w:lvlJc w:val="left"/>
      <w:pPr>
        <w:ind w:left="4457" w:hanging="340"/>
      </w:pPr>
    </w:lvl>
    <w:lvl w:ilvl="4">
      <w:numFmt w:val="bullet"/>
      <w:lvlText w:val="•"/>
      <w:lvlJc w:val="left"/>
      <w:pPr>
        <w:ind w:left="5457" w:hanging="340"/>
      </w:pPr>
    </w:lvl>
    <w:lvl w:ilvl="5">
      <w:numFmt w:val="bullet"/>
      <w:lvlText w:val="•"/>
      <w:lvlJc w:val="left"/>
      <w:pPr>
        <w:ind w:left="6458" w:hanging="340"/>
      </w:pPr>
    </w:lvl>
    <w:lvl w:ilvl="6">
      <w:numFmt w:val="bullet"/>
      <w:lvlText w:val="•"/>
      <w:lvlJc w:val="left"/>
      <w:pPr>
        <w:ind w:left="7458" w:hanging="340"/>
      </w:pPr>
    </w:lvl>
    <w:lvl w:ilvl="7">
      <w:numFmt w:val="bullet"/>
      <w:lvlText w:val="•"/>
      <w:lvlJc w:val="left"/>
      <w:pPr>
        <w:ind w:left="8458" w:hanging="340"/>
      </w:pPr>
    </w:lvl>
    <w:lvl w:ilvl="8">
      <w:numFmt w:val="bullet"/>
      <w:lvlText w:val="•"/>
      <w:lvlJc w:val="left"/>
      <w:pPr>
        <w:ind w:left="9459" w:hanging="340"/>
      </w:pPr>
    </w:lvl>
  </w:abstractNum>
  <w:abstractNum w:abstractNumId="15" w15:restartNumberingAfterBreak="0">
    <w:nsid w:val="00000412"/>
    <w:multiLevelType w:val="multilevel"/>
    <w:tmpl w:val="00000895"/>
    <w:lvl w:ilvl="0">
      <w:start w:val="7"/>
      <w:numFmt w:val="decimal"/>
      <w:lvlText w:val="%1"/>
      <w:lvlJc w:val="left"/>
      <w:pPr>
        <w:ind w:left="1778" w:hanging="593"/>
      </w:pPr>
    </w:lvl>
    <w:lvl w:ilvl="1">
      <w:start w:val="1"/>
      <w:numFmt w:val="decimal"/>
      <w:lvlText w:val="%1.%2"/>
      <w:lvlJc w:val="left"/>
      <w:pPr>
        <w:ind w:left="1778" w:hanging="593"/>
      </w:pPr>
      <w:rPr>
        <w:rFonts w:ascii="Calibri" w:hAnsi="Calibri" w:cs="Calibri"/>
        <w:b w:val="0"/>
        <w:bCs w:val="0"/>
        <w:w w:val="103"/>
        <w:sz w:val="20"/>
        <w:szCs w:val="20"/>
      </w:rPr>
    </w:lvl>
    <w:lvl w:ilvl="2">
      <w:numFmt w:val="bullet"/>
      <w:lvlText w:val="•"/>
      <w:lvlJc w:val="left"/>
      <w:pPr>
        <w:ind w:left="3714" w:hanging="593"/>
      </w:pPr>
    </w:lvl>
    <w:lvl w:ilvl="3">
      <w:numFmt w:val="bullet"/>
      <w:lvlText w:val="•"/>
      <w:lvlJc w:val="left"/>
      <w:pPr>
        <w:ind w:left="4682" w:hanging="593"/>
      </w:pPr>
    </w:lvl>
    <w:lvl w:ilvl="4">
      <w:numFmt w:val="bullet"/>
      <w:lvlText w:val="•"/>
      <w:lvlJc w:val="left"/>
      <w:pPr>
        <w:ind w:left="5651" w:hanging="593"/>
      </w:pPr>
    </w:lvl>
    <w:lvl w:ilvl="5">
      <w:numFmt w:val="bullet"/>
      <w:lvlText w:val="•"/>
      <w:lvlJc w:val="left"/>
      <w:pPr>
        <w:ind w:left="6619" w:hanging="593"/>
      </w:pPr>
    </w:lvl>
    <w:lvl w:ilvl="6">
      <w:numFmt w:val="bullet"/>
      <w:lvlText w:val="•"/>
      <w:lvlJc w:val="left"/>
      <w:pPr>
        <w:ind w:left="7587" w:hanging="593"/>
      </w:pPr>
    </w:lvl>
    <w:lvl w:ilvl="7">
      <w:numFmt w:val="bullet"/>
      <w:lvlText w:val="•"/>
      <w:lvlJc w:val="left"/>
      <w:pPr>
        <w:ind w:left="8555" w:hanging="593"/>
      </w:pPr>
    </w:lvl>
    <w:lvl w:ilvl="8">
      <w:numFmt w:val="bullet"/>
      <w:lvlText w:val="•"/>
      <w:lvlJc w:val="left"/>
      <w:pPr>
        <w:ind w:left="9523" w:hanging="593"/>
      </w:pPr>
    </w:lvl>
  </w:abstractNum>
  <w:abstractNum w:abstractNumId="16" w15:restartNumberingAfterBreak="0">
    <w:nsid w:val="00000413"/>
    <w:multiLevelType w:val="multilevel"/>
    <w:tmpl w:val="00000896"/>
    <w:lvl w:ilvl="0">
      <w:start w:val="8"/>
      <w:numFmt w:val="decimal"/>
      <w:lvlText w:val="%1"/>
      <w:lvlJc w:val="left"/>
      <w:pPr>
        <w:ind w:left="1778" w:hanging="593"/>
      </w:pPr>
    </w:lvl>
    <w:lvl w:ilvl="1">
      <w:start w:val="1"/>
      <w:numFmt w:val="decimal"/>
      <w:lvlText w:val="%1.%2"/>
      <w:lvlJc w:val="left"/>
      <w:pPr>
        <w:ind w:left="1778" w:hanging="593"/>
      </w:pPr>
      <w:rPr>
        <w:rFonts w:ascii="Calibri" w:hAnsi="Calibri" w:cs="Calibri"/>
        <w:b w:val="0"/>
        <w:bCs w:val="0"/>
        <w:w w:val="103"/>
        <w:sz w:val="20"/>
        <w:szCs w:val="20"/>
      </w:rPr>
    </w:lvl>
    <w:lvl w:ilvl="2">
      <w:numFmt w:val="bullet"/>
      <w:lvlText w:val="•"/>
      <w:lvlJc w:val="left"/>
      <w:pPr>
        <w:ind w:left="3714" w:hanging="593"/>
      </w:pPr>
    </w:lvl>
    <w:lvl w:ilvl="3">
      <w:numFmt w:val="bullet"/>
      <w:lvlText w:val="•"/>
      <w:lvlJc w:val="left"/>
      <w:pPr>
        <w:ind w:left="4682" w:hanging="593"/>
      </w:pPr>
    </w:lvl>
    <w:lvl w:ilvl="4">
      <w:numFmt w:val="bullet"/>
      <w:lvlText w:val="•"/>
      <w:lvlJc w:val="left"/>
      <w:pPr>
        <w:ind w:left="5651" w:hanging="593"/>
      </w:pPr>
    </w:lvl>
    <w:lvl w:ilvl="5">
      <w:numFmt w:val="bullet"/>
      <w:lvlText w:val="•"/>
      <w:lvlJc w:val="left"/>
      <w:pPr>
        <w:ind w:left="6619" w:hanging="593"/>
      </w:pPr>
    </w:lvl>
    <w:lvl w:ilvl="6">
      <w:numFmt w:val="bullet"/>
      <w:lvlText w:val="•"/>
      <w:lvlJc w:val="left"/>
      <w:pPr>
        <w:ind w:left="7587" w:hanging="593"/>
      </w:pPr>
    </w:lvl>
    <w:lvl w:ilvl="7">
      <w:numFmt w:val="bullet"/>
      <w:lvlText w:val="•"/>
      <w:lvlJc w:val="left"/>
      <w:pPr>
        <w:ind w:left="8555" w:hanging="593"/>
      </w:pPr>
    </w:lvl>
    <w:lvl w:ilvl="8">
      <w:numFmt w:val="bullet"/>
      <w:lvlText w:val="•"/>
      <w:lvlJc w:val="left"/>
      <w:pPr>
        <w:ind w:left="9523" w:hanging="593"/>
      </w:pPr>
    </w:lvl>
  </w:abstractNum>
  <w:abstractNum w:abstractNumId="17" w15:restartNumberingAfterBreak="0">
    <w:nsid w:val="00000414"/>
    <w:multiLevelType w:val="multilevel"/>
    <w:tmpl w:val="00000897"/>
    <w:lvl w:ilvl="0">
      <w:numFmt w:val="bullet"/>
      <w:lvlText w:val=""/>
      <w:lvlJc w:val="left"/>
      <w:pPr>
        <w:ind w:left="1863" w:hanging="340"/>
      </w:pPr>
      <w:rPr>
        <w:rFonts w:ascii="Symbol" w:hAnsi="Symbol" w:cs="Symbol"/>
        <w:b w:val="0"/>
        <w:bCs w:val="0"/>
        <w:w w:val="103"/>
        <w:sz w:val="20"/>
        <w:szCs w:val="20"/>
      </w:rPr>
    </w:lvl>
    <w:lvl w:ilvl="1">
      <w:numFmt w:val="bullet"/>
      <w:lvlText w:val="•"/>
      <w:lvlJc w:val="left"/>
      <w:pPr>
        <w:ind w:left="2823" w:hanging="340"/>
      </w:pPr>
    </w:lvl>
    <w:lvl w:ilvl="2">
      <w:numFmt w:val="bullet"/>
      <w:lvlText w:val="•"/>
      <w:lvlJc w:val="left"/>
      <w:pPr>
        <w:ind w:left="3782" w:hanging="340"/>
      </w:pPr>
    </w:lvl>
    <w:lvl w:ilvl="3">
      <w:numFmt w:val="bullet"/>
      <w:lvlText w:val="•"/>
      <w:lvlJc w:val="left"/>
      <w:pPr>
        <w:ind w:left="4742" w:hanging="340"/>
      </w:pPr>
    </w:lvl>
    <w:lvl w:ilvl="4">
      <w:numFmt w:val="bullet"/>
      <w:lvlText w:val="•"/>
      <w:lvlJc w:val="left"/>
      <w:pPr>
        <w:ind w:left="5702" w:hanging="340"/>
      </w:pPr>
    </w:lvl>
    <w:lvl w:ilvl="5">
      <w:numFmt w:val="bullet"/>
      <w:lvlText w:val="•"/>
      <w:lvlJc w:val="left"/>
      <w:pPr>
        <w:ind w:left="6661" w:hanging="340"/>
      </w:pPr>
    </w:lvl>
    <w:lvl w:ilvl="6">
      <w:numFmt w:val="bullet"/>
      <w:lvlText w:val="•"/>
      <w:lvlJc w:val="left"/>
      <w:pPr>
        <w:ind w:left="7621" w:hanging="340"/>
      </w:pPr>
    </w:lvl>
    <w:lvl w:ilvl="7">
      <w:numFmt w:val="bullet"/>
      <w:lvlText w:val="•"/>
      <w:lvlJc w:val="left"/>
      <w:pPr>
        <w:ind w:left="8581" w:hanging="340"/>
      </w:pPr>
    </w:lvl>
    <w:lvl w:ilvl="8">
      <w:numFmt w:val="bullet"/>
      <w:lvlText w:val="•"/>
      <w:lvlJc w:val="left"/>
      <w:pPr>
        <w:ind w:left="9540" w:hanging="340"/>
      </w:pPr>
    </w:lvl>
  </w:abstractNum>
  <w:abstractNum w:abstractNumId="18" w15:restartNumberingAfterBreak="0">
    <w:nsid w:val="070A37AC"/>
    <w:multiLevelType w:val="multilevel"/>
    <w:tmpl w:val="7FF8DA72"/>
    <w:lvl w:ilvl="0">
      <w:start w:val="3"/>
      <w:numFmt w:val="decimal"/>
      <w:lvlText w:val="%1"/>
      <w:lvlJc w:val="left"/>
      <w:pPr>
        <w:ind w:left="720" w:hanging="72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079F1F01"/>
    <w:multiLevelType w:val="multilevel"/>
    <w:tmpl w:val="1A62647E"/>
    <w:lvl w:ilvl="0">
      <w:start w:val="1"/>
      <w:numFmt w:val="decimal"/>
      <w:lvlText w:val="7.%1"/>
      <w:lvlJc w:val="left"/>
      <w:pPr>
        <w:ind w:left="1260" w:hanging="360"/>
      </w:pPr>
      <w:rPr>
        <w:rFonts w:hint="default"/>
      </w:rPr>
    </w:lvl>
    <w:lvl w:ilvl="1">
      <w:start w:val="1"/>
      <w:numFmt w:val="lowerLetter"/>
      <w:lvlText w:val="%2."/>
      <w:lvlJc w:val="left"/>
      <w:pPr>
        <w:ind w:left="1980" w:hanging="36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20" w15:restartNumberingAfterBreak="0">
    <w:nsid w:val="0AA05104"/>
    <w:multiLevelType w:val="multilevel"/>
    <w:tmpl w:val="89A04D40"/>
    <w:name w:val="4.12"/>
    <w:lvl w:ilvl="0">
      <w:start w:val="3"/>
      <w:numFmt w:val="decimal"/>
      <w:lvlText w:val="%1."/>
      <w:lvlJc w:val="left"/>
      <w:pPr>
        <w:ind w:left="360" w:hanging="360"/>
      </w:pPr>
      <w:rPr>
        <w:rFonts w:hint="default"/>
      </w:rPr>
    </w:lvl>
    <w:lvl w:ilvl="1">
      <w:start w:val="15"/>
      <w:numFmt w:val="decimal"/>
      <w:lvlText w:val="%1.%2."/>
      <w:lvlJc w:val="left"/>
      <w:pPr>
        <w:ind w:left="792" w:hanging="432"/>
      </w:pPr>
      <w:rPr>
        <w:rFonts w:hint="default"/>
      </w:rPr>
    </w:lvl>
    <w:lvl w:ilvl="2">
      <w:start w:val="1"/>
      <w:numFmt w:val="decimal"/>
      <w:lvlText w:val="5.%3"/>
      <w:lvlJc w:val="left"/>
      <w:pPr>
        <w:ind w:left="1224" w:hanging="504"/>
      </w:pPr>
      <w:rPr>
        <w:rFonts w:hint="default"/>
      </w:rPr>
    </w:lvl>
    <w:lvl w:ilvl="3">
      <w:start w:val="1"/>
      <w:numFmt w:val="decimal"/>
      <w:lvlText w:val="4.%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0DF65011"/>
    <w:multiLevelType w:val="multilevel"/>
    <w:tmpl w:val="16E25F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15D66092"/>
    <w:multiLevelType w:val="multilevel"/>
    <w:tmpl w:val="00000894"/>
    <w:lvl w:ilvl="0">
      <w:start w:val="6"/>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456" w:hanging="340"/>
      </w:pPr>
      <w:rPr>
        <w:rFonts w:ascii="Symbol" w:hAnsi="Symbol" w:cs="Symbol"/>
        <w:b w:val="0"/>
        <w:bCs w:val="0"/>
        <w:w w:val="103"/>
        <w:sz w:val="20"/>
        <w:szCs w:val="20"/>
      </w:rPr>
    </w:lvl>
    <w:lvl w:ilvl="3">
      <w:numFmt w:val="bullet"/>
      <w:lvlText w:val="•"/>
      <w:lvlJc w:val="left"/>
      <w:pPr>
        <w:ind w:left="4457" w:hanging="340"/>
      </w:pPr>
    </w:lvl>
    <w:lvl w:ilvl="4">
      <w:numFmt w:val="bullet"/>
      <w:lvlText w:val="•"/>
      <w:lvlJc w:val="left"/>
      <w:pPr>
        <w:ind w:left="5457" w:hanging="340"/>
      </w:pPr>
    </w:lvl>
    <w:lvl w:ilvl="5">
      <w:numFmt w:val="bullet"/>
      <w:lvlText w:val="•"/>
      <w:lvlJc w:val="left"/>
      <w:pPr>
        <w:ind w:left="6458" w:hanging="340"/>
      </w:pPr>
    </w:lvl>
    <w:lvl w:ilvl="6">
      <w:numFmt w:val="bullet"/>
      <w:lvlText w:val="•"/>
      <w:lvlJc w:val="left"/>
      <w:pPr>
        <w:ind w:left="7458" w:hanging="340"/>
      </w:pPr>
    </w:lvl>
    <w:lvl w:ilvl="7">
      <w:numFmt w:val="bullet"/>
      <w:lvlText w:val="•"/>
      <w:lvlJc w:val="left"/>
      <w:pPr>
        <w:ind w:left="8458" w:hanging="340"/>
      </w:pPr>
    </w:lvl>
    <w:lvl w:ilvl="8">
      <w:numFmt w:val="bullet"/>
      <w:lvlText w:val="•"/>
      <w:lvlJc w:val="left"/>
      <w:pPr>
        <w:ind w:left="9459" w:hanging="340"/>
      </w:pPr>
    </w:lvl>
  </w:abstractNum>
  <w:abstractNum w:abstractNumId="23" w15:restartNumberingAfterBreak="0">
    <w:nsid w:val="188B3AC9"/>
    <w:multiLevelType w:val="hybridMultilevel"/>
    <w:tmpl w:val="868069C2"/>
    <w:lvl w:ilvl="0" w:tplc="0809000F">
      <w:start w:val="1"/>
      <w:numFmt w:val="decimal"/>
      <w:lvlText w:val="%1."/>
      <w:lvlJc w:val="left"/>
      <w:pPr>
        <w:ind w:left="540" w:hanging="360"/>
      </w:pPr>
    </w:lvl>
    <w:lvl w:ilvl="1" w:tplc="08090019">
      <w:start w:val="1"/>
      <w:numFmt w:val="lowerLetter"/>
      <w:lvlText w:val="%2."/>
      <w:lvlJc w:val="left"/>
      <w:pPr>
        <w:ind w:left="1260" w:hanging="360"/>
      </w:pPr>
    </w:lvl>
    <w:lvl w:ilvl="2" w:tplc="0809001B">
      <w:start w:val="1"/>
      <w:numFmt w:val="lowerRoman"/>
      <w:lvlText w:val="%3."/>
      <w:lvlJc w:val="right"/>
      <w:pPr>
        <w:ind w:left="1980" w:hanging="180"/>
      </w:pPr>
    </w:lvl>
    <w:lvl w:ilvl="3" w:tplc="0809000F">
      <w:start w:val="1"/>
      <w:numFmt w:val="decimal"/>
      <w:lvlText w:val="%4."/>
      <w:lvlJc w:val="left"/>
      <w:pPr>
        <w:ind w:left="2700" w:hanging="360"/>
      </w:pPr>
    </w:lvl>
    <w:lvl w:ilvl="4" w:tplc="08090019">
      <w:start w:val="1"/>
      <w:numFmt w:val="lowerLetter"/>
      <w:lvlText w:val="%5."/>
      <w:lvlJc w:val="left"/>
      <w:pPr>
        <w:ind w:left="3420" w:hanging="360"/>
      </w:pPr>
    </w:lvl>
    <w:lvl w:ilvl="5" w:tplc="0809001B">
      <w:start w:val="1"/>
      <w:numFmt w:val="lowerRoman"/>
      <w:lvlText w:val="%6."/>
      <w:lvlJc w:val="right"/>
      <w:pPr>
        <w:ind w:left="4140" w:hanging="180"/>
      </w:pPr>
    </w:lvl>
    <w:lvl w:ilvl="6" w:tplc="0809000F">
      <w:start w:val="1"/>
      <w:numFmt w:val="decimal"/>
      <w:lvlText w:val="%7."/>
      <w:lvlJc w:val="left"/>
      <w:pPr>
        <w:ind w:left="4860" w:hanging="360"/>
      </w:pPr>
    </w:lvl>
    <w:lvl w:ilvl="7" w:tplc="08090019">
      <w:start w:val="1"/>
      <w:numFmt w:val="lowerLetter"/>
      <w:lvlText w:val="%8."/>
      <w:lvlJc w:val="left"/>
      <w:pPr>
        <w:ind w:left="5580" w:hanging="360"/>
      </w:pPr>
    </w:lvl>
    <w:lvl w:ilvl="8" w:tplc="0809001B">
      <w:start w:val="1"/>
      <w:numFmt w:val="lowerRoman"/>
      <w:lvlText w:val="%9."/>
      <w:lvlJc w:val="right"/>
      <w:pPr>
        <w:ind w:left="6300" w:hanging="180"/>
      </w:pPr>
    </w:lvl>
  </w:abstractNum>
  <w:abstractNum w:abstractNumId="24" w15:restartNumberingAfterBreak="0">
    <w:nsid w:val="22315EC6"/>
    <w:multiLevelType w:val="multilevel"/>
    <w:tmpl w:val="9384B8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24267E9F"/>
    <w:multiLevelType w:val="multilevel"/>
    <w:tmpl w:val="E510235A"/>
    <w:lvl w:ilvl="0">
      <w:start w:val="9"/>
      <w:numFmt w:val="decimal"/>
      <w:lvlText w:val="%1"/>
      <w:lvlJc w:val="left"/>
      <w:pPr>
        <w:ind w:left="384" w:hanging="384"/>
      </w:pPr>
      <w:rPr>
        <w:rFonts w:hint="default"/>
      </w:rPr>
    </w:lvl>
    <w:lvl w:ilvl="1">
      <w:start w:val="1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53808CE"/>
    <w:multiLevelType w:val="multilevel"/>
    <w:tmpl w:val="00000886"/>
    <w:lvl w:ilvl="0">
      <w:start w:val="1"/>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929" w:hanging="678"/>
      </w:pPr>
    </w:lvl>
    <w:lvl w:ilvl="3">
      <w:numFmt w:val="bullet"/>
      <w:lvlText w:val="•"/>
      <w:lvlJc w:val="left"/>
      <w:pPr>
        <w:ind w:left="3996" w:hanging="678"/>
      </w:pPr>
    </w:lvl>
    <w:lvl w:ilvl="4">
      <w:numFmt w:val="bullet"/>
      <w:lvlText w:val="•"/>
      <w:lvlJc w:val="left"/>
      <w:pPr>
        <w:ind w:left="5062" w:hanging="678"/>
      </w:pPr>
    </w:lvl>
    <w:lvl w:ilvl="5">
      <w:numFmt w:val="bullet"/>
      <w:lvlText w:val="•"/>
      <w:lvlJc w:val="left"/>
      <w:pPr>
        <w:ind w:left="6128" w:hanging="678"/>
      </w:pPr>
    </w:lvl>
    <w:lvl w:ilvl="6">
      <w:numFmt w:val="bullet"/>
      <w:lvlText w:val="•"/>
      <w:lvlJc w:val="left"/>
      <w:pPr>
        <w:ind w:left="7194" w:hanging="678"/>
      </w:pPr>
    </w:lvl>
    <w:lvl w:ilvl="7">
      <w:numFmt w:val="bullet"/>
      <w:lvlText w:val="•"/>
      <w:lvlJc w:val="left"/>
      <w:pPr>
        <w:ind w:left="8261" w:hanging="678"/>
      </w:pPr>
    </w:lvl>
    <w:lvl w:ilvl="8">
      <w:numFmt w:val="bullet"/>
      <w:lvlText w:val="•"/>
      <w:lvlJc w:val="left"/>
      <w:pPr>
        <w:ind w:left="9327" w:hanging="678"/>
      </w:pPr>
    </w:lvl>
  </w:abstractNum>
  <w:abstractNum w:abstractNumId="27" w15:restartNumberingAfterBreak="0">
    <w:nsid w:val="2CBC5FFE"/>
    <w:multiLevelType w:val="multilevel"/>
    <w:tmpl w:val="64B4B4AC"/>
    <w:name w:val="4.132"/>
    <w:lvl w:ilvl="0">
      <w:start w:val="1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DEA2613"/>
    <w:multiLevelType w:val="multilevel"/>
    <w:tmpl w:val="37EA9A6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E535DB2"/>
    <w:multiLevelType w:val="multilevel"/>
    <w:tmpl w:val="AD88B4EE"/>
    <w:lvl w:ilvl="0">
      <w:start w:val="1"/>
      <w:numFmt w:val="decimal"/>
      <w:lvlText w:val="6.%1"/>
      <w:lvlJc w:val="left"/>
      <w:pPr>
        <w:ind w:left="1260" w:hanging="360"/>
      </w:pPr>
      <w:rPr>
        <w:rFonts w:hint="default"/>
      </w:rPr>
    </w:lvl>
    <w:lvl w:ilvl="1">
      <w:start w:val="1"/>
      <w:numFmt w:val="lowerLetter"/>
      <w:lvlText w:val="%2."/>
      <w:lvlJc w:val="left"/>
      <w:pPr>
        <w:ind w:left="1980" w:hanging="36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30" w15:restartNumberingAfterBreak="0">
    <w:nsid w:val="3057399D"/>
    <w:multiLevelType w:val="hybridMultilevel"/>
    <w:tmpl w:val="0E8C7404"/>
    <w:lvl w:ilvl="0" w:tplc="551C9DE8">
      <w:start w:val="1"/>
      <w:numFmt w:val="decimal"/>
      <w:pStyle w:val="TOC1"/>
      <w:lvlText w:val="%1)"/>
      <w:lvlJc w:val="left"/>
      <w:pPr>
        <w:ind w:left="4047"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5165024"/>
    <w:multiLevelType w:val="hybridMultilevel"/>
    <w:tmpl w:val="5A2CA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6273FB4"/>
    <w:multiLevelType w:val="hybridMultilevel"/>
    <w:tmpl w:val="68A2A68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8865BF"/>
    <w:multiLevelType w:val="multilevel"/>
    <w:tmpl w:val="26282E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9926776"/>
    <w:multiLevelType w:val="multilevel"/>
    <w:tmpl w:val="C8BE98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3CF954A6"/>
    <w:multiLevelType w:val="multilevel"/>
    <w:tmpl w:val="7702FF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E0B668B"/>
    <w:multiLevelType w:val="multilevel"/>
    <w:tmpl w:val="8036275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4F5A6E72"/>
    <w:multiLevelType w:val="multilevel"/>
    <w:tmpl w:val="B908E20A"/>
    <w:lvl w:ilvl="0">
      <w:start w:val="1"/>
      <w:numFmt w:val="decimal"/>
      <w:lvlText w:val="6.%1"/>
      <w:lvlJc w:val="left"/>
      <w:pPr>
        <w:ind w:left="630" w:hanging="360"/>
      </w:pPr>
      <w:rPr>
        <w:rFonts w:hint="default"/>
      </w:rPr>
    </w:lvl>
    <w:lvl w:ilvl="1">
      <w:start w:val="1"/>
      <w:numFmt w:val="lowerLetter"/>
      <w:lvlText w:val="%2."/>
      <w:lvlJc w:val="left"/>
      <w:pPr>
        <w:ind w:left="1350" w:hanging="360"/>
      </w:pPr>
      <w:rPr>
        <w:rFonts w:hint="default"/>
      </w:rPr>
    </w:lvl>
    <w:lvl w:ilvl="2">
      <w:start w:val="1"/>
      <w:numFmt w:val="lowerRoman"/>
      <w:lvlText w:val="%3."/>
      <w:lvlJc w:val="right"/>
      <w:pPr>
        <w:ind w:left="207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38" w15:restartNumberingAfterBreak="0">
    <w:nsid w:val="613B6E1B"/>
    <w:multiLevelType w:val="hybridMultilevel"/>
    <w:tmpl w:val="C31CB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2432C3"/>
    <w:multiLevelType w:val="multilevel"/>
    <w:tmpl w:val="CCD485B0"/>
    <w:name w:val="2.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794678B"/>
    <w:multiLevelType w:val="multilevel"/>
    <w:tmpl w:val="00000894"/>
    <w:lvl w:ilvl="0">
      <w:start w:val="6"/>
      <w:numFmt w:val="decimal"/>
      <w:lvlText w:val="%1"/>
      <w:lvlJc w:val="left"/>
      <w:pPr>
        <w:ind w:left="1863" w:hanging="678"/>
      </w:pPr>
    </w:lvl>
    <w:lvl w:ilvl="1">
      <w:start w:val="1"/>
      <w:numFmt w:val="decimal"/>
      <w:lvlText w:val="%1.%2."/>
      <w:lvlJc w:val="left"/>
      <w:pPr>
        <w:ind w:left="1863" w:hanging="678"/>
      </w:pPr>
      <w:rPr>
        <w:rFonts w:ascii="Calibri" w:hAnsi="Calibri" w:cs="Calibri"/>
        <w:b w:val="0"/>
        <w:bCs w:val="0"/>
        <w:spacing w:val="-1"/>
        <w:w w:val="103"/>
        <w:sz w:val="20"/>
        <w:szCs w:val="20"/>
      </w:rPr>
    </w:lvl>
    <w:lvl w:ilvl="2">
      <w:numFmt w:val="bullet"/>
      <w:lvlText w:val=""/>
      <w:lvlJc w:val="left"/>
      <w:pPr>
        <w:ind w:left="2456" w:hanging="340"/>
      </w:pPr>
      <w:rPr>
        <w:rFonts w:ascii="Symbol" w:hAnsi="Symbol" w:cs="Symbol"/>
        <w:b w:val="0"/>
        <w:bCs w:val="0"/>
        <w:w w:val="103"/>
        <w:sz w:val="20"/>
        <w:szCs w:val="20"/>
      </w:rPr>
    </w:lvl>
    <w:lvl w:ilvl="3">
      <w:numFmt w:val="bullet"/>
      <w:lvlText w:val="•"/>
      <w:lvlJc w:val="left"/>
      <w:pPr>
        <w:ind w:left="4457" w:hanging="340"/>
      </w:pPr>
    </w:lvl>
    <w:lvl w:ilvl="4">
      <w:numFmt w:val="bullet"/>
      <w:lvlText w:val="•"/>
      <w:lvlJc w:val="left"/>
      <w:pPr>
        <w:ind w:left="5457" w:hanging="340"/>
      </w:pPr>
    </w:lvl>
    <w:lvl w:ilvl="5">
      <w:numFmt w:val="bullet"/>
      <w:lvlText w:val="•"/>
      <w:lvlJc w:val="left"/>
      <w:pPr>
        <w:ind w:left="6458" w:hanging="340"/>
      </w:pPr>
    </w:lvl>
    <w:lvl w:ilvl="6">
      <w:numFmt w:val="bullet"/>
      <w:lvlText w:val="•"/>
      <w:lvlJc w:val="left"/>
      <w:pPr>
        <w:ind w:left="7458" w:hanging="340"/>
      </w:pPr>
    </w:lvl>
    <w:lvl w:ilvl="7">
      <w:numFmt w:val="bullet"/>
      <w:lvlText w:val="•"/>
      <w:lvlJc w:val="left"/>
      <w:pPr>
        <w:ind w:left="8458" w:hanging="340"/>
      </w:pPr>
    </w:lvl>
    <w:lvl w:ilvl="8">
      <w:numFmt w:val="bullet"/>
      <w:lvlText w:val="•"/>
      <w:lvlJc w:val="left"/>
      <w:pPr>
        <w:ind w:left="9459" w:hanging="340"/>
      </w:pPr>
    </w:lvl>
  </w:abstractNum>
  <w:abstractNum w:abstractNumId="41" w15:restartNumberingAfterBreak="0">
    <w:nsid w:val="682405DD"/>
    <w:multiLevelType w:val="multilevel"/>
    <w:tmpl w:val="5AB65C18"/>
    <w:name w:val="4.1"/>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5.%3"/>
      <w:lvlJc w:val="left"/>
      <w:pPr>
        <w:ind w:left="1224" w:hanging="504"/>
      </w:pPr>
      <w:rPr>
        <w:rFonts w:hint="default"/>
      </w:rPr>
    </w:lvl>
    <w:lvl w:ilvl="3">
      <w:start w:val="1"/>
      <w:numFmt w:val="decimal"/>
      <w:lvlText w:val="4.%4"/>
      <w:lvlJc w:val="left"/>
      <w:pPr>
        <w:ind w:left="263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98F72CE"/>
    <w:multiLevelType w:val="multilevel"/>
    <w:tmpl w:val="1AEE9C2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2723F02"/>
    <w:multiLevelType w:val="multilevel"/>
    <w:tmpl w:val="C432494E"/>
    <w:lvl w:ilvl="0">
      <w:start w:val="1"/>
      <w:numFmt w:val="decimal"/>
      <w:lvlText w:val="8.%1"/>
      <w:lvlJc w:val="left"/>
      <w:pPr>
        <w:ind w:left="1260" w:hanging="360"/>
      </w:pPr>
      <w:rPr>
        <w:rFonts w:hint="default"/>
      </w:rPr>
    </w:lvl>
    <w:lvl w:ilvl="1">
      <w:start w:val="1"/>
      <w:numFmt w:val="lowerLetter"/>
      <w:lvlText w:val="%2."/>
      <w:lvlJc w:val="left"/>
      <w:pPr>
        <w:ind w:left="1980" w:hanging="36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44" w15:restartNumberingAfterBreak="0">
    <w:nsid w:val="757C7621"/>
    <w:multiLevelType w:val="multilevel"/>
    <w:tmpl w:val="32D21052"/>
    <w:name w:val="4.13"/>
    <w:lvl w:ilvl="0">
      <w:start w:val="1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92124140">
    <w:abstractNumId w:val="30"/>
  </w:num>
  <w:num w:numId="2" w16cid:durableId="625428089">
    <w:abstractNumId w:val="41"/>
  </w:num>
  <w:num w:numId="3" w16cid:durableId="124592856">
    <w:abstractNumId w:val="20"/>
  </w:num>
  <w:num w:numId="4" w16cid:durableId="660276985">
    <w:abstractNumId w:val="32"/>
  </w:num>
  <w:num w:numId="5" w16cid:durableId="1047994724">
    <w:abstractNumId w:val="18"/>
  </w:num>
  <w:num w:numId="6" w16cid:durableId="135725748">
    <w:abstractNumId w:val="36"/>
  </w:num>
  <w:num w:numId="7" w16cid:durableId="1432582875">
    <w:abstractNumId w:val="21"/>
  </w:num>
  <w:num w:numId="8" w16cid:durableId="1782064167">
    <w:abstractNumId w:val="34"/>
  </w:num>
  <w:num w:numId="9" w16cid:durableId="1080831429">
    <w:abstractNumId w:val="35"/>
  </w:num>
  <w:num w:numId="10" w16cid:durableId="22555384">
    <w:abstractNumId w:val="42"/>
  </w:num>
  <w:num w:numId="11" w16cid:durableId="874849950">
    <w:abstractNumId w:val="39"/>
  </w:num>
  <w:num w:numId="12" w16cid:durableId="1567953240">
    <w:abstractNumId w:val="24"/>
  </w:num>
  <w:num w:numId="13" w16cid:durableId="2136286269">
    <w:abstractNumId w:val="37"/>
  </w:num>
  <w:num w:numId="14" w16cid:durableId="240480842">
    <w:abstractNumId w:val="0"/>
  </w:num>
  <w:num w:numId="15" w16cid:durableId="987172964">
    <w:abstractNumId w:val="1"/>
  </w:num>
  <w:num w:numId="16" w16cid:durableId="1732192250">
    <w:abstractNumId w:val="26"/>
  </w:num>
  <w:num w:numId="17" w16cid:durableId="455415642">
    <w:abstractNumId w:val="2"/>
  </w:num>
  <w:num w:numId="18" w16cid:durableId="174419889">
    <w:abstractNumId w:val="3"/>
  </w:num>
  <w:num w:numId="19" w16cid:durableId="340203742">
    <w:abstractNumId w:val="5"/>
  </w:num>
  <w:num w:numId="20" w16cid:durableId="905644515">
    <w:abstractNumId w:val="6"/>
  </w:num>
  <w:num w:numId="21" w16cid:durableId="36711006">
    <w:abstractNumId w:val="7"/>
  </w:num>
  <w:num w:numId="22" w16cid:durableId="1094206163">
    <w:abstractNumId w:val="8"/>
  </w:num>
  <w:num w:numId="23" w16cid:durableId="1067338255">
    <w:abstractNumId w:val="9"/>
  </w:num>
  <w:num w:numId="24" w16cid:durableId="1533690685">
    <w:abstractNumId w:val="10"/>
  </w:num>
  <w:num w:numId="25" w16cid:durableId="2139444213">
    <w:abstractNumId w:val="11"/>
  </w:num>
  <w:num w:numId="26" w16cid:durableId="491458123">
    <w:abstractNumId w:val="12"/>
  </w:num>
  <w:num w:numId="27" w16cid:durableId="1111047442">
    <w:abstractNumId w:val="13"/>
  </w:num>
  <w:num w:numId="28" w16cid:durableId="833446971">
    <w:abstractNumId w:val="14"/>
  </w:num>
  <w:num w:numId="29" w16cid:durableId="620116470">
    <w:abstractNumId w:val="4"/>
  </w:num>
  <w:num w:numId="30" w16cid:durableId="978070025">
    <w:abstractNumId w:val="22"/>
  </w:num>
  <w:num w:numId="31" w16cid:durableId="1183520012">
    <w:abstractNumId w:val="40"/>
  </w:num>
  <w:num w:numId="32" w16cid:durableId="44064446">
    <w:abstractNumId w:val="15"/>
  </w:num>
  <w:num w:numId="33" w16cid:durableId="1208832721">
    <w:abstractNumId w:val="16"/>
  </w:num>
  <w:num w:numId="34" w16cid:durableId="504172988">
    <w:abstractNumId w:val="17"/>
  </w:num>
  <w:num w:numId="35" w16cid:durableId="335619044">
    <w:abstractNumId w:val="31"/>
  </w:num>
  <w:num w:numId="36" w16cid:durableId="1064313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2709491">
    <w:abstractNumId w:val="29"/>
  </w:num>
  <w:num w:numId="38" w16cid:durableId="407456757">
    <w:abstractNumId w:val="19"/>
  </w:num>
  <w:num w:numId="39" w16cid:durableId="1672029059">
    <w:abstractNumId w:val="43"/>
  </w:num>
  <w:num w:numId="40" w16cid:durableId="1285189771">
    <w:abstractNumId w:val="25"/>
  </w:num>
  <w:num w:numId="41" w16cid:durableId="265845989">
    <w:abstractNumId w:val="44"/>
  </w:num>
  <w:num w:numId="42" w16cid:durableId="2102407142">
    <w:abstractNumId w:val="27"/>
  </w:num>
  <w:num w:numId="43" w16cid:durableId="1119253393">
    <w:abstractNumId w:val="38"/>
  </w:num>
  <w:num w:numId="44" w16cid:durableId="461770924">
    <w:abstractNumId w:val="33"/>
  </w:num>
  <w:num w:numId="45" w16cid:durableId="512568946">
    <w:abstractNumId w:val="28"/>
  </w:num>
  <w:num w:numId="46" w16cid:durableId="2039506855">
    <w:abstractNumId w:val="23"/>
  </w:num>
  <w:num w:numId="47" w16cid:durableId="916475731">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kulTdzmoB60QB1Zfz0EuWlUDoLUBGCNIKiPzB1ddcQWwHXwNOB1YCt28jNsqetvwk4tAFMi/SL9XrNhTbFddg==" w:salt="ycYJzW/QKgO/hqRfE6ud7A=="/>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67"/>
    <w:rsid w:val="0000233B"/>
    <w:rsid w:val="000069DF"/>
    <w:rsid w:val="00010C13"/>
    <w:rsid w:val="000116AE"/>
    <w:rsid w:val="00011DA9"/>
    <w:rsid w:val="00013624"/>
    <w:rsid w:val="000258BE"/>
    <w:rsid w:val="000261B0"/>
    <w:rsid w:val="000369EC"/>
    <w:rsid w:val="00036BDD"/>
    <w:rsid w:val="00050489"/>
    <w:rsid w:val="00055200"/>
    <w:rsid w:val="00063AB5"/>
    <w:rsid w:val="0007687C"/>
    <w:rsid w:val="000A1C14"/>
    <w:rsid w:val="000B16EE"/>
    <w:rsid w:val="000B44AC"/>
    <w:rsid w:val="000B523D"/>
    <w:rsid w:val="000C7BAF"/>
    <w:rsid w:val="000D66C4"/>
    <w:rsid w:val="000E1A43"/>
    <w:rsid w:val="000E1B3C"/>
    <w:rsid w:val="000E7F2E"/>
    <w:rsid w:val="000F2BC8"/>
    <w:rsid w:val="00106A8B"/>
    <w:rsid w:val="00112D12"/>
    <w:rsid w:val="0011636E"/>
    <w:rsid w:val="00117B9E"/>
    <w:rsid w:val="00123A2E"/>
    <w:rsid w:val="0012671D"/>
    <w:rsid w:val="00130291"/>
    <w:rsid w:val="0013577D"/>
    <w:rsid w:val="00147940"/>
    <w:rsid w:val="00164E0F"/>
    <w:rsid w:val="001664EF"/>
    <w:rsid w:val="001708E2"/>
    <w:rsid w:val="00172B6B"/>
    <w:rsid w:val="0018253B"/>
    <w:rsid w:val="00193730"/>
    <w:rsid w:val="00194A42"/>
    <w:rsid w:val="00195DE9"/>
    <w:rsid w:val="001A5F9F"/>
    <w:rsid w:val="001B2A74"/>
    <w:rsid w:val="001B2C28"/>
    <w:rsid w:val="001B3332"/>
    <w:rsid w:val="001B3C85"/>
    <w:rsid w:val="001D4575"/>
    <w:rsid w:val="001F0ED0"/>
    <w:rsid w:val="0020169C"/>
    <w:rsid w:val="002022A5"/>
    <w:rsid w:val="002063AF"/>
    <w:rsid w:val="00215EBF"/>
    <w:rsid w:val="002206C5"/>
    <w:rsid w:val="0022564A"/>
    <w:rsid w:val="0023088A"/>
    <w:rsid w:val="00231A03"/>
    <w:rsid w:val="00232DBD"/>
    <w:rsid w:val="00235CB6"/>
    <w:rsid w:val="00240C0A"/>
    <w:rsid w:val="002449ED"/>
    <w:rsid w:val="00245923"/>
    <w:rsid w:val="00247FA8"/>
    <w:rsid w:val="0025206D"/>
    <w:rsid w:val="00252ED0"/>
    <w:rsid w:val="0025472E"/>
    <w:rsid w:val="002626DB"/>
    <w:rsid w:val="00264F4D"/>
    <w:rsid w:val="0027341D"/>
    <w:rsid w:val="00274D06"/>
    <w:rsid w:val="0028760C"/>
    <w:rsid w:val="00290FE4"/>
    <w:rsid w:val="00292735"/>
    <w:rsid w:val="00297D2C"/>
    <w:rsid w:val="002A0A0A"/>
    <w:rsid w:val="002A1533"/>
    <w:rsid w:val="002A2219"/>
    <w:rsid w:val="002B5805"/>
    <w:rsid w:val="002B6CDC"/>
    <w:rsid w:val="002B7520"/>
    <w:rsid w:val="002B7590"/>
    <w:rsid w:val="002D529B"/>
    <w:rsid w:val="002D6FA1"/>
    <w:rsid w:val="002E46D7"/>
    <w:rsid w:val="002E7D71"/>
    <w:rsid w:val="002F5460"/>
    <w:rsid w:val="002F6CCE"/>
    <w:rsid w:val="00313464"/>
    <w:rsid w:val="00313974"/>
    <w:rsid w:val="00313B1E"/>
    <w:rsid w:val="00314D51"/>
    <w:rsid w:val="00315070"/>
    <w:rsid w:val="00315CA2"/>
    <w:rsid w:val="0032190A"/>
    <w:rsid w:val="00322F65"/>
    <w:rsid w:val="0032771D"/>
    <w:rsid w:val="00337201"/>
    <w:rsid w:val="00341674"/>
    <w:rsid w:val="00342FD2"/>
    <w:rsid w:val="0036530E"/>
    <w:rsid w:val="00370DAC"/>
    <w:rsid w:val="003717AB"/>
    <w:rsid w:val="0037699D"/>
    <w:rsid w:val="003832B4"/>
    <w:rsid w:val="00385CA1"/>
    <w:rsid w:val="00385CA3"/>
    <w:rsid w:val="003873F6"/>
    <w:rsid w:val="00390549"/>
    <w:rsid w:val="0039120A"/>
    <w:rsid w:val="003946DE"/>
    <w:rsid w:val="003A3129"/>
    <w:rsid w:val="003A3C18"/>
    <w:rsid w:val="003A3ECA"/>
    <w:rsid w:val="003A4D77"/>
    <w:rsid w:val="003A61BC"/>
    <w:rsid w:val="003B2F21"/>
    <w:rsid w:val="003C5244"/>
    <w:rsid w:val="003C782C"/>
    <w:rsid w:val="003D09F5"/>
    <w:rsid w:val="003D3E78"/>
    <w:rsid w:val="003D4167"/>
    <w:rsid w:val="003E0C02"/>
    <w:rsid w:val="003E78AE"/>
    <w:rsid w:val="003F186F"/>
    <w:rsid w:val="003F20D5"/>
    <w:rsid w:val="003F4C04"/>
    <w:rsid w:val="003F5279"/>
    <w:rsid w:val="003F7820"/>
    <w:rsid w:val="00403BC8"/>
    <w:rsid w:val="00415828"/>
    <w:rsid w:val="004177DF"/>
    <w:rsid w:val="00425D75"/>
    <w:rsid w:val="0043054C"/>
    <w:rsid w:val="00432FB9"/>
    <w:rsid w:val="004532F3"/>
    <w:rsid w:val="0045335A"/>
    <w:rsid w:val="00454E04"/>
    <w:rsid w:val="004607F4"/>
    <w:rsid w:val="004620B8"/>
    <w:rsid w:val="00463CDF"/>
    <w:rsid w:val="00464180"/>
    <w:rsid w:val="00465848"/>
    <w:rsid w:val="004659F1"/>
    <w:rsid w:val="00472DE8"/>
    <w:rsid w:val="004741DF"/>
    <w:rsid w:val="00475789"/>
    <w:rsid w:val="00484C8D"/>
    <w:rsid w:val="00490A5F"/>
    <w:rsid w:val="00492F86"/>
    <w:rsid w:val="004A0B5C"/>
    <w:rsid w:val="004A2199"/>
    <w:rsid w:val="004A5B32"/>
    <w:rsid w:val="004B219F"/>
    <w:rsid w:val="004C286A"/>
    <w:rsid w:val="004C2F79"/>
    <w:rsid w:val="004C7D24"/>
    <w:rsid w:val="004D03DE"/>
    <w:rsid w:val="004D0C2B"/>
    <w:rsid w:val="004D22AD"/>
    <w:rsid w:val="004E02B4"/>
    <w:rsid w:val="004E0488"/>
    <w:rsid w:val="004E292B"/>
    <w:rsid w:val="004E438C"/>
    <w:rsid w:val="004E7183"/>
    <w:rsid w:val="004F5D33"/>
    <w:rsid w:val="00500561"/>
    <w:rsid w:val="00501FC1"/>
    <w:rsid w:val="00510C9E"/>
    <w:rsid w:val="00511D27"/>
    <w:rsid w:val="0051599B"/>
    <w:rsid w:val="005216A4"/>
    <w:rsid w:val="00522AFE"/>
    <w:rsid w:val="00524850"/>
    <w:rsid w:val="005256E8"/>
    <w:rsid w:val="00526635"/>
    <w:rsid w:val="00544F6F"/>
    <w:rsid w:val="005458D6"/>
    <w:rsid w:val="00554BB4"/>
    <w:rsid w:val="00556B1F"/>
    <w:rsid w:val="0059272F"/>
    <w:rsid w:val="005B54CB"/>
    <w:rsid w:val="005C58FB"/>
    <w:rsid w:val="005C6CDF"/>
    <w:rsid w:val="005C7543"/>
    <w:rsid w:val="005D03AC"/>
    <w:rsid w:val="005D108D"/>
    <w:rsid w:val="005D237A"/>
    <w:rsid w:val="005E62A0"/>
    <w:rsid w:val="005F432A"/>
    <w:rsid w:val="005F4408"/>
    <w:rsid w:val="005F716C"/>
    <w:rsid w:val="00607390"/>
    <w:rsid w:val="00614CC0"/>
    <w:rsid w:val="00614D9D"/>
    <w:rsid w:val="00614EB0"/>
    <w:rsid w:val="006232AB"/>
    <w:rsid w:val="00624461"/>
    <w:rsid w:val="00624FAB"/>
    <w:rsid w:val="0063048A"/>
    <w:rsid w:val="00630AF2"/>
    <w:rsid w:val="00637FBA"/>
    <w:rsid w:val="006438DF"/>
    <w:rsid w:val="00647EF1"/>
    <w:rsid w:val="00651EFA"/>
    <w:rsid w:val="00654B98"/>
    <w:rsid w:val="0065672A"/>
    <w:rsid w:val="00682F5C"/>
    <w:rsid w:val="00683E64"/>
    <w:rsid w:val="006946FE"/>
    <w:rsid w:val="006954EA"/>
    <w:rsid w:val="006A0428"/>
    <w:rsid w:val="006A3AF8"/>
    <w:rsid w:val="006B39AB"/>
    <w:rsid w:val="006B407E"/>
    <w:rsid w:val="006B4A3B"/>
    <w:rsid w:val="006B7173"/>
    <w:rsid w:val="006D1110"/>
    <w:rsid w:val="006D4DDB"/>
    <w:rsid w:val="006D6D6B"/>
    <w:rsid w:val="006E179A"/>
    <w:rsid w:val="006E49CE"/>
    <w:rsid w:val="006F6015"/>
    <w:rsid w:val="006F70AB"/>
    <w:rsid w:val="00711F0B"/>
    <w:rsid w:val="00713128"/>
    <w:rsid w:val="00733F75"/>
    <w:rsid w:val="007375A3"/>
    <w:rsid w:val="00737907"/>
    <w:rsid w:val="00740354"/>
    <w:rsid w:val="00742810"/>
    <w:rsid w:val="00752147"/>
    <w:rsid w:val="00754333"/>
    <w:rsid w:val="00754335"/>
    <w:rsid w:val="00763B36"/>
    <w:rsid w:val="007679BE"/>
    <w:rsid w:val="00771A80"/>
    <w:rsid w:val="00786B1F"/>
    <w:rsid w:val="00794BCC"/>
    <w:rsid w:val="007A2B32"/>
    <w:rsid w:val="007B6DDA"/>
    <w:rsid w:val="007C40C7"/>
    <w:rsid w:val="007C515B"/>
    <w:rsid w:val="007C6CC8"/>
    <w:rsid w:val="007D0435"/>
    <w:rsid w:val="007D5813"/>
    <w:rsid w:val="007D7D22"/>
    <w:rsid w:val="007E2372"/>
    <w:rsid w:val="007E5E62"/>
    <w:rsid w:val="00807BB9"/>
    <w:rsid w:val="00816298"/>
    <w:rsid w:val="00821B54"/>
    <w:rsid w:val="00822ABC"/>
    <w:rsid w:val="00823DC5"/>
    <w:rsid w:val="008246AA"/>
    <w:rsid w:val="0083134C"/>
    <w:rsid w:val="0083185A"/>
    <w:rsid w:val="00831B6D"/>
    <w:rsid w:val="00832D9C"/>
    <w:rsid w:val="008366BE"/>
    <w:rsid w:val="008472F6"/>
    <w:rsid w:val="0085674C"/>
    <w:rsid w:val="00857FB5"/>
    <w:rsid w:val="008637D3"/>
    <w:rsid w:val="0087155F"/>
    <w:rsid w:val="008733C8"/>
    <w:rsid w:val="008831A5"/>
    <w:rsid w:val="00886220"/>
    <w:rsid w:val="008903E6"/>
    <w:rsid w:val="00890CAA"/>
    <w:rsid w:val="0089247F"/>
    <w:rsid w:val="00895A21"/>
    <w:rsid w:val="00897D7E"/>
    <w:rsid w:val="008A032A"/>
    <w:rsid w:val="008A04E9"/>
    <w:rsid w:val="008B6E00"/>
    <w:rsid w:val="008C06FA"/>
    <w:rsid w:val="008C1468"/>
    <w:rsid w:val="008C3112"/>
    <w:rsid w:val="008D2533"/>
    <w:rsid w:val="008D538C"/>
    <w:rsid w:val="008E6345"/>
    <w:rsid w:val="00901C45"/>
    <w:rsid w:val="00924EC4"/>
    <w:rsid w:val="00931D59"/>
    <w:rsid w:val="00935544"/>
    <w:rsid w:val="00940BB3"/>
    <w:rsid w:val="00941440"/>
    <w:rsid w:val="00942CCF"/>
    <w:rsid w:val="00944735"/>
    <w:rsid w:val="00945446"/>
    <w:rsid w:val="00950B8D"/>
    <w:rsid w:val="00955232"/>
    <w:rsid w:val="009632D8"/>
    <w:rsid w:val="009748B7"/>
    <w:rsid w:val="00981C07"/>
    <w:rsid w:val="00986799"/>
    <w:rsid w:val="009928BB"/>
    <w:rsid w:val="00992C99"/>
    <w:rsid w:val="0099486C"/>
    <w:rsid w:val="0099650D"/>
    <w:rsid w:val="009A3215"/>
    <w:rsid w:val="009C4885"/>
    <w:rsid w:val="009D0FF1"/>
    <w:rsid w:val="009D188B"/>
    <w:rsid w:val="009D2166"/>
    <w:rsid w:val="009D3406"/>
    <w:rsid w:val="009D5817"/>
    <w:rsid w:val="009D74FB"/>
    <w:rsid w:val="009E69CA"/>
    <w:rsid w:val="00A00C31"/>
    <w:rsid w:val="00A26C2B"/>
    <w:rsid w:val="00A35B18"/>
    <w:rsid w:val="00A363F2"/>
    <w:rsid w:val="00A377A5"/>
    <w:rsid w:val="00A42202"/>
    <w:rsid w:val="00A43551"/>
    <w:rsid w:val="00A43CE5"/>
    <w:rsid w:val="00A51500"/>
    <w:rsid w:val="00A51F29"/>
    <w:rsid w:val="00A573A6"/>
    <w:rsid w:val="00A60685"/>
    <w:rsid w:val="00A6613F"/>
    <w:rsid w:val="00A667FC"/>
    <w:rsid w:val="00A67E76"/>
    <w:rsid w:val="00A740D3"/>
    <w:rsid w:val="00A77825"/>
    <w:rsid w:val="00A86E1C"/>
    <w:rsid w:val="00A93AC7"/>
    <w:rsid w:val="00AA1D92"/>
    <w:rsid w:val="00AB468B"/>
    <w:rsid w:val="00AB7B9B"/>
    <w:rsid w:val="00AC2D20"/>
    <w:rsid w:val="00AC427D"/>
    <w:rsid w:val="00AC480F"/>
    <w:rsid w:val="00AC5DE3"/>
    <w:rsid w:val="00AC73A8"/>
    <w:rsid w:val="00AD1BA5"/>
    <w:rsid w:val="00AD2237"/>
    <w:rsid w:val="00B010FB"/>
    <w:rsid w:val="00B03F67"/>
    <w:rsid w:val="00B10DED"/>
    <w:rsid w:val="00B14F83"/>
    <w:rsid w:val="00B17B0E"/>
    <w:rsid w:val="00B31C83"/>
    <w:rsid w:val="00B37AFA"/>
    <w:rsid w:val="00B41421"/>
    <w:rsid w:val="00B46413"/>
    <w:rsid w:val="00B52E08"/>
    <w:rsid w:val="00B55560"/>
    <w:rsid w:val="00B5727D"/>
    <w:rsid w:val="00B65A00"/>
    <w:rsid w:val="00B66A1C"/>
    <w:rsid w:val="00B83D76"/>
    <w:rsid w:val="00B93FA1"/>
    <w:rsid w:val="00B973C8"/>
    <w:rsid w:val="00BB2F86"/>
    <w:rsid w:val="00BB3D63"/>
    <w:rsid w:val="00BD1A74"/>
    <w:rsid w:val="00BD4731"/>
    <w:rsid w:val="00BD7826"/>
    <w:rsid w:val="00BE3925"/>
    <w:rsid w:val="00BE4CED"/>
    <w:rsid w:val="00BF335D"/>
    <w:rsid w:val="00C02B57"/>
    <w:rsid w:val="00C02BE4"/>
    <w:rsid w:val="00C0546E"/>
    <w:rsid w:val="00C1367C"/>
    <w:rsid w:val="00C15248"/>
    <w:rsid w:val="00C154C9"/>
    <w:rsid w:val="00C278E6"/>
    <w:rsid w:val="00C36C13"/>
    <w:rsid w:val="00C42872"/>
    <w:rsid w:val="00C433EC"/>
    <w:rsid w:val="00C4355D"/>
    <w:rsid w:val="00C5317D"/>
    <w:rsid w:val="00C63488"/>
    <w:rsid w:val="00C6454E"/>
    <w:rsid w:val="00C70507"/>
    <w:rsid w:val="00C70B46"/>
    <w:rsid w:val="00C72068"/>
    <w:rsid w:val="00C91505"/>
    <w:rsid w:val="00C94294"/>
    <w:rsid w:val="00C946A1"/>
    <w:rsid w:val="00C9698D"/>
    <w:rsid w:val="00CA1B65"/>
    <w:rsid w:val="00CB00B7"/>
    <w:rsid w:val="00CB32EE"/>
    <w:rsid w:val="00CC3BA7"/>
    <w:rsid w:val="00CC4626"/>
    <w:rsid w:val="00CD6667"/>
    <w:rsid w:val="00CE44CC"/>
    <w:rsid w:val="00CF38F8"/>
    <w:rsid w:val="00CF60CD"/>
    <w:rsid w:val="00D1299B"/>
    <w:rsid w:val="00D16534"/>
    <w:rsid w:val="00D2158D"/>
    <w:rsid w:val="00D25607"/>
    <w:rsid w:val="00D30FE7"/>
    <w:rsid w:val="00D33451"/>
    <w:rsid w:val="00D51ABB"/>
    <w:rsid w:val="00D57A25"/>
    <w:rsid w:val="00D62322"/>
    <w:rsid w:val="00D625B1"/>
    <w:rsid w:val="00D6429A"/>
    <w:rsid w:val="00D6438F"/>
    <w:rsid w:val="00D65396"/>
    <w:rsid w:val="00D65E59"/>
    <w:rsid w:val="00D717DC"/>
    <w:rsid w:val="00D91AB4"/>
    <w:rsid w:val="00D95284"/>
    <w:rsid w:val="00D97EDE"/>
    <w:rsid w:val="00DA0270"/>
    <w:rsid w:val="00DA74C2"/>
    <w:rsid w:val="00DB42A0"/>
    <w:rsid w:val="00DB5D72"/>
    <w:rsid w:val="00DB6DFC"/>
    <w:rsid w:val="00DB7F29"/>
    <w:rsid w:val="00DD3EEC"/>
    <w:rsid w:val="00DD501D"/>
    <w:rsid w:val="00DD73E7"/>
    <w:rsid w:val="00DF6064"/>
    <w:rsid w:val="00DF661D"/>
    <w:rsid w:val="00DF7D92"/>
    <w:rsid w:val="00E10F0A"/>
    <w:rsid w:val="00E1241D"/>
    <w:rsid w:val="00E138BB"/>
    <w:rsid w:val="00E13D2F"/>
    <w:rsid w:val="00E167EE"/>
    <w:rsid w:val="00E16DEF"/>
    <w:rsid w:val="00E17FDE"/>
    <w:rsid w:val="00E21BC6"/>
    <w:rsid w:val="00E2291B"/>
    <w:rsid w:val="00E34FE7"/>
    <w:rsid w:val="00E36CD7"/>
    <w:rsid w:val="00E400D3"/>
    <w:rsid w:val="00E4381B"/>
    <w:rsid w:val="00E4520B"/>
    <w:rsid w:val="00E52C42"/>
    <w:rsid w:val="00E52EB9"/>
    <w:rsid w:val="00E52F8C"/>
    <w:rsid w:val="00E6048E"/>
    <w:rsid w:val="00E64628"/>
    <w:rsid w:val="00E6483E"/>
    <w:rsid w:val="00E71399"/>
    <w:rsid w:val="00E72D48"/>
    <w:rsid w:val="00E74317"/>
    <w:rsid w:val="00E77356"/>
    <w:rsid w:val="00E924EA"/>
    <w:rsid w:val="00E95A5B"/>
    <w:rsid w:val="00E97616"/>
    <w:rsid w:val="00EA4251"/>
    <w:rsid w:val="00EA6267"/>
    <w:rsid w:val="00EA62DE"/>
    <w:rsid w:val="00EB1E2F"/>
    <w:rsid w:val="00EB2B2C"/>
    <w:rsid w:val="00EB6017"/>
    <w:rsid w:val="00EC5906"/>
    <w:rsid w:val="00ED1EF1"/>
    <w:rsid w:val="00EE1C8B"/>
    <w:rsid w:val="00EF4F32"/>
    <w:rsid w:val="00EF6CA7"/>
    <w:rsid w:val="00EF7022"/>
    <w:rsid w:val="00F03F58"/>
    <w:rsid w:val="00F134DE"/>
    <w:rsid w:val="00F17726"/>
    <w:rsid w:val="00F20FC7"/>
    <w:rsid w:val="00F21C48"/>
    <w:rsid w:val="00F336CC"/>
    <w:rsid w:val="00F42602"/>
    <w:rsid w:val="00F44870"/>
    <w:rsid w:val="00F462E4"/>
    <w:rsid w:val="00F50447"/>
    <w:rsid w:val="00F543BA"/>
    <w:rsid w:val="00F54AD7"/>
    <w:rsid w:val="00F573B1"/>
    <w:rsid w:val="00F576FE"/>
    <w:rsid w:val="00F57E14"/>
    <w:rsid w:val="00F642B2"/>
    <w:rsid w:val="00F65C6C"/>
    <w:rsid w:val="00F6716F"/>
    <w:rsid w:val="00F677D2"/>
    <w:rsid w:val="00F86CBD"/>
    <w:rsid w:val="00F87D06"/>
    <w:rsid w:val="00F90292"/>
    <w:rsid w:val="00FA5E7B"/>
    <w:rsid w:val="00FA61F6"/>
    <w:rsid w:val="00FA6D1D"/>
    <w:rsid w:val="00FB61D7"/>
    <w:rsid w:val="00FB74CD"/>
    <w:rsid w:val="00FC5A2E"/>
    <w:rsid w:val="00FD1D11"/>
    <w:rsid w:val="00FD3249"/>
    <w:rsid w:val="00FD4541"/>
    <w:rsid w:val="00FE5A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A2B4"/>
  <w15:chartTrackingRefBased/>
  <w15:docId w15:val="{8DABACEF-FE8D-4B74-83CD-2623F732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2C"/>
  </w:style>
  <w:style w:type="paragraph" w:styleId="Heading1">
    <w:name w:val="heading 1"/>
    <w:basedOn w:val="Normal"/>
    <w:next w:val="Normal"/>
    <w:link w:val="Heading1Char"/>
    <w:uiPriority w:val="9"/>
    <w:qFormat/>
    <w:rsid w:val="00EB2B2C"/>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EB2B2C"/>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EB2B2C"/>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EB2B2C"/>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EB2B2C"/>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EB2B2C"/>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EB2B2C"/>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EB2B2C"/>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EB2B2C"/>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B2C"/>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EB2B2C"/>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EB2B2C"/>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EB2B2C"/>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EB2B2C"/>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EB2B2C"/>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EB2B2C"/>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EB2B2C"/>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EB2B2C"/>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EB2B2C"/>
    <w:pPr>
      <w:spacing w:line="240" w:lineRule="auto"/>
    </w:pPr>
    <w:rPr>
      <w:b/>
      <w:bCs/>
      <w:smallCaps/>
      <w:color w:val="84754E" w:themeColor="text2"/>
    </w:rPr>
  </w:style>
  <w:style w:type="paragraph" w:styleId="Title">
    <w:name w:val="Title"/>
    <w:basedOn w:val="Normal"/>
    <w:next w:val="Normal"/>
    <w:link w:val="TitleChar"/>
    <w:uiPriority w:val="10"/>
    <w:qFormat/>
    <w:rsid w:val="00EB2B2C"/>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EB2B2C"/>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EB2B2C"/>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EB2B2C"/>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EB2B2C"/>
    <w:rPr>
      <w:b/>
      <w:bCs/>
    </w:rPr>
  </w:style>
  <w:style w:type="character" w:styleId="Emphasis">
    <w:name w:val="Emphasis"/>
    <w:basedOn w:val="DefaultParagraphFont"/>
    <w:uiPriority w:val="20"/>
    <w:qFormat/>
    <w:rsid w:val="00EB2B2C"/>
    <w:rPr>
      <w:i/>
      <w:iCs/>
    </w:rPr>
  </w:style>
  <w:style w:type="paragraph" w:styleId="NoSpacing">
    <w:name w:val="No Spacing"/>
    <w:uiPriority w:val="1"/>
    <w:qFormat/>
    <w:rsid w:val="00EB2B2C"/>
    <w:pPr>
      <w:spacing w:after="0" w:line="240" w:lineRule="auto"/>
    </w:pPr>
  </w:style>
  <w:style w:type="paragraph" w:styleId="Quote">
    <w:name w:val="Quote"/>
    <w:basedOn w:val="Normal"/>
    <w:next w:val="Normal"/>
    <w:link w:val="QuoteChar"/>
    <w:uiPriority w:val="29"/>
    <w:qFormat/>
    <w:rsid w:val="00EB2B2C"/>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EB2B2C"/>
    <w:rPr>
      <w:color w:val="84754E" w:themeColor="text2"/>
      <w:sz w:val="24"/>
      <w:szCs w:val="24"/>
    </w:rPr>
  </w:style>
  <w:style w:type="paragraph" w:styleId="IntenseQuote">
    <w:name w:val="Intense Quote"/>
    <w:basedOn w:val="Normal"/>
    <w:next w:val="Normal"/>
    <w:link w:val="IntenseQuoteChar"/>
    <w:uiPriority w:val="30"/>
    <w:qFormat/>
    <w:rsid w:val="00EB2B2C"/>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EB2B2C"/>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EB2B2C"/>
    <w:rPr>
      <w:i/>
      <w:iCs/>
      <w:color w:val="009BD7" w:themeColor="text1" w:themeTint="A6"/>
    </w:rPr>
  </w:style>
  <w:style w:type="character" w:styleId="IntenseEmphasis">
    <w:name w:val="Intense Emphasis"/>
    <w:basedOn w:val="DefaultParagraphFont"/>
    <w:uiPriority w:val="21"/>
    <w:qFormat/>
    <w:rsid w:val="00EB2B2C"/>
    <w:rPr>
      <w:b/>
      <w:bCs/>
      <w:i/>
      <w:iCs/>
    </w:rPr>
  </w:style>
  <w:style w:type="character" w:styleId="SubtleReference">
    <w:name w:val="Subtle Reference"/>
    <w:basedOn w:val="DefaultParagraphFont"/>
    <w:uiPriority w:val="31"/>
    <w:qFormat/>
    <w:rsid w:val="00EB2B2C"/>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EB2B2C"/>
    <w:rPr>
      <w:b/>
      <w:bCs/>
      <w:smallCaps/>
      <w:color w:val="84754E" w:themeColor="text2"/>
      <w:u w:val="single"/>
    </w:rPr>
  </w:style>
  <w:style w:type="character" w:styleId="BookTitle">
    <w:name w:val="Book Title"/>
    <w:basedOn w:val="DefaultParagraphFont"/>
    <w:uiPriority w:val="33"/>
    <w:qFormat/>
    <w:rsid w:val="00EB2B2C"/>
    <w:rPr>
      <w:b/>
      <w:bCs/>
      <w:smallCaps/>
      <w:spacing w:val="10"/>
    </w:rPr>
  </w:style>
  <w:style w:type="paragraph" w:styleId="TOCHeading">
    <w:name w:val="TOC Heading"/>
    <w:basedOn w:val="Heading1"/>
    <w:next w:val="Normal"/>
    <w:uiPriority w:val="39"/>
    <w:unhideWhenUsed/>
    <w:qFormat/>
    <w:rsid w:val="00EB2B2C"/>
    <w:pPr>
      <w:outlineLvl w:val="9"/>
    </w:pPr>
  </w:style>
  <w:style w:type="paragraph" w:styleId="Header">
    <w:name w:val="header"/>
    <w:basedOn w:val="Normal"/>
    <w:link w:val="HeaderChar"/>
    <w:uiPriority w:val="99"/>
    <w:unhideWhenUsed/>
    <w:rsid w:val="003D4167"/>
    <w:pPr>
      <w:tabs>
        <w:tab w:val="center" w:pos="4513"/>
        <w:tab w:val="right" w:pos="9026"/>
      </w:tabs>
      <w:spacing w:after="0"/>
    </w:pPr>
  </w:style>
  <w:style w:type="character" w:customStyle="1" w:styleId="HeaderChar">
    <w:name w:val="Header Char"/>
    <w:basedOn w:val="DefaultParagraphFont"/>
    <w:link w:val="Header"/>
    <w:uiPriority w:val="99"/>
    <w:rsid w:val="003D4167"/>
  </w:style>
  <w:style w:type="paragraph" w:styleId="Footer">
    <w:name w:val="footer"/>
    <w:basedOn w:val="Normal"/>
    <w:link w:val="FooterChar"/>
    <w:uiPriority w:val="99"/>
    <w:unhideWhenUsed/>
    <w:rsid w:val="003D4167"/>
    <w:pPr>
      <w:tabs>
        <w:tab w:val="center" w:pos="4513"/>
        <w:tab w:val="right" w:pos="9026"/>
      </w:tabs>
      <w:spacing w:after="0"/>
    </w:pPr>
  </w:style>
  <w:style w:type="character" w:customStyle="1" w:styleId="FooterChar">
    <w:name w:val="Footer Char"/>
    <w:basedOn w:val="DefaultParagraphFont"/>
    <w:link w:val="Footer"/>
    <w:uiPriority w:val="99"/>
    <w:rsid w:val="003D4167"/>
  </w:style>
  <w:style w:type="paragraph" w:customStyle="1" w:styleId="Body">
    <w:name w:val="Body"/>
    <w:rsid w:val="003D4167"/>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rPr>
  </w:style>
  <w:style w:type="paragraph" w:styleId="ListParagraph">
    <w:name w:val="List Paragraph"/>
    <w:basedOn w:val="Normal"/>
    <w:uiPriority w:val="34"/>
    <w:qFormat/>
    <w:rsid w:val="003D4167"/>
    <w:pPr>
      <w:ind w:left="720"/>
      <w:contextualSpacing/>
    </w:pPr>
  </w:style>
  <w:style w:type="character" w:styleId="Hyperlink">
    <w:name w:val="Hyperlink"/>
    <w:basedOn w:val="DefaultParagraphFont"/>
    <w:uiPriority w:val="99"/>
    <w:unhideWhenUsed/>
    <w:rsid w:val="003D4167"/>
    <w:rPr>
      <w:color w:val="84754E" w:themeColor="hyperlink"/>
      <w:u w:val="single"/>
    </w:rPr>
  </w:style>
  <w:style w:type="character" w:styleId="FootnoteReference">
    <w:name w:val="footnote reference"/>
    <w:basedOn w:val="DefaultParagraphFont"/>
    <w:uiPriority w:val="99"/>
    <w:semiHidden/>
    <w:unhideWhenUsed/>
    <w:rsid w:val="003D4167"/>
    <w:rPr>
      <w:vertAlign w:val="superscript"/>
    </w:rPr>
  </w:style>
  <w:style w:type="paragraph" w:styleId="FootnoteText">
    <w:name w:val="footnote text"/>
    <w:basedOn w:val="Normal"/>
    <w:link w:val="FootnoteTextChar"/>
    <w:uiPriority w:val="99"/>
    <w:unhideWhenUsed/>
    <w:rsid w:val="003D4167"/>
    <w:pPr>
      <w:spacing w:after="0"/>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3D4167"/>
    <w:rPr>
      <w:rFonts w:ascii="Calibri" w:eastAsia="Calibri" w:hAnsi="Calibri" w:cs="Arial"/>
      <w:sz w:val="20"/>
      <w:szCs w:val="20"/>
    </w:rPr>
  </w:style>
  <w:style w:type="paragraph" w:styleId="TOC1">
    <w:name w:val="toc 1"/>
    <w:basedOn w:val="Normal"/>
    <w:next w:val="Normal"/>
    <w:autoRedefine/>
    <w:uiPriority w:val="39"/>
    <w:unhideWhenUsed/>
    <w:rsid w:val="006232AB"/>
    <w:pPr>
      <w:numPr>
        <w:numId w:val="1"/>
      </w:numPr>
      <w:tabs>
        <w:tab w:val="right" w:leader="dot" w:pos="9488"/>
      </w:tabs>
      <w:spacing w:after="100"/>
      <w:ind w:left="720"/>
    </w:pPr>
    <w:rPr>
      <w:rFonts w:ascii="Calibri" w:eastAsia="Calibri" w:hAnsi="Calibri" w:cs="Arial"/>
      <w:b/>
      <w:bCs/>
      <w:noProof/>
    </w:rPr>
  </w:style>
  <w:style w:type="table" w:customStyle="1" w:styleId="TableGrid2">
    <w:name w:val="Table Grid2"/>
    <w:basedOn w:val="TableNormal"/>
    <w:next w:val="TableGrid"/>
    <w:uiPriority w:val="39"/>
    <w:rsid w:val="003D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D416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Char">
    <w:name w:val="Footnote Char"/>
    <w:basedOn w:val="DefaultParagraphFont"/>
    <w:link w:val="Footnote"/>
    <w:locked/>
    <w:rsid w:val="003D4167"/>
    <w:rPr>
      <w:rFonts w:ascii="Calibri" w:eastAsia="Calibri" w:hAnsi="Calibri" w:cs="Arial"/>
      <w:i/>
      <w:iCs/>
      <w:color w:val="007BAB" w:themeColor="text1" w:themeTint="BF"/>
      <w:sz w:val="18"/>
      <w:szCs w:val="18"/>
    </w:rPr>
  </w:style>
  <w:style w:type="paragraph" w:customStyle="1" w:styleId="Footnote">
    <w:name w:val="Footnote"/>
    <w:basedOn w:val="FootnoteText"/>
    <w:link w:val="FootnoteChar"/>
    <w:qFormat/>
    <w:rsid w:val="003D4167"/>
    <w:pPr>
      <w:keepLines/>
      <w:spacing w:after="80"/>
    </w:pPr>
    <w:rPr>
      <w:i/>
      <w:iCs/>
      <w:color w:val="007BAB" w:themeColor="text1" w:themeTint="BF"/>
      <w:sz w:val="18"/>
      <w:szCs w:val="18"/>
    </w:rPr>
  </w:style>
  <w:style w:type="paragraph" w:styleId="EndnoteText">
    <w:name w:val="endnote text"/>
    <w:basedOn w:val="Normal"/>
    <w:link w:val="EndnoteTextChar"/>
    <w:uiPriority w:val="99"/>
    <w:semiHidden/>
    <w:unhideWhenUsed/>
    <w:rsid w:val="00C63488"/>
    <w:pPr>
      <w:spacing w:after="0"/>
    </w:pPr>
    <w:rPr>
      <w:sz w:val="20"/>
      <w:szCs w:val="20"/>
    </w:rPr>
  </w:style>
  <w:style w:type="character" w:customStyle="1" w:styleId="EndnoteTextChar">
    <w:name w:val="Endnote Text Char"/>
    <w:basedOn w:val="DefaultParagraphFont"/>
    <w:link w:val="EndnoteText"/>
    <w:uiPriority w:val="99"/>
    <w:semiHidden/>
    <w:rsid w:val="00C63488"/>
    <w:rPr>
      <w:rFonts w:asciiTheme="majorHAnsi" w:eastAsia="Arial Unicode MS" w:hAnsiTheme="majorHAnsi" w:cs="Times New Roman"/>
      <w:sz w:val="20"/>
      <w:szCs w:val="20"/>
      <w:bdr w:val="nil"/>
      <w:lang w:val="en-US"/>
    </w:rPr>
  </w:style>
  <w:style w:type="character" w:styleId="EndnoteReference">
    <w:name w:val="endnote reference"/>
    <w:basedOn w:val="DefaultParagraphFont"/>
    <w:uiPriority w:val="99"/>
    <w:semiHidden/>
    <w:unhideWhenUsed/>
    <w:rsid w:val="00C63488"/>
    <w:rPr>
      <w:vertAlign w:val="superscript"/>
    </w:rPr>
  </w:style>
  <w:style w:type="paragraph" w:styleId="BodyText">
    <w:name w:val="Body Text"/>
    <w:basedOn w:val="Normal"/>
    <w:link w:val="BodyTextChar"/>
    <w:uiPriority w:val="1"/>
    <w:rsid w:val="0043054C"/>
    <w:pPr>
      <w:widowControl w:val="0"/>
      <w:autoSpaceDE w:val="0"/>
      <w:autoSpaceDN w:val="0"/>
      <w:adjustRightInd w:val="0"/>
      <w:spacing w:after="0"/>
      <w:ind w:left="1863"/>
    </w:pPr>
    <w:rPr>
      <w:rFonts w:ascii="Calibri" w:hAnsi="Calibri" w:cs="Calibri"/>
      <w:sz w:val="20"/>
      <w:szCs w:val="20"/>
      <w:lang w:eastAsia="en-GB"/>
    </w:rPr>
  </w:style>
  <w:style w:type="character" w:customStyle="1" w:styleId="BodyTextChar">
    <w:name w:val="Body Text Char"/>
    <w:basedOn w:val="DefaultParagraphFont"/>
    <w:link w:val="BodyText"/>
    <w:uiPriority w:val="1"/>
    <w:rsid w:val="0043054C"/>
    <w:rPr>
      <w:rFonts w:ascii="Calibri" w:eastAsiaTheme="minorEastAsia" w:hAnsi="Calibri" w:cs="Calibri"/>
      <w:sz w:val="20"/>
      <w:szCs w:val="20"/>
      <w:lang w:eastAsia="en-GB"/>
    </w:rPr>
  </w:style>
  <w:style w:type="paragraph" w:customStyle="1" w:styleId="TableParagraph">
    <w:name w:val="Table Paragraph"/>
    <w:basedOn w:val="Normal"/>
    <w:uiPriority w:val="1"/>
    <w:qFormat/>
    <w:rsid w:val="003D09F5"/>
    <w:pPr>
      <w:widowControl w:val="0"/>
      <w:autoSpaceDE w:val="0"/>
      <w:autoSpaceDN w:val="0"/>
      <w:adjustRightInd w:val="0"/>
      <w:spacing w:after="0"/>
    </w:pPr>
    <w:rPr>
      <w:rFonts w:ascii="Times New Roman" w:hAnsi="Times New Roman"/>
      <w:sz w:val="24"/>
      <w:lang w:eastAsia="en-GB"/>
    </w:rPr>
  </w:style>
  <w:style w:type="paragraph" w:styleId="BalloonText">
    <w:name w:val="Balloon Text"/>
    <w:basedOn w:val="Normal"/>
    <w:link w:val="BalloonTextChar"/>
    <w:uiPriority w:val="99"/>
    <w:semiHidden/>
    <w:unhideWhenUsed/>
    <w:rsid w:val="003D09F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9F5"/>
    <w:rPr>
      <w:rFonts w:ascii="Segoe UI" w:eastAsia="Arial Unicode MS" w:hAnsi="Segoe UI" w:cs="Segoe UI"/>
      <w:sz w:val="18"/>
      <w:szCs w:val="18"/>
      <w:bdr w:val="nil"/>
      <w:lang w:val="en-US"/>
    </w:rPr>
  </w:style>
  <w:style w:type="character" w:customStyle="1" w:styleId="CommentTextChar">
    <w:name w:val="Comment Text Char"/>
    <w:basedOn w:val="DefaultParagraphFont"/>
    <w:link w:val="CommentText"/>
    <w:uiPriority w:val="99"/>
    <w:semiHidden/>
    <w:rsid w:val="002D6FA1"/>
    <w:rPr>
      <w:sz w:val="20"/>
      <w:szCs w:val="20"/>
    </w:rPr>
  </w:style>
  <w:style w:type="paragraph" w:styleId="CommentText">
    <w:name w:val="annotation text"/>
    <w:basedOn w:val="Normal"/>
    <w:link w:val="CommentTextChar"/>
    <w:uiPriority w:val="99"/>
    <w:semiHidden/>
    <w:unhideWhenUsed/>
    <w:rsid w:val="002D6FA1"/>
    <w:rPr>
      <w:rFonts w:eastAsiaTheme="minorHAnsi"/>
      <w:sz w:val="20"/>
      <w:szCs w:val="20"/>
    </w:rPr>
  </w:style>
  <w:style w:type="character" w:customStyle="1" w:styleId="CommentTextChar1">
    <w:name w:val="Comment Text Char1"/>
    <w:basedOn w:val="DefaultParagraphFont"/>
    <w:uiPriority w:val="99"/>
    <w:semiHidden/>
    <w:rsid w:val="002D6FA1"/>
    <w:rPr>
      <w:rFonts w:asciiTheme="majorHAnsi" w:eastAsia="Arial Unicode MS" w:hAnsiTheme="majorHAnsi" w:cs="Times New Roman"/>
      <w:sz w:val="20"/>
      <w:szCs w:val="20"/>
      <w:bdr w:val="nil"/>
      <w:lang w:val="en-US"/>
    </w:rPr>
  </w:style>
  <w:style w:type="character" w:styleId="CommentReference">
    <w:name w:val="annotation reference"/>
    <w:basedOn w:val="DefaultParagraphFont"/>
    <w:uiPriority w:val="99"/>
    <w:semiHidden/>
    <w:unhideWhenUsed/>
    <w:rsid w:val="002D6FA1"/>
    <w:rPr>
      <w:sz w:val="16"/>
      <w:szCs w:val="16"/>
    </w:rPr>
  </w:style>
  <w:style w:type="paragraph" w:styleId="CommentSubject">
    <w:name w:val="annotation subject"/>
    <w:basedOn w:val="CommentText"/>
    <w:next w:val="CommentText"/>
    <w:link w:val="CommentSubjectChar"/>
    <w:uiPriority w:val="99"/>
    <w:semiHidden/>
    <w:unhideWhenUsed/>
    <w:rsid w:val="00924EC4"/>
    <w:pPr>
      <w:pBdr>
        <w:top w:val="nil"/>
        <w:left w:val="nil"/>
        <w:bottom w:val="nil"/>
        <w:right w:val="nil"/>
        <w:between w:val="nil"/>
        <w:bar w:val="nil"/>
      </w:pBdr>
      <w:spacing w:before="120" w:after="240"/>
    </w:pPr>
    <w:rPr>
      <w:rFonts w:asciiTheme="majorHAnsi" w:eastAsia="Arial Unicode MS" w:hAnsiTheme="majorHAnsi" w:cs="Times New Roman"/>
      <w:b/>
      <w:bCs/>
      <w:bdr w:val="nil"/>
      <w:lang w:val="en-US"/>
    </w:rPr>
  </w:style>
  <w:style w:type="character" w:customStyle="1" w:styleId="CommentSubjectChar">
    <w:name w:val="Comment Subject Char"/>
    <w:basedOn w:val="CommentTextChar"/>
    <w:link w:val="CommentSubject"/>
    <w:uiPriority w:val="99"/>
    <w:semiHidden/>
    <w:rsid w:val="00924EC4"/>
    <w:rPr>
      <w:rFonts w:asciiTheme="majorHAnsi" w:eastAsia="Arial Unicode MS" w:hAnsiTheme="majorHAnsi" w:cs="Times New Roman"/>
      <w:b/>
      <w:bCs/>
      <w:sz w:val="20"/>
      <w:szCs w:val="20"/>
      <w:bdr w:val="nil"/>
      <w:lang w:val="en-US"/>
    </w:rPr>
  </w:style>
  <w:style w:type="table" w:customStyle="1" w:styleId="TableGrid1">
    <w:name w:val="Table Grid1"/>
    <w:basedOn w:val="TableNormal"/>
    <w:next w:val="TableGrid"/>
    <w:uiPriority w:val="39"/>
    <w:rsid w:val="000E7F2E"/>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0C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7A6EBD463F9949B33E6FE457C546FF" ma:contentTypeVersion="5" ma:contentTypeDescription="Create a new document." ma:contentTypeScope="" ma:versionID="2716f69822c500cac98eaf37a7bc20c8">
  <xsd:schema xmlns:xsd="http://www.w3.org/2001/XMLSchema" xmlns:xs="http://www.w3.org/2001/XMLSchema" xmlns:p="http://schemas.microsoft.com/office/2006/metadata/properties" xmlns:ns2="17861a0e-7e61-42ec-be32-16c2b8fa3b70" xmlns:ns3="3704d90d-edf9-47ee-97af-5fae79d60b2b" targetNamespace="http://schemas.microsoft.com/office/2006/metadata/properties" ma:root="true" ma:fieldsID="6b98f1e981f593fe4ed96042654e4283" ns2:_="" ns3:_="">
    <xsd:import namespace="17861a0e-7e61-42ec-be32-16c2b8fa3b70"/>
    <xsd:import namespace="3704d90d-edf9-47ee-97af-5fae79d60b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61a0e-7e61-42ec-be32-16c2b8fa3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04d90d-edf9-47ee-97af-5fae79d60b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8720EE-9039-42E2-B9E7-36BE663BC9C4}">
  <ds:schemaRefs>
    <ds:schemaRef ds:uri="http://schemas.microsoft.com/sharepoint/v3/contenttype/forms"/>
  </ds:schemaRefs>
</ds:datastoreItem>
</file>

<file path=customXml/itemProps2.xml><?xml version="1.0" encoding="utf-8"?>
<ds:datastoreItem xmlns:ds="http://schemas.openxmlformats.org/officeDocument/2006/customXml" ds:itemID="{633870E2-BDC2-4776-93BF-00019A0E5554}">
  <ds:schemaRefs>
    <ds:schemaRef ds:uri="http://schemas.openxmlformats.org/officeDocument/2006/bibliography"/>
  </ds:schemaRefs>
</ds:datastoreItem>
</file>

<file path=customXml/itemProps3.xml><?xml version="1.0" encoding="utf-8"?>
<ds:datastoreItem xmlns:ds="http://schemas.openxmlformats.org/officeDocument/2006/customXml" ds:itemID="{082B29A9-9289-43D6-A71E-0657F7182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61a0e-7e61-42ec-be32-16c2b8fa3b70"/>
    <ds:schemaRef ds:uri="3704d90d-edf9-47ee-97af-5fae79d60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674A45-16EE-427D-823F-96AAC74667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1719</Words>
  <Characters>9802</Characters>
  <Application>Microsoft Office Word</Application>
  <DocSecurity>8</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[Insert text here]</dc:creator>
  <cp:keywords/>
  <dc:description/>
  <cp:lastModifiedBy>Michaela Crawford</cp:lastModifiedBy>
  <cp:revision>10</cp:revision>
  <cp:lastPrinted>2023-02-02T07:10:00Z</cp:lastPrinted>
  <dcterms:created xsi:type="dcterms:W3CDTF">2023-11-24T13:25:00Z</dcterms:created>
  <dcterms:modified xsi:type="dcterms:W3CDTF">2023-12-21T10:22:00Z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0x010100B67A6EBD463F9949B33E6FE457C546FF</vt:lpwstr>
  </property>
</Properties>
</file>